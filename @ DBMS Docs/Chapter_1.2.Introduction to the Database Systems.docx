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522" w:rsidRDefault="00E93B53">
      <w:pPr>
        <w:spacing w:line="200" w:lineRule="exact"/>
      </w:pPr>
      <w:r>
        <w:pict>
          <v:group id="_x0000_s1579" style="position:absolute;margin-left:35.7pt;margin-top:35pt;width:721pt;height:541pt;z-index:-1052;mso-position-horizontal-relative:page;mso-position-vertical-relative:page" coordorigin="714,700" coordsize="14420,10820">
            <v:shape id="_x0000_s1604" style="position:absolute;left:724;top:710;width:14400;height:10800" coordorigin="724,710" coordsize="14400,10800" path="m15124,710l724,710r,10800l15124,11510r,-10800xe" fillcolor="#fff6e9" stroked="f">
              <v:path arrowok="t"/>
            </v:shape>
            <v:shape id="_x0000_s1603" style="position:absolute;left:1564;top:1281;width:1939;height:1939" coordorigin="1564,1281" coordsize="1939,1939" path="m2534,1281r-970,970l2534,3220r969,-969l2534,1281xe" fillcolor="#ececec" stroked="f">
              <v:path arrowok="t"/>
            </v:shape>
            <v:shape id="_x0000_s1602" style="position:absolute;left:2524;top:1041;width:1219;height:1219" coordorigin="2524,1041" coordsize="1219,1219" path="m2524,1286r975,974l3743,2260,2524,1041r,245xe" fillcolor="#cecece" stroked="f">
              <v:path arrowok="t"/>
            </v:shape>
            <v:shape id="_x0000_s1601" style="position:absolute;left:1324;top:1041;width:1219;height:1219" coordorigin="1324,1041" coordsize="1219,1219" path="m2543,1041l1324,2260r245,l2543,1286r,-245xe" fillcolor="#dadada" stroked="f">
              <v:path arrowok="t"/>
            </v:shape>
            <v:shape id="_x0000_s1600" style="position:absolute;left:2524;top:2241;width:1219;height:1219" coordorigin="2524,2241" coordsize="1219,1219" path="m3499,2241r-975,974l2524,3460,3743,2241r-244,xe" fillcolor="#b8b8b8" stroked="f">
              <v:path arrowok="t"/>
            </v:shape>
            <v:shape id="_x0000_s1599" style="position:absolute;left:1324;top:2241;width:1219;height:1219" coordorigin="1324,2241" coordsize="1219,1219" path="m1569,2241r-245,l2543,3460r,-245l1569,2241xe" fillcolor="#919191" stroked="f">
              <v:path arrowok="t"/>
            </v:shape>
            <v:shape id="_x0000_s1598" style="position:absolute;left:4137;top:6739;width:912;height:139" coordorigin="4137,6739" coordsize="912,139" path="m4137,6739r912,139e" filled="f" strokecolor="#00dfc0" strokeweight=".48pt">
              <v:path arrowok="t"/>
            </v:shape>
            <v:shape id="_x0000_s1597" style="position:absolute;left:4190;top:6926;width:744;height:82" coordorigin="4190,6926" coordsize="744,82" path="m4190,6926r744,81e" filled="f" strokecolor="#00dfc0" strokeweight=".48pt">
              <v:path arrowok="t"/>
            </v:shape>
            <v:shape id="_x0000_s1596" style="position:absolute;left:3892;top:6921;width:562;height:192" coordorigin="3892,6921" coordsize="562,192" path="m3892,6921r562,192e" filled="f" strokecolor="#00dfc0" strokeweight=".48pt">
              <v:path arrowok="t"/>
            </v:shape>
            <v:shape id="_x0000_s1595" style="position:absolute;left:3571;top:6868;width:547;height:610" coordorigin="3571,6868" coordsize="547,610" path="m3571,6868r547,610e" filled="f" strokecolor="#00dfc0" strokeweight=".48pt">
              <v:path arrowok="t"/>
            </v:shape>
            <v:shape id="_x0000_s1594" style="position:absolute;left:3585;top:7007;width:322;height:686" coordorigin="3585,7007" coordsize="322,686" path="m3585,7007r322,687e" filled="f" strokecolor="#00dfc0" strokeweight=".48pt">
              <v:path arrowok="t"/>
            </v:shape>
            <v:shape id="_x0000_s1593" style="position:absolute;left:3518;top:7075;width:125;height:408" coordorigin="3518,7075" coordsize="125,408" path="m3518,7075r125,408e" filled="f" strokecolor="#00dfc0" strokeweight=".48pt">
              <v:path arrowok="t"/>
            </v:shape>
            <v:shape id="_x0000_s1592" style="position:absolute;left:2956;top:6887;width:326;height:288" coordorigin="2956,6887" coordsize="326,288" path="m3283,6887r-327,288e" filled="f" strokecolor="#00dfc0" strokeweight=".48pt">
              <v:path arrowok="t"/>
            </v:shape>
            <v:shape id="_x0000_s1591" style="position:absolute;left:2543;top:6796;width:787;height:379" coordorigin="2543,6796" coordsize="787,379" path="m3331,6796r-788,379e" filled="f" strokecolor="#00dfc0" strokeweight=".48pt">
              <v:path arrowok="t"/>
            </v:shape>
            <v:shape id="_x0000_s1590" style="position:absolute;left:1151;top:5049;width:1757;height:1968" coordorigin="1151,5049" coordsize="1757,1968" path="m2174,5049r-178,86l1819,5255r-168,149l1487,5577r-120,158l1310,5836r-82,183l1180,6191r-29,159l1171,6523r67,129l1329,6748r77,72l1564,6916r135,53l1867,7007r278,10l2515,6969r187,-82l2908,6710e" filled="f" strokecolor="#00dfc0" strokeweight=".48pt">
              <v:path arrowok="t"/>
            </v:shape>
            <v:shape id="_x0000_s1589" style="position:absolute;left:1123;top:4852;width:1766;height:1834" coordorigin="1123,4852" coordsize="1766,1834" path="m2150,4852r-178,82l1790,5044r-168,139l1459,5347r-120,144l1276,5587r-77,172l1151,5918r-28,149l1142,6235r67,115l1295,6441r82,67l1535,6599r135,44l1843,6681r278,5l2495,6643r188,-72l2889,6407e" filled="f" strokecolor="#00dfc0" strokeweight=".48pt">
              <v:path arrowok="t"/>
            </v:shape>
            <v:shape id="_x0000_s1588" style="position:absolute;left:945;top:5039;width:1320;height:1550" coordorigin="945,5039" coordsize="1320,1550" path="m1708,5039r-134,68l1449,5198r-130,120l1195,5452r-92,125l1060,5659r-57,144l964,5937r-19,125l959,6206r48,96l1079,6383r58,53l1252,6513r106,38l1483,6585r206,5l1972,6551r139,-62l2265,6350e" filled="f" strokecolor="#00dfc0" strokeweight=".48pt">
              <v:path arrowok="t"/>
            </v:shape>
            <v:shape id="_x0000_s1587" style="position:absolute;left:1631;top:6614;width:3264;height:0" coordorigin="1631,6614" coordsize="3264,0" path="m1631,6614r3264,e" filled="f" strokeweight=".48pt">
              <v:path arrowok="t"/>
            </v:shape>
            <v:shape id="_x0000_s1586" style="position:absolute;left:1420;top:7108;width:821;height:302" coordorigin="1420,7108" coordsize="821,302" path="m1891,7367r177,-67l2193,7238r48,-67l2068,7223r-163,-4l1780,7204r-149,-38l1531,7108r-101,106l1420,7358r101,53l1727,7411r164,-44xe" fillcolor="#c0c0df" stroked="f">
              <v:path arrowok="t"/>
            </v:shape>
            <v:shape id="_x0000_s1585" style="position:absolute;left:1420;top:7108;width:821;height:302" coordorigin="1420,7108" coordsize="821,302" path="m1531,7108r100,58l1780,7204r125,15l2068,7223r173,-52l2193,7238r-125,62l1891,7367r-164,44l1521,7411r-101,-53l1430,7214r101,-106e" filled="f" strokecolor="#c0c0df" strokeweight=".48pt">
              <v:path arrowok="t"/>
            </v:shape>
            <v:shape id="_x0000_s1584" style="position:absolute;left:1780;top:7195;width:1618;height:552" coordorigin="1780,7195" coordsize="1618,552" path="m2654,7233r-43,72l2539,7377r-101,77l2294,7545r-178,77l1943,7670r-163,33l1977,7742r274,5l2563,7737r316,-5l3134,7708r86,-62l3278,7583r48,-52l3369,7454r19,-43l3398,7329r-10,-72l3369,7204r-82,34l3139,7252r-154,l2812,7228r-120,-33l2654,7233xe" fillcolor="#dfdfff" stroked="f">
              <v:path arrowok="t"/>
            </v:shape>
            <v:shape id="_x0000_s1583" style="position:absolute;left:1780;top:7195;width:1618;height:552" coordorigin="1780,7195" coordsize="1618,552" path="m1780,7703r163,-33l2116,7622r178,-77l2438,7454r101,-77l2611,7305r43,-72l2692,7195r120,33l2985,7252r154,l3287,7238r82,-34l3388,7257r10,72l3388,7411r-19,43l3326,7531r-48,52l3220,7646r-86,62l2879,7732r-316,5l2251,7747r-274,-5l1780,7703e" filled="f" strokecolor="#dfdfff" strokeweight=".48pt">
              <v:path arrowok="t"/>
            </v:shape>
            <v:shape id="_x0000_s1582" style="position:absolute;left:825;top:6835;width:979;height:610" coordorigin="825,6835" coordsize="979,610" path="m1804,7051l1171,6902r-154,-67l887,6883r-48,52l825,6998r38,67l892,7070r106,77l1103,7214r188,129l1425,7415r77,24l1540,7444r111,-5l1723,7411r-96,-10l1569,7391r-48,-28l1502,7305r9,-48l1550,7195r77,-39l1785,7079r19,-28xe" fillcolor="#dfdfff" stroked="f">
              <v:path arrowok="t"/>
            </v:shape>
            <v:shape id="_x0000_s1581" style="position:absolute;left:825;top:6835;width:979;height:610" coordorigin="825,6835" coordsize="979,610" path="m1017,6835r154,67l1804,7051r-19,28l1627,7156r-77,39l1511,7257r-9,48l1521,7363r48,28l1627,7401r96,10l1651,7439r-111,5l1502,7439r-77,-24l1291,7343,1103,7214,998,7147,892,7070r-29,-5l825,6998r14,-63l887,6883r130,-48e" filled="f" strokecolor="#dfdfff" strokeweight=".48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80" type="#_x0000_t75" style="position:absolute;left:2011;top:4252;width:1862;height:2506">
              <v:imagedata r:id="rId7" o:title=""/>
            </v:shape>
            <w10:wrap anchorx="page" anchory="page"/>
          </v:group>
        </w:pict>
      </w: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before="12" w:line="200" w:lineRule="exact"/>
      </w:pPr>
    </w:p>
    <w:p w:rsidR="00235522" w:rsidRDefault="00162FF0">
      <w:pPr>
        <w:spacing w:line="920" w:lineRule="exact"/>
        <w:ind w:left="1635" w:right="1307"/>
        <w:jc w:val="center"/>
        <w:rPr>
          <w:rFonts w:ascii="Palatino Linotype" w:eastAsia="Palatino Linotype" w:hAnsi="Palatino Linotype" w:cs="Palatino Linotype"/>
          <w:sz w:val="80"/>
          <w:szCs w:val="80"/>
        </w:rPr>
      </w:pPr>
      <w:r>
        <w:rPr>
          <w:rFonts w:ascii="Palatino Linotype" w:eastAsia="Palatino Linotype" w:hAnsi="Palatino Linotype" w:cs="Palatino Linotype"/>
          <w:i/>
          <w:color w:val="005300"/>
          <w:spacing w:val="1"/>
          <w:position w:val="5"/>
          <w:sz w:val="80"/>
          <w:szCs w:val="80"/>
        </w:rPr>
        <w:t>Introductio</w:t>
      </w:r>
      <w:r>
        <w:rPr>
          <w:rFonts w:ascii="Palatino Linotype" w:eastAsia="Palatino Linotype" w:hAnsi="Palatino Linotype" w:cs="Palatino Linotype"/>
          <w:i/>
          <w:color w:val="005300"/>
          <w:position w:val="5"/>
          <w:sz w:val="80"/>
          <w:szCs w:val="80"/>
        </w:rPr>
        <w:t>n</w:t>
      </w:r>
      <w:r>
        <w:rPr>
          <w:rFonts w:ascii="Palatino Linotype" w:eastAsia="Palatino Linotype" w:hAnsi="Palatino Linotype" w:cs="Palatino Linotype"/>
          <w:i/>
          <w:color w:val="005300"/>
          <w:spacing w:val="-8"/>
          <w:position w:val="5"/>
          <w:sz w:val="80"/>
          <w:szCs w:val="80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005300"/>
          <w:spacing w:val="1"/>
          <w:position w:val="5"/>
          <w:sz w:val="80"/>
          <w:szCs w:val="80"/>
        </w:rPr>
        <w:t>t</w:t>
      </w:r>
      <w:r>
        <w:rPr>
          <w:rFonts w:ascii="Palatino Linotype" w:eastAsia="Palatino Linotype" w:hAnsi="Palatino Linotype" w:cs="Palatino Linotype"/>
          <w:i/>
          <w:color w:val="005300"/>
          <w:position w:val="5"/>
          <w:sz w:val="80"/>
          <w:szCs w:val="80"/>
        </w:rPr>
        <w:t>o</w:t>
      </w:r>
      <w:r>
        <w:rPr>
          <w:rFonts w:ascii="Palatino Linotype" w:eastAsia="Palatino Linotype" w:hAnsi="Palatino Linotype" w:cs="Palatino Linotype"/>
          <w:i/>
          <w:color w:val="005300"/>
          <w:spacing w:val="-8"/>
          <w:position w:val="5"/>
          <w:sz w:val="80"/>
          <w:szCs w:val="80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005300"/>
          <w:spacing w:val="1"/>
          <w:position w:val="5"/>
          <w:sz w:val="80"/>
          <w:szCs w:val="80"/>
        </w:rPr>
        <w:t>Databas</w:t>
      </w:r>
      <w:r>
        <w:rPr>
          <w:rFonts w:ascii="Palatino Linotype" w:eastAsia="Palatino Linotype" w:hAnsi="Palatino Linotype" w:cs="Palatino Linotype"/>
          <w:i/>
          <w:color w:val="005300"/>
          <w:position w:val="5"/>
          <w:sz w:val="80"/>
          <w:szCs w:val="80"/>
        </w:rPr>
        <w:t>e</w:t>
      </w:r>
      <w:r>
        <w:rPr>
          <w:rFonts w:ascii="Palatino Linotype" w:eastAsia="Palatino Linotype" w:hAnsi="Palatino Linotype" w:cs="Palatino Linotype"/>
          <w:i/>
          <w:color w:val="005300"/>
          <w:spacing w:val="-8"/>
          <w:position w:val="5"/>
          <w:sz w:val="80"/>
          <w:szCs w:val="80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005300"/>
          <w:spacing w:val="1"/>
          <w:position w:val="5"/>
          <w:sz w:val="80"/>
          <w:szCs w:val="80"/>
        </w:rPr>
        <w:t>Systems</w:t>
      </w: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before="1" w:line="240" w:lineRule="exact"/>
        <w:rPr>
          <w:sz w:val="24"/>
          <w:szCs w:val="24"/>
        </w:rPr>
      </w:pPr>
    </w:p>
    <w:p w:rsidR="00235522" w:rsidRDefault="00162FF0">
      <w:pPr>
        <w:ind w:left="3853" w:right="3545"/>
        <w:jc w:val="center"/>
        <w:rPr>
          <w:rFonts w:ascii="Palatino Linotype" w:eastAsia="Palatino Linotype" w:hAnsi="Palatino Linotype" w:cs="Palatino Linotype"/>
          <w:sz w:val="80"/>
          <w:szCs w:val="80"/>
        </w:rPr>
      </w:pPr>
      <w:r>
        <w:rPr>
          <w:rFonts w:ascii="Palatino Linotype" w:eastAsia="Palatino Linotype" w:hAnsi="Palatino Linotype" w:cs="Palatino Linotype"/>
          <w:i/>
          <w:color w:val="005300"/>
          <w:spacing w:val="1"/>
          <w:sz w:val="80"/>
          <w:szCs w:val="80"/>
        </w:rPr>
        <w:t>Modul</w:t>
      </w:r>
      <w:r>
        <w:rPr>
          <w:rFonts w:ascii="Palatino Linotype" w:eastAsia="Palatino Linotype" w:hAnsi="Palatino Linotype" w:cs="Palatino Linotype"/>
          <w:i/>
          <w:color w:val="005300"/>
          <w:sz w:val="80"/>
          <w:szCs w:val="80"/>
        </w:rPr>
        <w:t>e</w:t>
      </w:r>
      <w:r>
        <w:rPr>
          <w:rFonts w:ascii="Palatino Linotype" w:eastAsia="Palatino Linotype" w:hAnsi="Palatino Linotype" w:cs="Palatino Linotype"/>
          <w:i/>
          <w:color w:val="005300"/>
          <w:spacing w:val="-8"/>
          <w:sz w:val="80"/>
          <w:szCs w:val="80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005300"/>
          <w:spacing w:val="1"/>
          <w:sz w:val="80"/>
          <w:szCs w:val="80"/>
        </w:rPr>
        <w:t>1</w:t>
      </w:r>
      <w:r>
        <w:rPr>
          <w:rFonts w:ascii="Palatino Linotype" w:eastAsia="Palatino Linotype" w:hAnsi="Palatino Linotype" w:cs="Palatino Linotype"/>
          <w:i/>
          <w:color w:val="005300"/>
          <w:sz w:val="80"/>
          <w:szCs w:val="80"/>
        </w:rPr>
        <w:t>,</w:t>
      </w:r>
      <w:r>
        <w:rPr>
          <w:rFonts w:ascii="Palatino Linotype" w:eastAsia="Palatino Linotype" w:hAnsi="Palatino Linotype" w:cs="Palatino Linotype"/>
          <w:i/>
          <w:color w:val="005300"/>
          <w:spacing w:val="-8"/>
          <w:sz w:val="80"/>
          <w:szCs w:val="80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005300"/>
          <w:spacing w:val="1"/>
          <w:sz w:val="80"/>
          <w:szCs w:val="80"/>
        </w:rPr>
        <w:t>Lectur</w:t>
      </w:r>
      <w:r>
        <w:rPr>
          <w:rFonts w:ascii="Palatino Linotype" w:eastAsia="Palatino Linotype" w:hAnsi="Palatino Linotype" w:cs="Palatino Linotype"/>
          <w:i/>
          <w:color w:val="005300"/>
          <w:sz w:val="80"/>
          <w:szCs w:val="80"/>
        </w:rPr>
        <w:t>e</w:t>
      </w:r>
      <w:r>
        <w:rPr>
          <w:rFonts w:ascii="Palatino Linotype" w:eastAsia="Palatino Linotype" w:hAnsi="Palatino Linotype" w:cs="Palatino Linotype"/>
          <w:i/>
          <w:color w:val="005300"/>
          <w:spacing w:val="-8"/>
          <w:sz w:val="80"/>
          <w:szCs w:val="80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005300"/>
          <w:sz w:val="80"/>
          <w:szCs w:val="80"/>
        </w:rPr>
        <w:t>1</w:t>
      </w: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before="14"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before="11" w:line="240" w:lineRule="exact"/>
        <w:rPr>
          <w:sz w:val="24"/>
          <w:szCs w:val="24"/>
        </w:rPr>
      </w:pPr>
    </w:p>
    <w:p w:rsidR="00235522" w:rsidRDefault="00162FF0">
      <w:pPr>
        <w:spacing w:line="360" w:lineRule="exact"/>
        <w:ind w:left="112"/>
        <w:rPr>
          <w:rFonts w:ascii="Palatino Linotype" w:eastAsia="Palatino Linotype" w:hAnsi="Palatino Linotype" w:cs="Palatino Linotype"/>
          <w:sz w:val="28"/>
          <w:szCs w:val="28"/>
        </w:rPr>
        <w:sectPr w:rsidR="00235522">
          <w:pgSz w:w="15840" w:h="12240" w:orient="landscape"/>
          <w:pgMar w:top="1120" w:right="880" w:bottom="280" w:left="900" w:header="720" w:footer="720" w:gutter="0"/>
          <w:cols w:space="720"/>
        </w:sectPr>
      </w:pPr>
      <w:r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>Database</w:t>
      </w:r>
      <w:r>
        <w:rPr>
          <w:rFonts w:ascii="Palatino Linotype" w:eastAsia="Palatino Linotype" w:hAnsi="Palatino Linotype" w:cs="Palatino Linotype"/>
          <w:color w:val="005300"/>
          <w:spacing w:val="-7"/>
          <w:position w:val="1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>Management</w:t>
      </w:r>
      <w:r>
        <w:rPr>
          <w:rFonts w:ascii="Palatino Linotype" w:eastAsia="Palatino Linotype" w:hAnsi="Palatino Linotype" w:cs="Palatino Linotype"/>
          <w:color w:val="005300"/>
          <w:spacing w:val="-2"/>
          <w:position w:val="1"/>
          <w:sz w:val="28"/>
          <w:szCs w:val="28"/>
        </w:rPr>
        <w:t xml:space="preserve"> </w:t>
      </w:r>
      <w:r w:rsidR="00B6760C"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>Systems</w:t>
      </w:r>
      <w:r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 xml:space="preserve">                                                                                                        </w:t>
      </w:r>
      <w:r>
        <w:rPr>
          <w:rFonts w:ascii="Palatino Linotype" w:eastAsia="Palatino Linotype" w:hAnsi="Palatino Linotype" w:cs="Palatino Linotype"/>
          <w:color w:val="005300"/>
          <w:spacing w:val="11"/>
          <w:position w:val="1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position w:val="1"/>
          <w:sz w:val="28"/>
          <w:szCs w:val="28"/>
        </w:rPr>
        <w:t>1</w:t>
      </w:r>
    </w:p>
    <w:p w:rsidR="00235522" w:rsidRDefault="00E93B53">
      <w:pPr>
        <w:spacing w:line="200" w:lineRule="exact"/>
      </w:pPr>
      <w:r>
        <w:lastRenderedPageBreak/>
        <w:pict>
          <v:group id="_x0000_s1571" style="position:absolute;margin-left:35.7pt;margin-top:35pt;width:721pt;height:541pt;z-index:-1051;mso-position-horizontal-relative:page;mso-position-vertical-relative:page" coordorigin="714,700" coordsize="14420,10820">
            <v:shape id="_x0000_s1578" style="position:absolute;left:724;top:710;width:14400;height:10800" coordorigin="724,710" coordsize="14400,10800" path="m15124,710l724,710r,10800l15124,11510r,-10800xe" fillcolor="#fff6e9" stroked="f">
              <v:path arrowok="t"/>
            </v:shape>
            <v:shape id="_x0000_s1577" style="position:absolute;left:1564;top:1281;width:1939;height:1939" coordorigin="1564,1281" coordsize="1939,1939" path="m2534,1281r-970,970l2534,3220r969,-969l2534,1281xe" fillcolor="#ececec" stroked="f">
              <v:path arrowok="t"/>
            </v:shape>
            <v:shape id="_x0000_s1576" style="position:absolute;left:2524;top:1041;width:1219;height:1219" coordorigin="2524,1041" coordsize="1219,1219" path="m2524,1286r975,974l3743,2260,2524,1041r,245xe" fillcolor="#cecece" stroked="f">
              <v:path arrowok="t"/>
            </v:shape>
            <v:shape id="_x0000_s1575" style="position:absolute;left:1324;top:1041;width:1219;height:1219" coordorigin="1324,1041" coordsize="1219,1219" path="m2543,1041l1324,2260r245,l2543,1286r,-245xe" fillcolor="#dadada" stroked="f">
              <v:path arrowok="t"/>
            </v:shape>
            <v:shape id="_x0000_s1574" style="position:absolute;left:2524;top:2241;width:1219;height:1219" coordorigin="2524,2241" coordsize="1219,1219" path="m3499,2241r-975,974l2524,3460,3743,2241r-244,xe" fillcolor="#b8b8b8" stroked="f">
              <v:path arrowok="t"/>
            </v:shape>
            <v:shape id="_x0000_s1573" style="position:absolute;left:1324;top:2241;width:1219;height:1219" coordorigin="1324,2241" coordsize="1219,1219" path="m1569,2241r-245,l2543,3460r,-245l1569,2241xe" fillcolor="#919191" stroked="f">
              <v:path arrowok="t"/>
            </v:shape>
            <v:shape id="_x0000_s1572" type="#_x0000_t75" style="position:absolute;left:10041;top:1276;width:2198;height:3062">
              <v:imagedata r:id="rId8" o:title=""/>
            </v:shape>
            <w10:wrap anchorx="page" anchory="page"/>
          </v:group>
        </w:pict>
      </w:r>
    </w:p>
    <w:p w:rsidR="00235522" w:rsidRDefault="00235522">
      <w:pPr>
        <w:spacing w:line="200" w:lineRule="exact"/>
      </w:pPr>
    </w:p>
    <w:p w:rsidR="00235522" w:rsidRDefault="00235522">
      <w:pPr>
        <w:spacing w:before="17" w:line="260" w:lineRule="exact"/>
        <w:rPr>
          <w:sz w:val="26"/>
          <w:szCs w:val="26"/>
        </w:rPr>
      </w:pPr>
    </w:p>
    <w:p w:rsidR="00235522" w:rsidRDefault="00162FF0">
      <w:pPr>
        <w:spacing w:line="920" w:lineRule="exact"/>
        <w:ind w:left="1288"/>
        <w:rPr>
          <w:rFonts w:ascii="Palatino Linotype" w:eastAsia="Palatino Linotype" w:hAnsi="Palatino Linotype" w:cs="Palatino Linotype"/>
          <w:sz w:val="80"/>
          <w:szCs w:val="80"/>
        </w:rPr>
      </w:pPr>
      <w:r>
        <w:rPr>
          <w:rFonts w:ascii="Palatino Linotype" w:eastAsia="Palatino Linotype" w:hAnsi="Palatino Linotype" w:cs="Palatino Linotype"/>
          <w:i/>
          <w:spacing w:val="1"/>
          <w:position w:val="5"/>
          <w:sz w:val="80"/>
          <w:szCs w:val="80"/>
        </w:rPr>
        <w:t>Wha</w:t>
      </w:r>
      <w:r>
        <w:rPr>
          <w:rFonts w:ascii="Palatino Linotype" w:eastAsia="Palatino Linotype" w:hAnsi="Palatino Linotype" w:cs="Palatino Linotype"/>
          <w:i/>
          <w:position w:val="5"/>
          <w:sz w:val="80"/>
          <w:szCs w:val="80"/>
        </w:rPr>
        <w:t>t</w:t>
      </w:r>
      <w:r>
        <w:rPr>
          <w:rFonts w:ascii="Palatino Linotype" w:eastAsia="Palatino Linotype" w:hAnsi="Palatino Linotype" w:cs="Palatino Linotype"/>
          <w:i/>
          <w:spacing w:val="-8"/>
          <w:position w:val="5"/>
          <w:sz w:val="80"/>
          <w:szCs w:val="80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1"/>
          <w:position w:val="5"/>
          <w:sz w:val="80"/>
          <w:szCs w:val="80"/>
        </w:rPr>
        <w:t>I</w:t>
      </w:r>
      <w:r>
        <w:rPr>
          <w:rFonts w:ascii="Palatino Linotype" w:eastAsia="Palatino Linotype" w:hAnsi="Palatino Linotype" w:cs="Palatino Linotype"/>
          <w:i/>
          <w:position w:val="5"/>
          <w:sz w:val="80"/>
          <w:szCs w:val="80"/>
        </w:rPr>
        <w:t>s</w:t>
      </w:r>
      <w:r>
        <w:rPr>
          <w:rFonts w:ascii="Palatino Linotype" w:eastAsia="Palatino Linotype" w:hAnsi="Palatino Linotype" w:cs="Palatino Linotype"/>
          <w:i/>
          <w:spacing w:val="-8"/>
          <w:position w:val="5"/>
          <w:sz w:val="80"/>
          <w:szCs w:val="80"/>
        </w:rPr>
        <w:t xml:space="preserve"> </w:t>
      </w:r>
      <w:r>
        <w:rPr>
          <w:rFonts w:ascii="Palatino Linotype" w:eastAsia="Palatino Linotype" w:hAnsi="Palatino Linotype" w:cs="Palatino Linotype"/>
          <w:i/>
          <w:position w:val="5"/>
          <w:sz w:val="80"/>
          <w:szCs w:val="80"/>
        </w:rPr>
        <w:t>a</w:t>
      </w:r>
      <w:r>
        <w:rPr>
          <w:rFonts w:ascii="Palatino Linotype" w:eastAsia="Palatino Linotype" w:hAnsi="Palatino Linotype" w:cs="Palatino Linotype"/>
          <w:i/>
          <w:spacing w:val="-8"/>
          <w:position w:val="5"/>
          <w:sz w:val="80"/>
          <w:szCs w:val="80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1"/>
          <w:position w:val="5"/>
          <w:sz w:val="80"/>
          <w:szCs w:val="80"/>
        </w:rPr>
        <w:t>DBMS?</w:t>
      </w:r>
    </w:p>
    <w:p w:rsidR="00235522" w:rsidRDefault="00235522">
      <w:pPr>
        <w:spacing w:before="7" w:line="120" w:lineRule="exact"/>
        <w:rPr>
          <w:sz w:val="13"/>
          <w:szCs w:val="13"/>
        </w:rPr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162FF0">
      <w:pPr>
        <w:ind w:left="1048"/>
        <w:rPr>
          <w:rFonts w:ascii="Palatino Linotype" w:eastAsia="Palatino Linotype" w:hAnsi="Palatino Linotype" w:cs="Palatino Linotype"/>
          <w:sz w:val="56"/>
          <w:szCs w:val="56"/>
        </w:rPr>
      </w:pPr>
      <w:proofErr w:type="gramStart"/>
      <w:r>
        <w:rPr>
          <w:rFonts w:ascii="MS UI Gothic" w:eastAsia="MS UI Gothic" w:hAnsi="MS UI Gothic" w:cs="MS UI Gothic"/>
          <w:color w:val="005300"/>
          <w:w w:val="78"/>
          <w:sz w:val="42"/>
          <w:szCs w:val="42"/>
        </w:rPr>
        <w:t>❖</w:t>
      </w:r>
      <w:r>
        <w:rPr>
          <w:color w:val="005300"/>
          <w:w w:val="78"/>
          <w:sz w:val="42"/>
          <w:szCs w:val="42"/>
        </w:rPr>
        <w:t xml:space="preserve"> </w:t>
      </w:r>
      <w:r>
        <w:rPr>
          <w:color w:val="005300"/>
          <w:spacing w:val="47"/>
          <w:w w:val="78"/>
          <w:sz w:val="42"/>
          <w:szCs w:val="42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A</w:t>
      </w:r>
      <w:proofErr w:type="gramEnd"/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-1"/>
          <w:sz w:val="56"/>
          <w:szCs w:val="56"/>
        </w:rPr>
        <w:t>ver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y </w:t>
      </w:r>
      <w:r>
        <w:rPr>
          <w:rFonts w:ascii="Palatino Linotype" w:eastAsia="Palatino Linotype" w:hAnsi="Palatino Linotype" w:cs="Palatino Linotype"/>
          <w:color w:val="005300"/>
          <w:spacing w:val="-1"/>
          <w:sz w:val="56"/>
          <w:szCs w:val="56"/>
        </w:rPr>
        <w:t>large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, </w:t>
      </w:r>
      <w:r>
        <w:rPr>
          <w:rFonts w:ascii="Palatino Linotype" w:eastAsia="Palatino Linotype" w:hAnsi="Palatino Linotype" w:cs="Palatino Linotype"/>
          <w:color w:val="005300"/>
          <w:spacing w:val="-1"/>
          <w:sz w:val="56"/>
          <w:szCs w:val="56"/>
        </w:rPr>
        <w:t>integrate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d </w:t>
      </w:r>
      <w:r>
        <w:rPr>
          <w:rFonts w:ascii="Palatino Linotype" w:eastAsia="Palatino Linotype" w:hAnsi="Palatino Linotype" w:cs="Palatino Linotype"/>
          <w:color w:val="005300"/>
          <w:spacing w:val="-1"/>
          <w:sz w:val="56"/>
          <w:szCs w:val="56"/>
        </w:rPr>
        <w:t>collectio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n </w:t>
      </w:r>
      <w:r>
        <w:rPr>
          <w:rFonts w:ascii="Palatino Linotype" w:eastAsia="Palatino Linotype" w:hAnsi="Palatino Linotype" w:cs="Palatino Linotype"/>
          <w:color w:val="005300"/>
          <w:spacing w:val="-1"/>
          <w:sz w:val="56"/>
          <w:szCs w:val="56"/>
        </w:rPr>
        <w:t>o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f </w:t>
      </w:r>
      <w:r>
        <w:rPr>
          <w:rFonts w:ascii="Palatino Linotype" w:eastAsia="Palatino Linotype" w:hAnsi="Palatino Linotype" w:cs="Palatino Linotype"/>
          <w:color w:val="005300"/>
          <w:spacing w:val="-1"/>
          <w:sz w:val="56"/>
          <w:szCs w:val="56"/>
        </w:rPr>
        <w:t>data.</w:t>
      </w:r>
    </w:p>
    <w:p w:rsidR="00235522" w:rsidRDefault="00162FF0">
      <w:pPr>
        <w:spacing w:before="55"/>
        <w:ind w:left="1048"/>
        <w:rPr>
          <w:rFonts w:ascii="Palatino Linotype" w:eastAsia="Palatino Linotype" w:hAnsi="Palatino Linotype" w:cs="Palatino Linotype"/>
          <w:sz w:val="56"/>
          <w:szCs w:val="56"/>
        </w:rPr>
      </w:pPr>
      <w:proofErr w:type="gramStart"/>
      <w:r>
        <w:rPr>
          <w:rFonts w:ascii="MS UI Gothic" w:eastAsia="MS UI Gothic" w:hAnsi="MS UI Gothic" w:cs="MS UI Gothic"/>
          <w:color w:val="005300"/>
          <w:w w:val="78"/>
          <w:sz w:val="42"/>
          <w:szCs w:val="42"/>
        </w:rPr>
        <w:t>❖</w:t>
      </w:r>
      <w:r>
        <w:rPr>
          <w:color w:val="005300"/>
          <w:w w:val="78"/>
          <w:sz w:val="42"/>
          <w:szCs w:val="42"/>
        </w:rPr>
        <w:t xml:space="preserve"> </w:t>
      </w:r>
      <w:r>
        <w:rPr>
          <w:color w:val="005300"/>
          <w:spacing w:val="47"/>
          <w:w w:val="78"/>
          <w:sz w:val="42"/>
          <w:szCs w:val="42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Models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-19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real-world </w:t>
      </w:r>
      <w:r>
        <w:rPr>
          <w:rFonts w:ascii="Palatino Linotype" w:eastAsia="Palatino Linotype" w:hAnsi="Palatino Linotype" w:cs="Palatino Linotype"/>
          <w:i/>
          <w:color w:val="FB0128"/>
          <w:spacing w:val="2"/>
          <w:sz w:val="56"/>
          <w:szCs w:val="56"/>
          <w:u w:val="thick" w:color="FB0128"/>
        </w:rPr>
        <w:t>enterprise.</w:t>
      </w:r>
    </w:p>
    <w:p w:rsidR="00235522" w:rsidRDefault="00162FF0">
      <w:pPr>
        <w:spacing w:before="43"/>
        <w:ind w:left="1768"/>
        <w:rPr>
          <w:rFonts w:ascii="Palatino Linotype" w:eastAsia="Palatino Linotype" w:hAnsi="Palatino Linotype" w:cs="Palatino Linotype"/>
          <w:sz w:val="47"/>
          <w:szCs w:val="47"/>
        </w:rPr>
      </w:pPr>
      <w:proofErr w:type="gramStart"/>
      <w:r>
        <w:rPr>
          <w:rFonts w:ascii="Palatino Linotype" w:eastAsia="Palatino Linotype" w:hAnsi="Palatino Linotype" w:cs="Palatino Linotype"/>
          <w:color w:val="005300"/>
          <w:sz w:val="48"/>
          <w:szCs w:val="48"/>
        </w:rPr>
        <w:t xml:space="preserve">– </w:t>
      </w:r>
      <w:r>
        <w:rPr>
          <w:rFonts w:ascii="Palatino Linotype" w:eastAsia="Palatino Linotype" w:hAnsi="Palatino Linotype" w:cs="Palatino Linotype"/>
          <w:color w:val="005300"/>
          <w:spacing w:val="107"/>
          <w:sz w:val="48"/>
          <w:szCs w:val="4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Entities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34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(e.g.,</w:t>
      </w:r>
      <w:r>
        <w:rPr>
          <w:rFonts w:ascii="Palatino Linotype" w:eastAsia="Palatino Linotype" w:hAnsi="Palatino Linotype" w:cs="Palatino Linotype"/>
          <w:color w:val="005300"/>
          <w:spacing w:val="2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students,</w:t>
      </w:r>
      <w:r>
        <w:rPr>
          <w:rFonts w:ascii="Palatino Linotype" w:eastAsia="Palatino Linotype" w:hAnsi="Palatino Linotype" w:cs="Palatino Linotype"/>
          <w:color w:val="005300"/>
          <w:spacing w:val="37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>courses)</w:t>
      </w:r>
    </w:p>
    <w:p w:rsidR="00235522" w:rsidRDefault="00162FF0">
      <w:pPr>
        <w:spacing w:before="39"/>
        <w:ind w:left="1768"/>
        <w:rPr>
          <w:rFonts w:ascii="Palatino Linotype" w:eastAsia="Palatino Linotype" w:hAnsi="Palatino Linotype" w:cs="Palatino Linotype"/>
          <w:sz w:val="47"/>
          <w:szCs w:val="47"/>
        </w:rPr>
      </w:pPr>
      <w:proofErr w:type="gramStart"/>
      <w:r>
        <w:rPr>
          <w:rFonts w:ascii="Palatino Linotype" w:eastAsia="Palatino Linotype" w:hAnsi="Palatino Linotype" w:cs="Palatino Linotype"/>
          <w:color w:val="005300"/>
          <w:sz w:val="48"/>
          <w:szCs w:val="48"/>
        </w:rPr>
        <w:t xml:space="preserve">– </w:t>
      </w:r>
      <w:r>
        <w:rPr>
          <w:rFonts w:ascii="Palatino Linotype" w:eastAsia="Palatino Linotype" w:hAnsi="Palatino Linotype" w:cs="Palatino Linotype"/>
          <w:color w:val="005300"/>
          <w:spacing w:val="101"/>
          <w:sz w:val="48"/>
          <w:szCs w:val="4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1"/>
          <w:sz w:val="47"/>
          <w:szCs w:val="47"/>
        </w:rPr>
        <w:t>Relationship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s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41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1"/>
          <w:sz w:val="47"/>
          <w:szCs w:val="47"/>
        </w:rPr>
        <w:t>(e.g.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,</w:t>
      </w:r>
      <w:r>
        <w:rPr>
          <w:rFonts w:ascii="Palatino Linotype" w:eastAsia="Palatino Linotype" w:hAnsi="Palatino Linotype" w:cs="Palatino Linotype"/>
          <w:color w:val="005300"/>
          <w:spacing w:val="2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1"/>
          <w:sz w:val="47"/>
          <w:szCs w:val="47"/>
        </w:rPr>
        <w:t>Madonn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</w:t>
      </w:r>
      <w:r>
        <w:rPr>
          <w:rFonts w:ascii="Palatino Linotype" w:eastAsia="Palatino Linotype" w:hAnsi="Palatino Linotype" w:cs="Palatino Linotype"/>
          <w:color w:val="005300"/>
          <w:spacing w:val="3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1"/>
          <w:sz w:val="47"/>
          <w:szCs w:val="47"/>
        </w:rPr>
        <w:t>i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s</w:t>
      </w:r>
      <w:r>
        <w:rPr>
          <w:rFonts w:ascii="Palatino Linotype" w:eastAsia="Palatino Linotype" w:hAnsi="Palatino Linotype" w:cs="Palatino Linotype"/>
          <w:color w:val="005300"/>
          <w:spacing w:val="16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1"/>
          <w:sz w:val="47"/>
          <w:szCs w:val="47"/>
        </w:rPr>
        <w:t>takin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g</w:t>
      </w:r>
      <w:r>
        <w:rPr>
          <w:rFonts w:ascii="Palatino Linotype" w:eastAsia="Palatino Linotype" w:hAnsi="Palatino Linotype" w:cs="Palatino Linotype"/>
          <w:color w:val="005300"/>
          <w:spacing w:val="26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1"/>
          <w:w w:val="101"/>
          <w:sz w:val="47"/>
          <w:szCs w:val="47"/>
        </w:rPr>
        <w:t>CS564)</w:t>
      </w:r>
    </w:p>
    <w:p w:rsidR="00235522" w:rsidRDefault="00235522">
      <w:pPr>
        <w:spacing w:before="1" w:line="100" w:lineRule="exact"/>
        <w:rPr>
          <w:sz w:val="10"/>
          <w:szCs w:val="10"/>
        </w:rPr>
      </w:pPr>
    </w:p>
    <w:p w:rsidR="00235522" w:rsidRDefault="00162FF0">
      <w:pPr>
        <w:tabs>
          <w:tab w:val="left" w:pos="1580"/>
        </w:tabs>
        <w:spacing w:line="660" w:lineRule="exact"/>
        <w:ind w:left="1590" w:right="1701" w:hanging="542"/>
        <w:rPr>
          <w:rFonts w:ascii="Palatino Linotype" w:eastAsia="Palatino Linotype" w:hAnsi="Palatino Linotype" w:cs="Palatino Linotype"/>
          <w:sz w:val="56"/>
          <w:szCs w:val="56"/>
        </w:rPr>
      </w:pPr>
      <w:proofErr w:type="gramStart"/>
      <w:r>
        <w:rPr>
          <w:rFonts w:ascii="MS UI Gothic" w:eastAsia="MS UI Gothic" w:hAnsi="MS UI Gothic" w:cs="MS UI Gothic"/>
          <w:color w:val="005300"/>
          <w:w w:val="78"/>
          <w:sz w:val="42"/>
          <w:szCs w:val="42"/>
        </w:rPr>
        <w:t>❖</w:t>
      </w:r>
      <w:r>
        <w:rPr>
          <w:color w:val="005300"/>
          <w:sz w:val="42"/>
          <w:szCs w:val="42"/>
        </w:rPr>
        <w:tab/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A </w:t>
      </w:r>
      <w:r>
        <w:rPr>
          <w:rFonts w:ascii="Palatino Linotype" w:eastAsia="Palatino Linotype" w:hAnsi="Palatino Linotype" w:cs="Palatino Linotype"/>
          <w:i/>
          <w:color w:val="FB0128"/>
          <w:sz w:val="56"/>
          <w:szCs w:val="56"/>
          <w:u w:val="thick" w:color="FB0128"/>
        </w:rPr>
        <w:t>Database</w:t>
      </w:r>
      <w:r>
        <w:rPr>
          <w:rFonts w:ascii="Palatino Linotype" w:eastAsia="Palatino Linotype" w:hAnsi="Palatino Linotype" w:cs="Palatino Linotype"/>
          <w:i/>
          <w:color w:val="FB0128"/>
          <w:spacing w:val="-4"/>
          <w:sz w:val="56"/>
          <w:szCs w:val="56"/>
          <w:u w:val="thick" w:color="FB0128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FB0128"/>
          <w:sz w:val="56"/>
          <w:szCs w:val="56"/>
          <w:u w:val="thick" w:color="FB0128"/>
        </w:rPr>
        <w:t>Management</w:t>
      </w:r>
      <w:r>
        <w:rPr>
          <w:rFonts w:ascii="Palatino Linotype" w:eastAsia="Palatino Linotype" w:hAnsi="Palatino Linotype" w:cs="Palatino Linotype"/>
          <w:i/>
          <w:color w:val="FB0128"/>
          <w:spacing w:val="-4"/>
          <w:sz w:val="56"/>
          <w:szCs w:val="56"/>
          <w:u w:val="thick" w:color="FB0128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FB0128"/>
          <w:sz w:val="56"/>
          <w:szCs w:val="56"/>
          <w:u w:val="thick" w:color="FB0128"/>
        </w:rPr>
        <w:t>System</w:t>
      </w:r>
      <w:r>
        <w:rPr>
          <w:rFonts w:ascii="Palatino Linotype" w:eastAsia="Palatino Linotype" w:hAnsi="Palatino Linotype" w:cs="Palatino Linotype"/>
          <w:i/>
          <w:color w:val="FB0128"/>
          <w:spacing w:val="-4"/>
          <w:sz w:val="56"/>
          <w:szCs w:val="56"/>
          <w:u w:val="thick" w:color="FB0128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FB0128"/>
          <w:sz w:val="56"/>
          <w:szCs w:val="56"/>
          <w:u w:val="thick" w:color="FB0128"/>
        </w:rPr>
        <w:t>(DBMS)</w:t>
      </w:r>
      <w:r>
        <w:rPr>
          <w:rFonts w:ascii="Palatino Linotype" w:eastAsia="Palatino Linotype" w:hAnsi="Palatino Linotype" w:cs="Palatino Linotype"/>
          <w:i/>
          <w:color w:val="FB0128"/>
          <w:spacing w:val="2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1"/>
          <w:sz w:val="56"/>
          <w:szCs w:val="56"/>
        </w:rPr>
        <w:t>i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s</w:t>
      </w:r>
      <w:r>
        <w:rPr>
          <w:rFonts w:ascii="Palatino Linotype" w:eastAsia="Palatino Linotype" w:hAnsi="Palatino Linotype" w:cs="Palatino Linotype"/>
          <w:color w:val="005300"/>
          <w:spacing w:val="-3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a software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package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designed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to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store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and </w:t>
      </w:r>
      <w:r>
        <w:rPr>
          <w:rFonts w:ascii="Palatino Linotype" w:eastAsia="Palatino Linotype" w:hAnsi="Palatino Linotype" w:cs="Palatino Linotype"/>
          <w:color w:val="005300"/>
          <w:spacing w:val="1"/>
          <w:sz w:val="56"/>
          <w:szCs w:val="56"/>
        </w:rPr>
        <w:t>manag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e</w:t>
      </w:r>
      <w:r>
        <w:rPr>
          <w:rFonts w:ascii="Palatino Linotype" w:eastAsia="Palatino Linotype" w:hAnsi="Palatino Linotype" w:cs="Palatino Linotype"/>
          <w:color w:val="005300"/>
          <w:spacing w:val="-23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1"/>
          <w:sz w:val="56"/>
          <w:szCs w:val="56"/>
        </w:rPr>
        <w:t>databases.</w:t>
      </w:r>
      <w:proofErr w:type="gramEnd"/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before="10" w:line="240" w:lineRule="exact"/>
        <w:rPr>
          <w:sz w:val="24"/>
          <w:szCs w:val="24"/>
        </w:rPr>
      </w:pPr>
    </w:p>
    <w:p w:rsidR="00235522" w:rsidRDefault="00162FF0">
      <w:pPr>
        <w:spacing w:line="360" w:lineRule="exact"/>
        <w:ind w:left="112"/>
        <w:rPr>
          <w:rFonts w:ascii="Palatino Linotype" w:eastAsia="Palatino Linotype" w:hAnsi="Palatino Linotype" w:cs="Palatino Linotype"/>
          <w:sz w:val="28"/>
          <w:szCs w:val="28"/>
        </w:rPr>
        <w:sectPr w:rsidR="00235522">
          <w:pgSz w:w="15840" w:h="12240" w:orient="landscape"/>
          <w:pgMar w:top="1120" w:right="880" w:bottom="280" w:left="900" w:header="720" w:footer="720" w:gutter="0"/>
          <w:cols w:space="720"/>
        </w:sectPr>
      </w:pPr>
      <w:r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>Database</w:t>
      </w:r>
      <w:r>
        <w:rPr>
          <w:rFonts w:ascii="Palatino Linotype" w:eastAsia="Palatino Linotype" w:hAnsi="Palatino Linotype" w:cs="Palatino Linotype"/>
          <w:color w:val="005300"/>
          <w:spacing w:val="-7"/>
          <w:position w:val="1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>Management</w:t>
      </w:r>
      <w:r>
        <w:rPr>
          <w:rFonts w:ascii="Palatino Linotype" w:eastAsia="Palatino Linotype" w:hAnsi="Palatino Linotype" w:cs="Palatino Linotype"/>
          <w:color w:val="005300"/>
          <w:spacing w:val="-2"/>
          <w:position w:val="1"/>
          <w:sz w:val="28"/>
          <w:szCs w:val="28"/>
        </w:rPr>
        <w:t xml:space="preserve"> </w:t>
      </w:r>
      <w:r w:rsidR="00B6760C"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>Systems</w:t>
      </w:r>
      <w:r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 xml:space="preserve">                                                                                                          </w:t>
      </w:r>
      <w:r>
        <w:rPr>
          <w:rFonts w:ascii="Palatino Linotype" w:eastAsia="Palatino Linotype" w:hAnsi="Palatino Linotype" w:cs="Palatino Linotype"/>
          <w:color w:val="005300"/>
          <w:spacing w:val="11"/>
          <w:position w:val="1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position w:val="1"/>
          <w:sz w:val="28"/>
          <w:szCs w:val="28"/>
        </w:rPr>
        <w:t>2</w:t>
      </w:r>
    </w:p>
    <w:p w:rsidR="00235522" w:rsidRDefault="00E93B53">
      <w:pPr>
        <w:spacing w:line="200" w:lineRule="exact"/>
      </w:pPr>
      <w:r>
        <w:lastRenderedPageBreak/>
        <w:pict>
          <v:group id="_x0000_s1556" style="position:absolute;margin-left:35.7pt;margin-top:35pt;width:721pt;height:541pt;z-index:-1050;mso-position-horizontal-relative:page;mso-position-vertical-relative:page" coordorigin="714,700" coordsize="14420,10820">
            <v:shape id="_x0000_s1570" style="position:absolute;left:724;top:710;width:14400;height:10800" coordorigin="724,710" coordsize="14400,10800" path="m15124,710l724,710r,10800l15124,11510r,-10800xe" fillcolor="#fff6e9" stroked="f">
              <v:path arrowok="t"/>
            </v:shape>
            <v:shape id="_x0000_s1569" style="position:absolute;left:1564;top:1281;width:1939;height:1939" coordorigin="1564,1281" coordsize="1939,1939" path="m2534,1281r-970,970l2534,3220r969,-969l2534,1281xe" fillcolor="#ececec" stroked="f">
              <v:path arrowok="t"/>
            </v:shape>
            <v:shape id="_x0000_s1568" style="position:absolute;left:2524;top:1041;width:1219;height:1219" coordorigin="2524,1041" coordsize="1219,1219" path="m2524,1286r975,974l3743,2260,2524,1041r,245xe" fillcolor="#cecece" stroked="f">
              <v:path arrowok="t"/>
            </v:shape>
            <v:shape id="_x0000_s1567" style="position:absolute;left:1324;top:1041;width:1219;height:1219" coordorigin="1324,1041" coordsize="1219,1219" path="m2543,1041l1324,2260r245,l2543,1286r,-245xe" fillcolor="#dadada" stroked="f">
              <v:path arrowok="t"/>
            </v:shape>
            <v:shape id="_x0000_s1566" style="position:absolute;left:2524;top:2241;width:1219;height:1219" coordorigin="2524,2241" coordsize="1219,1219" path="m3499,2241r-975,974l2524,3460,3743,2241r-244,xe" fillcolor="#b8b8b8" stroked="f">
              <v:path arrowok="t"/>
            </v:shape>
            <v:shape id="_x0000_s1565" style="position:absolute;left:1324;top:2241;width:1219;height:1219" coordorigin="1324,2241" coordsize="1219,1219" path="m1569,2241r-245,l2543,3460r,-245l1569,2241xe" fillcolor="#919191" stroked="f">
              <v:path arrowok="t"/>
            </v:shape>
            <v:shape id="_x0000_s1564" style="position:absolute;left:11476;top:1545;width:701;height:686" coordorigin="11476,1545" coordsize="701,686" path="m11495,2001r149,-5l11635,2116r33,91l11707,2231r81,-14l11889,2169r91,-67l12067,2025r72,-106l12172,1828r5,-110l12148,1622r-38,-53l12043,1545r-72,10l11889,1588r-72,87l11750,1742r-63,91l11649,1924r-154,10l11476,1982r19,19xe" fillcolor="black" stroked="f">
              <v:path arrowok="t"/>
            </v:shape>
            <v:shape id="_x0000_s1563" style="position:absolute;left:11438;top:2270;width:490;height:1008" coordorigin="11438,2270" coordsize="490,1008" path="m11841,2284r-91,-14l11644,2289r-67,62l11529,2443r-48,144l11452,2735r-14,135l11452,3023r43,101l11567,3235r68,43l11726,3278r77,-10l11865,3230r43,-67l11918,3076r-24,-91l11831,2894r-19,-101l11817,2702r24,-106l11894,2505r33,-53l11927,2390r-19,-43l11841,2284xe" fillcolor="black" stroked="f">
              <v:path arrowok="t"/>
            </v:shape>
            <v:shape id="_x0000_s1562" style="position:absolute;left:11827;top:2299;width:542;height:907" coordorigin="11827,2299" coordsize="542,907" path="m12263,2918r72,-29l12369,2865r-10,-38l12206,2659r-82,-92l12033,2438r-72,-101l11918,2299r-87,9l11827,2347r4,43l11870,2462r110,96l12076,2649r111,110l12254,2817r9,24l12239,2865r-48,14l12100,2894r-77,l11956,2903r-48,15l11879,2956r,53l11927,3076r72,77l12095,3206r68,l12191,3187r-14,-34l12100,3129r-105,-91l11961,2985r19,-29l12023,2947r130,-5l12263,2918xe" fillcolor="black" stroked="f">
              <v:path arrowok="t"/>
            </v:shape>
            <v:shape id="_x0000_s1561" style="position:absolute;left:11476;top:3062;width:586;height:1368" coordorigin="11476,3062" coordsize="586,1368" path="m11745,3100r-34,63l11711,3307r10,153l11750,3595r67,153l11903,3926r53,134l11980,4190r-19,48l11894,4238r-115,9l11620,4267r-139,48l11476,4329r67,101l11591,4430r44,-34l11726,4343r139,-28l11980,4329r63,14l12062,4319r-5,-43l12023,4228r,-43l12033,4060r-34,-134l11942,3787r-77,-192l11865,3436r14,-153l11889,3139r-38,-63l11764,3062r-19,38xe" fillcolor="black" stroked="f">
              <v:path arrowok="t"/>
            </v:shape>
            <v:shape id="_x0000_s1560" style="position:absolute;left:11183;top:3100;width:490;height:1138" coordorigin="11183,3100" coordsize="490,1138" path="m11567,4017r-86,29l11299,4094r-106,43l11183,4171r87,67l11308,4238r91,-63l11491,4132r91,-24l11649,4094r24,-24l11673,3969r-14,-130l11611,3657r-5,-91l11644,3350r15,-106l11644,3148r-24,-48l11553,3100r-34,48l11515,3230r4,182l11534,3580r19,111l11582,3854r,134l11567,4017xe" fillcolor="black" stroked="f">
              <v:path arrowok="t"/>
            </v:shape>
            <v:shape id="_x0000_s1559" style="position:absolute;left:11169;top:1425;width:802;height:1018" coordorigin="11169,1425" coordsize="802,1018" path="m11942,1531r29,-34l11918,1425r-72,l11764,1463r-53,101l11639,1612r-105,15l11342,1646r-149,48l11169,1732r14,120l11236,2020r77,139l11390,2279r67,87l11529,2423r67,20l11635,2395r-15,-68l11591,2236r-120,-110l11361,2030r-58,-106l11284,1756r130,-48l11620,1684r82,10l11726,1718r38,-39l11750,1641r24,-67l11831,1511r48,-14l11942,1531xe" fillcolor="black" stroked="f">
              <v:path arrowok="t"/>
            </v:shape>
            <v:shape id="_x0000_s1558" style="position:absolute;left:12287;top:1190;width:221;height:250" coordorigin="12287,1190" coordsize="221,250" path="m12446,1343r-39,5l12359,1343r-43,24l12292,1396r-5,39l12316,1439r15,-14l12331,1411r24,-24l12407,1387r53,-5l12499,1334r9,-67l12489,1214r-72,-24l12355,1204r-20,39l12359,1257r24,-14l12417,1238r29,l12470,1257r,48l12446,1343xe" fillcolor="black" stroked="f">
              <v:path arrowok="t"/>
            </v:shape>
            <v:shape id="_x0000_s1557" style="position:absolute;left:12230;top:1468;width:67;height:67" coordorigin="12230,1468" coordsize="67,67" path="m12297,1502r-1,-9l12284,1475r-21,-7l12255,1469r-18,12l12230,1502r1,8l12243,1528r20,7l12272,1534r18,-12l12297,1502xe" fillcolor="black" stroked="f">
              <v:path arrowok="t"/>
            </v:shape>
            <w10:wrap anchorx="page" anchory="page"/>
          </v:group>
        </w:pict>
      </w:r>
    </w:p>
    <w:p w:rsidR="00235522" w:rsidRDefault="00235522">
      <w:pPr>
        <w:spacing w:line="200" w:lineRule="exact"/>
      </w:pPr>
    </w:p>
    <w:p w:rsidR="00235522" w:rsidRDefault="00235522">
      <w:pPr>
        <w:spacing w:before="17" w:line="260" w:lineRule="exact"/>
        <w:rPr>
          <w:sz w:val="26"/>
          <w:szCs w:val="26"/>
        </w:rPr>
      </w:pPr>
    </w:p>
    <w:p w:rsidR="00235522" w:rsidRDefault="00162FF0">
      <w:pPr>
        <w:spacing w:line="920" w:lineRule="exact"/>
        <w:ind w:left="1288"/>
        <w:rPr>
          <w:rFonts w:ascii="Palatino Linotype" w:eastAsia="Palatino Linotype" w:hAnsi="Palatino Linotype" w:cs="Palatino Linotype"/>
          <w:sz w:val="80"/>
          <w:szCs w:val="80"/>
        </w:rPr>
      </w:pPr>
      <w:r>
        <w:rPr>
          <w:rFonts w:ascii="Palatino Linotype" w:eastAsia="Palatino Linotype" w:hAnsi="Palatino Linotype" w:cs="Palatino Linotype"/>
          <w:i/>
          <w:spacing w:val="1"/>
          <w:position w:val="5"/>
          <w:sz w:val="80"/>
          <w:szCs w:val="80"/>
        </w:rPr>
        <w:t>Wh</w:t>
      </w:r>
      <w:r>
        <w:rPr>
          <w:rFonts w:ascii="Palatino Linotype" w:eastAsia="Palatino Linotype" w:hAnsi="Palatino Linotype" w:cs="Palatino Linotype"/>
          <w:i/>
          <w:position w:val="5"/>
          <w:sz w:val="80"/>
          <w:szCs w:val="80"/>
        </w:rPr>
        <w:t>y</w:t>
      </w:r>
      <w:r>
        <w:rPr>
          <w:rFonts w:ascii="Palatino Linotype" w:eastAsia="Palatino Linotype" w:hAnsi="Palatino Linotype" w:cs="Palatino Linotype"/>
          <w:i/>
          <w:spacing w:val="-8"/>
          <w:position w:val="5"/>
          <w:sz w:val="80"/>
          <w:szCs w:val="80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1"/>
          <w:position w:val="5"/>
          <w:sz w:val="80"/>
          <w:szCs w:val="80"/>
        </w:rPr>
        <w:t>Us</w:t>
      </w:r>
      <w:r>
        <w:rPr>
          <w:rFonts w:ascii="Palatino Linotype" w:eastAsia="Palatino Linotype" w:hAnsi="Palatino Linotype" w:cs="Palatino Linotype"/>
          <w:i/>
          <w:position w:val="5"/>
          <w:sz w:val="80"/>
          <w:szCs w:val="80"/>
        </w:rPr>
        <w:t>e</w:t>
      </w:r>
      <w:r>
        <w:rPr>
          <w:rFonts w:ascii="Palatino Linotype" w:eastAsia="Palatino Linotype" w:hAnsi="Palatino Linotype" w:cs="Palatino Linotype"/>
          <w:i/>
          <w:spacing w:val="-8"/>
          <w:position w:val="5"/>
          <w:sz w:val="80"/>
          <w:szCs w:val="80"/>
        </w:rPr>
        <w:t xml:space="preserve"> </w:t>
      </w:r>
      <w:r>
        <w:rPr>
          <w:rFonts w:ascii="Palatino Linotype" w:eastAsia="Palatino Linotype" w:hAnsi="Palatino Linotype" w:cs="Palatino Linotype"/>
          <w:i/>
          <w:position w:val="5"/>
          <w:sz w:val="80"/>
          <w:szCs w:val="80"/>
        </w:rPr>
        <w:t>a</w:t>
      </w:r>
      <w:r>
        <w:rPr>
          <w:rFonts w:ascii="Palatino Linotype" w:eastAsia="Palatino Linotype" w:hAnsi="Palatino Linotype" w:cs="Palatino Linotype"/>
          <w:i/>
          <w:spacing w:val="-8"/>
          <w:position w:val="5"/>
          <w:sz w:val="80"/>
          <w:szCs w:val="80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1"/>
          <w:position w:val="5"/>
          <w:sz w:val="80"/>
          <w:szCs w:val="80"/>
        </w:rPr>
        <w:t>DBMS?</w:t>
      </w:r>
    </w:p>
    <w:p w:rsidR="00235522" w:rsidRDefault="00235522">
      <w:pPr>
        <w:spacing w:before="7" w:line="120" w:lineRule="exact"/>
        <w:rPr>
          <w:sz w:val="13"/>
          <w:szCs w:val="13"/>
        </w:rPr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162FF0">
      <w:pPr>
        <w:ind w:left="1288"/>
        <w:rPr>
          <w:rFonts w:ascii="Palatino Linotype" w:eastAsia="Palatino Linotype" w:hAnsi="Palatino Linotype" w:cs="Palatino Linotype"/>
          <w:sz w:val="56"/>
          <w:szCs w:val="56"/>
        </w:rPr>
      </w:pPr>
      <w:proofErr w:type="gramStart"/>
      <w:r>
        <w:rPr>
          <w:rFonts w:ascii="MS UI Gothic" w:eastAsia="MS UI Gothic" w:hAnsi="MS UI Gothic" w:cs="MS UI Gothic"/>
          <w:color w:val="005300"/>
          <w:w w:val="78"/>
          <w:sz w:val="42"/>
          <w:szCs w:val="42"/>
        </w:rPr>
        <w:t>❖</w:t>
      </w:r>
      <w:r>
        <w:rPr>
          <w:color w:val="005300"/>
          <w:w w:val="78"/>
          <w:sz w:val="42"/>
          <w:szCs w:val="42"/>
        </w:rPr>
        <w:t xml:space="preserve"> </w:t>
      </w:r>
      <w:r>
        <w:rPr>
          <w:color w:val="005300"/>
          <w:spacing w:val="47"/>
          <w:w w:val="78"/>
          <w:sz w:val="42"/>
          <w:szCs w:val="42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Data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independence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and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efficient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access.</w:t>
      </w:r>
    </w:p>
    <w:p w:rsidR="00235522" w:rsidRDefault="00162FF0">
      <w:pPr>
        <w:spacing w:before="55"/>
        <w:ind w:left="1288"/>
        <w:rPr>
          <w:rFonts w:ascii="Palatino Linotype" w:eastAsia="Palatino Linotype" w:hAnsi="Palatino Linotype" w:cs="Palatino Linotype"/>
          <w:sz w:val="56"/>
          <w:szCs w:val="56"/>
        </w:rPr>
      </w:pPr>
      <w:proofErr w:type="gramStart"/>
      <w:r>
        <w:rPr>
          <w:rFonts w:ascii="MS UI Gothic" w:eastAsia="MS UI Gothic" w:hAnsi="MS UI Gothic" w:cs="MS UI Gothic"/>
          <w:color w:val="005300"/>
          <w:w w:val="78"/>
          <w:sz w:val="42"/>
          <w:szCs w:val="42"/>
        </w:rPr>
        <w:t>❖</w:t>
      </w:r>
      <w:r>
        <w:rPr>
          <w:color w:val="005300"/>
          <w:w w:val="78"/>
          <w:sz w:val="42"/>
          <w:szCs w:val="42"/>
        </w:rPr>
        <w:t xml:space="preserve"> </w:t>
      </w:r>
      <w:r>
        <w:rPr>
          <w:color w:val="005300"/>
          <w:spacing w:val="47"/>
          <w:w w:val="78"/>
          <w:sz w:val="42"/>
          <w:szCs w:val="42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-1"/>
          <w:sz w:val="56"/>
          <w:szCs w:val="56"/>
        </w:rPr>
        <w:t>Reduce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d</w:t>
      </w:r>
      <w:proofErr w:type="gramEnd"/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-1"/>
          <w:sz w:val="56"/>
          <w:szCs w:val="56"/>
        </w:rPr>
        <w:t>applicatio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n </w:t>
      </w:r>
      <w:r>
        <w:rPr>
          <w:rFonts w:ascii="Palatino Linotype" w:eastAsia="Palatino Linotype" w:hAnsi="Palatino Linotype" w:cs="Palatino Linotype"/>
          <w:color w:val="005300"/>
          <w:spacing w:val="-1"/>
          <w:sz w:val="56"/>
          <w:szCs w:val="56"/>
        </w:rPr>
        <w:t>developmen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t </w:t>
      </w:r>
      <w:r>
        <w:rPr>
          <w:rFonts w:ascii="Palatino Linotype" w:eastAsia="Palatino Linotype" w:hAnsi="Palatino Linotype" w:cs="Palatino Linotype"/>
          <w:color w:val="005300"/>
          <w:spacing w:val="-1"/>
          <w:sz w:val="56"/>
          <w:szCs w:val="56"/>
        </w:rPr>
        <w:t>time.</w:t>
      </w:r>
    </w:p>
    <w:p w:rsidR="00235522" w:rsidRDefault="00162FF0">
      <w:pPr>
        <w:spacing w:before="51"/>
        <w:ind w:left="1288"/>
        <w:rPr>
          <w:rFonts w:ascii="Palatino Linotype" w:eastAsia="Palatino Linotype" w:hAnsi="Palatino Linotype" w:cs="Palatino Linotype"/>
          <w:sz w:val="56"/>
          <w:szCs w:val="56"/>
        </w:rPr>
      </w:pPr>
      <w:proofErr w:type="gramStart"/>
      <w:r>
        <w:rPr>
          <w:rFonts w:ascii="MS UI Gothic" w:eastAsia="MS UI Gothic" w:hAnsi="MS UI Gothic" w:cs="MS UI Gothic"/>
          <w:color w:val="005300"/>
          <w:w w:val="78"/>
          <w:sz w:val="42"/>
          <w:szCs w:val="42"/>
        </w:rPr>
        <w:t>❖</w:t>
      </w:r>
      <w:r>
        <w:rPr>
          <w:color w:val="005300"/>
          <w:w w:val="78"/>
          <w:sz w:val="42"/>
          <w:szCs w:val="42"/>
        </w:rPr>
        <w:t xml:space="preserve"> </w:t>
      </w:r>
      <w:r>
        <w:rPr>
          <w:color w:val="005300"/>
          <w:spacing w:val="47"/>
          <w:w w:val="78"/>
          <w:sz w:val="42"/>
          <w:szCs w:val="42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Data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integrity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and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security.</w:t>
      </w:r>
    </w:p>
    <w:p w:rsidR="00235522" w:rsidRDefault="00162FF0">
      <w:pPr>
        <w:spacing w:before="51"/>
        <w:ind w:left="1288"/>
        <w:rPr>
          <w:rFonts w:ascii="Palatino Linotype" w:eastAsia="Palatino Linotype" w:hAnsi="Palatino Linotype" w:cs="Palatino Linotype"/>
          <w:sz w:val="56"/>
          <w:szCs w:val="56"/>
        </w:rPr>
      </w:pPr>
      <w:proofErr w:type="gramStart"/>
      <w:r>
        <w:rPr>
          <w:rFonts w:ascii="MS UI Gothic" w:eastAsia="MS UI Gothic" w:hAnsi="MS UI Gothic" w:cs="MS UI Gothic"/>
          <w:color w:val="005300"/>
          <w:w w:val="78"/>
          <w:sz w:val="42"/>
          <w:szCs w:val="42"/>
        </w:rPr>
        <w:t>❖</w:t>
      </w:r>
      <w:r>
        <w:rPr>
          <w:color w:val="005300"/>
          <w:w w:val="78"/>
          <w:sz w:val="42"/>
          <w:szCs w:val="42"/>
        </w:rPr>
        <w:t xml:space="preserve"> </w:t>
      </w:r>
      <w:r>
        <w:rPr>
          <w:color w:val="005300"/>
          <w:spacing w:val="47"/>
          <w:w w:val="78"/>
          <w:sz w:val="42"/>
          <w:szCs w:val="42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Uniform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data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administration.</w:t>
      </w:r>
    </w:p>
    <w:p w:rsidR="00235522" w:rsidRDefault="00162FF0">
      <w:pPr>
        <w:spacing w:before="51" w:line="700" w:lineRule="exact"/>
        <w:ind w:left="1288"/>
        <w:rPr>
          <w:rFonts w:ascii="Palatino Linotype" w:eastAsia="Palatino Linotype" w:hAnsi="Palatino Linotype" w:cs="Palatino Linotype"/>
          <w:sz w:val="56"/>
          <w:szCs w:val="56"/>
        </w:rPr>
      </w:pPr>
      <w:proofErr w:type="gramStart"/>
      <w:r>
        <w:rPr>
          <w:rFonts w:ascii="MS UI Gothic" w:eastAsia="MS UI Gothic" w:hAnsi="MS UI Gothic" w:cs="MS UI Gothic"/>
          <w:color w:val="005300"/>
          <w:w w:val="78"/>
          <w:position w:val="-2"/>
          <w:sz w:val="42"/>
          <w:szCs w:val="42"/>
        </w:rPr>
        <w:t>❖</w:t>
      </w:r>
      <w:r>
        <w:rPr>
          <w:color w:val="005300"/>
          <w:w w:val="78"/>
          <w:position w:val="-2"/>
          <w:sz w:val="42"/>
          <w:szCs w:val="42"/>
        </w:rPr>
        <w:t xml:space="preserve"> </w:t>
      </w:r>
      <w:r>
        <w:rPr>
          <w:color w:val="005300"/>
          <w:spacing w:val="47"/>
          <w:w w:val="78"/>
          <w:position w:val="-2"/>
          <w:sz w:val="42"/>
          <w:szCs w:val="42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-2"/>
          <w:sz w:val="56"/>
          <w:szCs w:val="56"/>
        </w:rPr>
        <w:t>Concurrent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-5"/>
          <w:position w:val="-2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-2"/>
          <w:sz w:val="56"/>
          <w:szCs w:val="56"/>
        </w:rPr>
        <w:t>access,</w:t>
      </w:r>
      <w:r>
        <w:rPr>
          <w:rFonts w:ascii="Palatino Linotype" w:eastAsia="Palatino Linotype" w:hAnsi="Palatino Linotype" w:cs="Palatino Linotype"/>
          <w:color w:val="005300"/>
          <w:spacing w:val="-5"/>
          <w:position w:val="-2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-2"/>
          <w:sz w:val="56"/>
          <w:szCs w:val="56"/>
        </w:rPr>
        <w:t>recovery</w:t>
      </w:r>
      <w:r>
        <w:rPr>
          <w:rFonts w:ascii="Palatino Linotype" w:eastAsia="Palatino Linotype" w:hAnsi="Palatino Linotype" w:cs="Palatino Linotype"/>
          <w:color w:val="005300"/>
          <w:spacing w:val="-5"/>
          <w:position w:val="-2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-2"/>
          <w:sz w:val="56"/>
          <w:szCs w:val="56"/>
        </w:rPr>
        <w:t>from</w:t>
      </w:r>
      <w:r>
        <w:rPr>
          <w:rFonts w:ascii="Palatino Linotype" w:eastAsia="Palatino Linotype" w:hAnsi="Palatino Linotype" w:cs="Palatino Linotype"/>
          <w:color w:val="005300"/>
          <w:spacing w:val="-5"/>
          <w:position w:val="-2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-2"/>
          <w:sz w:val="56"/>
          <w:szCs w:val="56"/>
        </w:rPr>
        <w:t>crashes.</w:t>
      </w:r>
    </w:p>
    <w:p w:rsidR="00235522" w:rsidRDefault="00235522">
      <w:pPr>
        <w:spacing w:before="9" w:line="160" w:lineRule="exact"/>
        <w:rPr>
          <w:sz w:val="16"/>
          <w:szCs w:val="16"/>
        </w:rPr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162FF0">
      <w:pPr>
        <w:spacing w:line="360" w:lineRule="exact"/>
        <w:ind w:left="112"/>
        <w:rPr>
          <w:rFonts w:ascii="Palatino Linotype" w:eastAsia="Palatino Linotype" w:hAnsi="Palatino Linotype" w:cs="Palatino Linotype"/>
          <w:sz w:val="28"/>
          <w:szCs w:val="28"/>
        </w:rPr>
        <w:sectPr w:rsidR="00235522">
          <w:pgSz w:w="15840" w:h="12240" w:orient="landscape"/>
          <w:pgMar w:top="1120" w:right="880" w:bottom="280" w:left="900" w:header="720" w:footer="720" w:gutter="0"/>
          <w:cols w:space="720"/>
        </w:sectPr>
      </w:pPr>
      <w:r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>Database</w:t>
      </w:r>
      <w:r>
        <w:rPr>
          <w:rFonts w:ascii="Palatino Linotype" w:eastAsia="Palatino Linotype" w:hAnsi="Palatino Linotype" w:cs="Palatino Linotype"/>
          <w:color w:val="005300"/>
          <w:spacing w:val="-7"/>
          <w:position w:val="1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>Management</w:t>
      </w:r>
      <w:r>
        <w:rPr>
          <w:rFonts w:ascii="Palatino Linotype" w:eastAsia="Palatino Linotype" w:hAnsi="Palatino Linotype" w:cs="Palatino Linotype"/>
          <w:color w:val="005300"/>
          <w:spacing w:val="-2"/>
          <w:position w:val="1"/>
          <w:sz w:val="28"/>
          <w:szCs w:val="28"/>
        </w:rPr>
        <w:t xml:space="preserve"> </w:t>
      </w:r>
      <w:r w:rsidR="00B6760C"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>Systems</w:t>
      </w:r>
      <w:r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 xml:space="preserve">                                                                                                         </w:t>
      </w:r>
      <w:r>
        <w:rPr>
          <w:rFonts w:ascii="Palatino Linotype" w:eastAsia="Palatino Linotype" w:hAnsi="Palatino Linotype" w:cs="Palatino Linotype"/>
          <w:color w:val="005300"/>
          <w:spacing w:val="11"/>
          <w:position w:val="1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position w:val="1"/>
          <w:sz w:val="28"/>
          <w:szCs w:val="28"/>
        </w:rPr>
        <w:t>3</w:t>
      </w:r>
    </w:p>
    <w:p w:rsidR="00235522" w:rsidRDefault="00E93B53">
      <w:pPr>
        <w:spacing w:before="18" w:line="220" w:lineRule="exact"/>
        <w:rPr>
          <w:sz w:val="22"/>
          <w:szCs w:val="22"/>
        </w:rPr>
      </w:pPr>
      <w:r>
        <w:lastRenderedPageBreak/>
        <w:pict>
          <v:group id="_x0000_s1548" style="position:absolute;margin-left:35.7pt;margin-top:35pt;width:721pt;height:541pt;z-index:-1049;mso-position-horizontal-relative:page;mso-position-vertical-relative:page" coordorigin="714,700" coordsize="14420,10820">
            <v:shape id="_x0000_s1555" style="position:absolute;left:724;top:710;width:14400;height:10800" coordorigin="724,710" coordsize="14400,10800" path="m15124,710l724,710r,10800l15124,11510r,-10800xe" fillcolor="#fff6e9" stroked="f">
              <v:path arrowok="t"/>
            </v:shape>
            <v:shape id="_x0000_s1554" style="position:absolute;left:1564;top:1281;width:1939;height:1939" coordorigin="1564,1281" coordsize="1939,1939" path="m2534,1281r-970,970l2534,3220r969,-969l2534,1281xe" fillcolor="#ececec" stroked="f">
              <v:path arrowok="t"/>
            </v:shape>
            <v:shape id="_x0000_s1553" style="position:absolute;left:2524;top:1041;width:1219;height:1219" coordorigin="2524,1041" coordsize="1219,1219" path="m2524,1286r975,974l3743,2260,2524,1041r,245xe" fillcolor="#cecece" stroked="f">
              <v:path arrowok="t"/>
            </v:shape>
            <v:shape id="_x0000_s1552" style="position:absolute;left:1324;top:1041;width:1219;height:1219" coordorigin="1324,1041" coordsize="1219,1219" path="m2543,1041l1324,2260r245,l2543,1286r,-245xe" fillcolor="#dadada" stroked="f">
              <v:path arrowok="t"/>
            </v:shape>
            <v:shape id="_x0000_s1551" style="position:absolute;left:2524;top:2241;width:1219;height:1219" coordorigin="2524,2241" coordsize="1219,1219" path="m3499,2241r-975,974l2524,3460,3743,2241r-244,xe" fillcolor="#b8b8b8" stroked="f">
              <v:path arrowok="t"/>
            </v:shape>
            <v:shape id="_x0000_s1550" style="position:absolute;left:1324;top:2241;width:1219;height:1219" coordorigin="1324,2241" coordsize="1219,1219" path="m1569,2241r-245,l2543,3460r,-245l1569,2241xe" fillcolor="#919191" stroked="f">
              <v:path arrowok="t"/>
            </v:shape>
            <v:shape id="_x0000_s1549" type="#_x0000_t75" style="position:absolute;left:12047;top:1161;width:2861;height:3504">
              <v:imagedata r:id="rId9" o:title=""/>
            </v:shape>
            <w10:wrap anchorx="page" anchory="page"/>
          </v:group>
        </w:pict>
      </w:r>
    </w:p>
    <w:p w:rsidR="00235522" w:rsidRDefault="00162FF0">
      <w:pPr>
        <w:spacing w:line="620" w:lineRule="exact"/>
        <w:ind w:right="1237"/>
        <w:jc w:val="right"/>
        <w:rPr>
          <w:rFonts w:ascii="Palatino Linotype" w:eastAsia="Palatino Linotype" w:hAnsi="Palatino Linotype" w:cs="Palatino Linotype"/>
          <w:sz w:val="64"/>
          <w:szCs w:val="64"/>
        </w:rPr>
      </w:pPr>
      <w:r>
        <w:rPr>
          <w:rFonts w:ascii="Palatino Linotype" w:eastAsia="Palatino Linotype" w:hAnsi="Palatino Linotype" w:cs="Palatino Linotype"/>
          <w:w w:val="99"/>
          <w:position w:val="-6"/>
          <w:sz w:val="64"/>
          <w:szCs w:val="64"/>
        </w:rPr>
        <w:t>?</w:t>
      </w:r>
    </w:p>
    <w:p w:rsidR="00235522" w:rsidRDefault="00162FF0">
      <w:pPr>
        <w:spacing w:line="660" w:lineRule="exact"/>
        <w:ind w:left="1288"/>
        <w:rPr>
          <w:rFonts w:ascii="Palatino Linotype" w:eastAsia="Palatino Linotype" w:hAnsi="Palatino Linotype" w:cs="Palatino Linotype"/>
          <w:sz w:val="80"/>
          <w:szCs w:val="80"/>
        </w:rPr>
      </w:pPr>
      <w:r>
        <w:rPr>
          <w:rFonts w:ascii="Palatino Linotype" w:eastAsia="Palatino Linotype" w:hAnsi="Palatino Linotype" w:cs="Palatino Linotype"/>
          <w:i/>
          <w:spacing w:val="1"/>
          <w:position w:val="4"/>
          <w:sz w:val="80"/>
          <w:szCs w:val="80"/>
        </w:rPr>
        <w:t>Wh</w:t>
      </w:r>
      <w:r>
        <w:rPr>
          <w:rFonts w:ascii="Palatino Linotype" w:eastAsia="Palatino Linotype" w:hAnsi="Palatino Linotype" w:cs="Palatino Linotype"/>
          <w:i/>
          <w:position w:val="4"/>
          <w:sz w:val="80"/>
          <w:szCs w:val="80"/>
        </w:rPr>
        <w:t>y</w:t>
      </w:r>
      <w:r>
        <w:rPr>
          <w:rFonts w:ascii="Palatino Linotype" w:eastAsia="Palatino Linotype" w:hAnsi="Palatino Linotype" w:cs="Palatino Linotype"/>
          <w:i/>
          <w:spacing w:val="-17"/>
          <w:position w:val="4"/>
          <w:sz w:val="80"/>
          <w:szCs w:val="80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1"/>
          <w:position w:val="4"/>
          <w:sz w:val="80"/>
          <w:szCs w:val="80"/>
        </w:rPr>
        <w:t>Stud</w:t>
      </w:r>
      <w:r>
        <w:rPr>
          <w:rFonts w:ascii="Palatino Linotype" w:eastAsia="Palatino Linotype" w:hAnsi="Palatino Linotype" w:cs="Palatino Linotype"/>
          <w:i/>
          <w:position w:val="4"/>
          <w:sz w:val="80"/>
          <w:szCs w:val="80"/>
        </w:rPr>
        <w:t>y</w:t>
      </w:r>
      <w:r>
        <w:rPr>
          <w:rFonts w:ascii="Palatino Linotype" w:eastAsia="Palatino Linotype" w:hAnsi="Palatino Linotype" w:cs="Palatino Linotype"/>
          <w:i/>
          <w:spacing w:val="-17"/>
          <w:position w:val="4"/>
          <w:sz w:val="80"/>
          <w:szCs w:val="80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1"/>
          <w:position w:val="4"/>
          <w:sz w:val="80"/>
          <w:szCs w:val="80"/>
        </w:rPr>
        <w:t>Databases</w:t>
      </w:r>
      <w:proofErr w:type="gramStart"/>
      <w:r>
        <w:rPr>
          <w:rFonts w:ascii="Palatino Linotype" w:eastAsia="Palatino Linotype" w:hAnsi="Palatino Linotype" w:cs="Palatino Linotype"/>
          <w:i/>
          <w:spacing w:val="1"/>
          <w:position w:val="4"/>
          <w:sz w:val="80"/>
          <w:szCs w:val="80"/>
        </w:rPr>
        <w:t>??</w:t>
      </w:r>
      <w:proofErr w:type="gramEnd"/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before="10" w:line="240" w:lineRule="exact"/>
        <w:rPr>
          <w:sz w:val="24"/>
          <w:szCs w:val="24"/>
        </w:rPr>
      </w:pPr>
    </w:p>
    <w:p w:rsidR="00235522" w:rsidRDefault="00162FF0">
      <w:pPr>
        <w:spacing w:line="660" w:lineRule="exact"/>
        <w:ind w:left="1288"/>
        <w:rPr>
          <w:rFonts w:ascii="Palatino Linotype" w:eastAsia="Palatino Linotype" w:hAnsi="Palatino Linotype" w:cs="Palatino Linotype"/>
          <w:sz w:val="56"/>
          <w:szCs w:val="56"/>
        </w:rPr>
      </w:pPr>
      <w:proofErr w:type="gramStart"/>
      <w:r>
        <w:rPr>
          <w:rFonts w:ascii="MS UI Gothic" w:eastAsia="MS UI Gothic" w:hAnsi="MS UI Gothic" w:cs="MS UI Gothic"/>
          <w:color w:val="005300"/>
          <w:w w:val="78"/>
          <w:position w:val="3"/>
          <w:sz w:val="42"/>
          <w:szCs w:val="42"/>
        </w:rPr>
        <w:t>❖</w:t>
      </w:r>
      <w:r>
        <w:rPr>
          <w:color w:val="005300"/>
          <w:w w:val="78"/>
          <w:position w:val="3"/>
          <w:sz w:val="42"/>
          <w:szCs w:val="42"/>
        </w:rPr>
        <w:t xml:space="preserve"> </w:t>
      </w:r>
      <w:r>
        <w:rPr>
          <w:color w:val="005300"/>
          <w:spacing w:val="47"/>
          <w:w w:val="78"/>
          <w:position w:val="3"/>
          <w:sz w:val="42"/>
          <w:szCs w:val="42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-1"/>
          <w:position w:val="3"/>
          <w:sz w:val="56"/>
          <w:szCs w:val="56"/>
        </w:rPr>
        <w:t>Shif</w:t>
      </w:r>
      <w:r>
        <w:rPr>
          <w:rFonts w:ascii="Palatino Linotype" w:eastAsia="Palatino Linotype" w:hAnsi="Palatino Linotype" w:cs="Palatino Linotype"/>
          <w:color w:val="005300"/>
          <w:position w:val="3"/>
          <w:sz w:val="56"/>
          <w:szCs w:val="56"/>
        </w:rPr>
        <w:t>t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-6"/>
          <w:position w:val="3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-1"/>
          <w:position w:val="3"/>
          <w:sz w:val="56"/>
          <w:szCs w:val="56"/>
        </w:rPr>
        <w:t>fro</w:t>
      </w:r>
      <w:r>
        <w:rPr>
          <w:rFonts w:ascii="Palatino Linotype" w:eastAsia="Palatino Linotype" w:hAnsi="Palatino Linotype" w:cs="Palatino Linotype"/>
          <w:color w:val="005300"/>
          <w:position w:val="3"/>
          <w:sz w:val="56"/>
          <w:szCs w:val="56"/>
        </w:rPr>
        <w:t xml:space="preserve">m </w:t>
      </w:r>
      <w:r>
        <w:rPr>
          <w:rFonts w:ascii="Palatino Linotype" w:eastAsia="Palatino Linotype" w:hAnsi="Palatino Linotype" w:cs="Palatino Linotype"/>
          <w:i/>
          <w:color w:val="FB0128"/>
          <w:spacing w:val="1"/>
          <w:position w:val="3"/>
          <w:sz w:val="56"/>
          <w:szCs w:val="56"/>
          <w:u w:val="thick" w:color="FB0128"/>
        </w:rPr>
        <w:t>computatio</w:t>
      </w:r>
      <w:r>
        <w:rPr>
          <w:rFonts w:ascii="Palatino Linotype" w:eastAsia="Palatino Linotype" w:hAnsi="Palatino Linotype" w:cs="Palatino Linotype"/>
          <w:i/>
          <w:color w:val="FB0128"/>
          <w:position w:val="3"/>
          <w:sz w:val="56"/>
          <w:szCs w:val="56"/>
          <w:u w:val="thick" w:color="FB0128"/>
        </w:rPr>
        <w:t>n</w:t>
      </w:r>
      <w:r>
        <w:rPr>
          <w:rFonts w:ascii="Palatino Linotype" w:eastAsia="Palatino Linotype" w:hAnsi="Palatino Linotype" w:cs="Palatino Linotype"/>
          <w:i/>
          <w:color w:val="FB0128"/>
          <w:spacing w:val="-5"/>
          <w:position w:val="3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-1"/>
          <w:position w:val="3"/>
          <w:sz w:val="56"/>
          <w:szCs w:val="56"/>
        </w:rPr>
        <w:t>t</w:t>
      </w:r>
      <w:r>
        <w:rPr>
          <w:rFonts w:ascii="Palatino Linotype" w:eastAsia="Palatino Linotype" w:hAnsi="Palatino Linotype" w:cs="Palatino Linotype"/>
          <w:color w:val="005300"/>
          <w:position w:val="3"/>
          <w:sz w:val="56"/>
          <w:szCs w:val="56"/>
        </w:rPr>
        <w:t xml:space="preserve">o </w:t>
      </w:r>
      <w:r>
        <w:rPr>
          <w:rFonts w:ascii="Palatino Linotype" w:eastAsia="Palatino Linotype" w:hAnsi="Palatino Linotype" w:cs="Palatino Linotype"/>
          <w:i/>
          <w:color w:val="FB0128"/>
          <w:spacing w:val="1"/>
          <w:position w:val="3"/>
          <w:sz w:val="56"/>
          <w:szCs w:val="56"/>
          <w:u w:val="thick" w:color="FB0128"/>
        </w:rPr>
        <w:t>information</w:t>
      </w:r>
    </w:p>
    <w:p w:rsidR="00235522" w:rsidRDefault="00162FF0">
      <w:pPr>
        <w:spacing w:before="43"/>
        <w:ind w:left="2008"/>
        <w:rPr>
          <w:rFonts w:ascii="Palatino Linotype" w:eastAsia="Palatino Linotype" w:hAnsi="Palatino Linotype" w:cs="Palatino Linotype"/>
          <w:sz w:val="47"/>
          <w:szCs w:val="47"/>
        </w:rPr>
      </w:pPr>
      <w:r>
        <w:rPr>
          <w:rFonts w:ascii="Palatino Linotype" w:eastAsia="Palatino Linotype" w:hAnsi="Palatino Linotype" w:cs="Palatino Linotype"/>
          <w:color w:val="005300"/>
          <w:sz w:val="48"/>
          <w:szCs w:val="48"/>
        </w:rPr>
        <w:t>–</w:t>
      </w:r>
      <w:r>
        <w:rPr>
          <w:rFonts w:ascii="Palatino Linotype" w:eastAsia="Palatino Linotype" w:hAnsi="Palatino Linotype" w:cs="Palatino Linotype"/>
          <w:color w:val="005300"/>
          <w:spacing w:val="91"/>
          <w:sz w:val="48"/>
          <w:szCs w:val="48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at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16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the</w:t>
      </w:r>
      <w:r>
        <w:rPr>
          <w:rFonts w:ascii="Palatino Linotype" w:eastAsia="Palatino Linotype" w:hAnsi="Palatino Linotype" w:cs="Palatino Linotype"/>
          <w:color w:val="005300"/>
          <w:spacing w:val="1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“low</w:t>
      </w:r>
      <w:r>
        <w:rPr>
          <w:rFonts w:ascii="Palatino Linotype" w:eastAsia="Palatino Linotype" w:hAnsi="Palatino Linotype" w:cs="Palatino Linotype"/>
          <w:color w:val="005300"/>
          <w:spacing w:val="2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end”:</w:t>
      </w:r>
      <w:r>
        <w:rPr>
          <w:rFonts w:ascii="Palatino Linotype" w:eastAsia="Palatino Linotype" w:hAnsi="Palatino Linotype" w:cs="Palatino Linotype"/>
          <w:color w:val="005300"/>
          <w:spacing w:val="2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scramble</w:t>
      </w:r>
      <w:r>
        <w:rPr>
          <w:rFonts w:ascii="Palatino Linotype" w:eastAsia="Palatino Linotype" w:hAnsi="Palatino Linotype" w:cs="Palatino Linotype"/>
          <w:color w:val="005300"/>
          <w:spacing w:val="31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to</w:t>
      </w:r>
      <w:r>
        <w:rPr>
          <w:rFonts w:ascii="Palatino Linotype" w:eastAsia="Palatino Linotype" w:hAnsi="Palatino Linotype" w:cs="Palatino Linotype"/>
          <w:color w:val="005300"/>
          <w:spacing w:val="16"/>
          <w:sz w:val="47"/>
          <w:szCs w:val="4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webspace</w:t>
      </w:r>
      <w:proofErr w:type="spellEnd"/>
      <w:r>
        <w:rPr>
          <w:rFonts w:ascii="Palatino Linotype" w:eastAsia="Palatino Linotype" w:hAnsi="Palatino Linotype" w:cs="Palatino Linotype"/>
          <w:color w:val="005300"/>
          <w:spacing w:val="3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(a</w:t>
      </w:r>
      <w:r>
        <w:rPr>
          <w:rFonts w:ascii="Palatino Linotype" w:eastAsia="Palatino Linotype" w:hAnsi="Palatino Linotype" w:cs="Palatino Linotype"/>
          <w:color w:val="005300"/>
          <w:spacing w:val="16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>mess!)</w:t>
      </w:r>
    </w:p>
    <w:p w:rsidR="00235522" w:rsidRDefault="00162FF0">
      <w:pPr>
        <w:spacing w:before="43"/>
        <w:ind w:left="2008"/>
        <w:rPr>
          <w:rFonts w:ascii="Palatino Linotype" w:eastAsia="Palatino Linotype" w:hAnsi="Palatino Linotype" w:cs="Palatino Linotype"/>
          <w:sz w:val="47"/>
          <w:szCs w:val="47"/>
        </w:rPr>
      </w:pPr>
      <w:r>
        <w:rPr>
          <w:rFonts w:ascii="Palatino Linotype" w:eastAsia="Palatino Linotype" w:hAnsi="Palatino Linotype" w:cs="Palatino Linotype"/>
          <w:color w:val="005300"/>
          <w:sz w:val="48"/>
          <w:szCs w:val="48"/>
        </w:rPr>
        <w:t>–</w:t>
      </w:r>
      <w:r>
        <w:rPr>
          <w:rFonts w:ascii="Palatino Linotype" w:eastAsia="Palatino Linotype" w:hAnsi="Palatino Linotype" w:cs="Palatino Linotype"/>
          <w:color w:val="005300"/>
          <w:spacing w:val="91"/>
          <w:sz w:val="48"/>
          <w:szCs w:val="48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at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1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the</w:t>
      </w:r>
      <w:r>
        <w:rPr>
          <w:rFonts w:ascii="Palatino Linotype" w:eastAsia="Palatino Linotype" w:hAnsi="Palatino Linotype" w:cs="Palatino Linotype"/>
          <w:color w:val="005300"/>
          <w:spacing w:val="20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“high</w:t>
      </w:r>
      <w:r>
        <w:rPr>
          <w:rFonts w:ascii="Palatino Linotype" w:eastAsia="Palatino Linotype" w:hAnsi="Palatino Linotype" w:cs="Palatino Linotype"/>
          <w:color w:val="005300"/>
          <w:spacing w:val="26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end”:</w:t>
      </w:r>
      <w:r>
        <w:rPr>
          <w:rFonts w:ascii="Palatino Linotype" w:eastAsia="Palatino Linotype" w:hAnsi="Palatino Linotype" w:cs="Palatino Linotype"/>
          <w:color w:val="005300"/>
          <w:spacing w:val="25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scientific</w:t>
      </w:r>
      <w:r>
        <w:rPr>
          <w:rFonts w:ascii="Palatino Linotype" w:eastAsia="Palatino Linotype" w:hAnsi="Palatino Linotype" w:cs="Palatino Linotype"/>
          <w:color w:val="005300"/>
          <w:spacing w:val="3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>applications</w:t>
      </w:r>
    </w:p>
    <w:p w:rsidR="00235522" w:rsidRDefault="00162FF0">
      <w:pPr>
        <w:spacing w:before="51"/>
        <w:ind w:left="1288"/>
        <w:rPr>
          <w:rFonts w:ascii="Palatino Linotype" w:eastAsia="Palatino Linotype" w:hAnsi="Palatino Linotype" w:cs="Palatino Linotype"/>
          <w:sz w:val="56"/>
          <w:szCs w:val="56"/>
        </w:rPr>
      </w:pPr>
      <w:proofErr w:type="gramStart"/>
      <w:r>
        <w:rPr>
          <w:rFonts w:ascii="MS UI Gothic" w:eastAsia="MS UI Gothic" w:hAnsi="MS UI Gothic" w:cs="MS UI Gothic"/>
          <w:color w:val="005300"/>
          <w:w w:val="78"/>
          <w:sz w:val="42"/>
          <w:szCs w:val="42"/>
        </w:rPr>
        <w:t>❖</w:t>
      </w:r>
      <w:r>
        <w:rPr>
          <w:color w:val="005300"/>
          <w:w w:val="78"/>
          <w:sz w:val="42"/>
          <w:szCs w:val="42"/>
        </w:rPr>
        <w:t xml:space="preserve"> </w:t>
      </w:r>
      <w:r>
        <w:rPr>
          <w:color w:val="005300"/>
          <w:spacing w:val="47"/>
          <w:w w:val="78"/>
          <w:sz w:val="42"/>
          <w:szCs w:val="42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Datasets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increasing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in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diversity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and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volume.</w:t>
      </w:r>
    </w:p>
    <w:p w:rsidR="00235522" w:rsidRDefault="00162FF0">
      <w:pPr>
        <w:spacing w:before="43"/>
        <w:ind w:left="2008"/>
        <w:rPr>
          <w:rFonts w:ascii="Palatino Linotype" w:eastAsia="Palatino Linotype" w:hAnsi="Palatino Linotype" w:cs="Palatino Linotype"/>
          <w:sz w:val="47"/>
          <w:szCs w:val="47"/>
        </w:rPr>
      </w:pPr>
      <w:r>
        <w:rPr>
          <w:rFonts w:ascii="Palatino Linotype" w:eastAsia="Palatino Linotype" w:hAnsi="Palatino Linotype" w:cs="Palatino Linotype"/>
          <w:color w:val="005300"/>
          <w:sz w:val="48"/>
          <w:szCs w:val="48"/>
        </w:rPr>
        <w:t>–</w:t>
      </w:r>
      <w:r>
        <w:rPr>
          <w:rFonts w:ascii="Palatino Linotype" w:eastAsia="Palatino Linotype" w:hAnsi="Palatino Linotype" w:cs="Palatino Linotype"/>
          <w:color w:val="005300"/>
          <w:spacing w:val="91"/>
          <w:sz w:val="48"/>
          <w:szCs w:val="4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Digital</w:t>
      </w:r>
      <w:r>
        <w:rPr>
          <w:rFonts w:ascii="Palatino Linotype" w:eastAsia="Palatino Linotype" w:hAnsi="Palatino Linotype" w:cs="Palatino Linotype"/>
          <w:color w:val="005300"/>
          <w:spacing w:val="35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libraries,</w:t>
      </w:r>
      <w:r>
        <w:rPr>
          <w:rFonts w:ascii="Palatino Linotype" w:eastAsia="Palatino Linotype" w:hAnsi="Palatino Linotype" w:cs="Palatino Linotype"/>
          <w:color w:val="005300"/>
          <w:spacing w:val="39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interactive</w:t>
      </w:r>
      <w:r>
        <w:rPr>
          <w:rFonts w:ascii="Palatino Linotype" w:eastAsia="Palatino Linotype" w:hAnsi="Palatino Linotype" w:cs="Palatino Linotype"/>
          <w:color w:val="005300"/>
          <w:spacing w:val="4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video,</w:t>
      </w:r>
      <w:r>
        <w:rPr>
          <w:rFonts w:ascii="Palatino Linotype" w:eastAsia="Palatino Linotype" w:hAnsi="Palatino Linotype" w:cs="Palatino Linotype"/>
          <w:color w:val="005300"/>
          <w:spacing w:val="34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>Human</w:t>
      </w:r>
    </w:p>
    <w:p w:rsidR="00235522" w:rsidRDefault="00162FF0">
      <w:pPr>
        <w:spacing w:line="560" w:lineRule="exact"/>
        <w:ind w:left="2404" w:right="5445"/>
        <w:jc w:val="center"/>
        <w:rPr>
          <w:rFonts w:ascii="Palatino Linotype" w:eastAsia="Palatino Linotype" w:hAnsi="Palatino Linotype" w:cs="Palatino Linotype"/>
          <w:sz w:val="47"/>
          <w:szCs w:val="47"/>
        </w:rPr>
      </w:pPr>
      <w:r>
        <w:rPr>
          <w:rFonts w:ascii="Palatino Linotype" w:eastAsia="Palatino Linotype" w:hAnsi="Palatino Linotype" w:cs="Palatino Linotype"/>
          <w:color w:val="005300"/>
          <w:position w:val="3"/>
          <w:sz w:val="47"/>
          <w:szCs w:val="47"/>
        </w:rPr>
        <w:t>Genome</w:t>
      </w:r>
      <w:r>
        <w:rPr>
          <w:rFonts w:ascii="Palatino Linotype" w:eastAsia="Palatino Linotype" w:hAnsi="Palatino Linotype" w:cs="Palatino Linotype"/>
          <w:color w:val="005300"/>
          <w:spacing w:val="40"/>
          <w:position w:val="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3"/>
          <w:sz w:val="47"/>
          <w:szCs w:val="47"/>
        </w:rPr>
        <w:t>project,</w:t>
      </w:r>
      <w:r>
        <w:rPr>
          <w:rFonts w:ascii="Palatino Linotype" w:eastAsia="Palatino Linotype" w:hAnsi="Palatino Linotype" w:cs="Palatino Linotype"/>
          <w:color w:val="005300"/>
          <w:spacing w:val="37"/>
          <w:position w:val="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3"/>
          <w:sz w:val="47"/>
          <w:szCs w:val="47"/>
        </w:rPr>
        <w:t>EOS</w:t>
      </w:r>
      <w:r>
        <w:rPr>
          <w:rFonts w:ascii="Palatino Linotype" w:eastAsia="Palatino Linotype" w:hAnsi="Palatino Linotype" w:cs="Palatino Linotype"/>
          <w:color w:val="005300"/>
          <w:spacing w:val="31"/>
          <w:position w:val="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position w:val="3"/>
          <w:sz w:val="47"/>
          <w:szCs w:val="47"/>
        </w:rPr>
        <w:t>project</w:t>
      </w:r>
    </w:p>
    <w:p w:rsidR="00235522" w:rsidRDefault="00162FF0">
      <w:pPr>
        <w:spacing w:before="46"/>
        <w:ind w:left="2008"/>
        <w:rPr>
          <w:rFonts w:ascii="Palatino Linotype" w:eastAsia="Palatino Linotype" w:hAnsi="Palatino Linotype" w:cs="Palatino Linotype"/>
          <w:sz w:val="47"/>
          <w:szCs w:val="47"/>
        </w:rPr>
      </w:pPr>
      <w:r>
        <w:rPr>
          <w:rFonts w:ascii="Palatino Linotype" w:eastAsia="Palatino Linotype" w:hAnsi="Palatino Linotype" w:cs="Palatino Linotype"/>
          <w:color w:val="005300"/>
          <w:sz w:val="48"/>
          <w:szCs w:val="48"/>
        </w:rPr>
        <w:t>–</w:t>
      </w:r>
      <w:r>
        <w:rPr>
          <w:rFonts w:ascii="Palatino Linotype" w:eastAsia="Palatino Linotype" w:hAnsi="Palatino Linotype" w:cs="Palatino Linotype"/>
          <w:color w:val="005300"/>
          <w:spacing w:val="91"/>
          <w:sz w:val="48"/>
          <w:szCs w:val="4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 xml:space="preserve">... </w:t>
      </w:r>
      <w:r>
        <w:rPr>
          <w:rFonts w:ascii="Palatino Linotype" w:eastAsia="Palatino Linotype" w:hAnsi="Palatino Linotype" w:cs="Palatino Linotype"/>
          <w:color w:val="005300"/>
          <w:spacing w:val="30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need</w:t>
      </w:r>
      <w:r>
        <w:rPr>
          <w:rFonts w:ascii="Palatino Linotype" w:eastAsia="Palatino Linotype" w:hAnsi="Palatino Linotype" w:cs="Palatino Linotype"/>
          <w:color w:val="005300"/>
          <w:spacing w:val="2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for</w:t>
      </w:r>
      <w:r>
        <w:rPr>
          <w:rFonts w:ascii="Palatino Linotype" w:eastAsia="Palatino Linotype" w:hAnsi="Palatino Linotype" w:cs="Palatino Linotype"/>
          <w:color w:val="005300"/>
          <w:spacing w:val="19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DBMS</w:t>
      </w:r>
      <w:r>
        <w:rPr>
          <w:rFonts w:ascii="Palatino Linotype" w:eastAsia="Palatino Linotype" w:hAnsi="Palatino Linotype" w:cs="Palatino Linotype"/>
          <w:color w:val="005300"/>
          <w:spacing w:val="26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>exploding</w:t>
      </w:r>
    </w:p>
    <w:p w:rsidR="00235522" w:rsidRDefault="00162FF0">
      <w:pPr>
        <w:spacing w:before="51"/>
        <w:ind w:left="1288"/>
        <w:rPr>
          <w:rFonts w:ascii="Palatino Linotype" w:eastAsia="Palatino Linotype" w:hAnsi="Palatino Linotype" w:cs="Palatino Linotype"/>
          <w:sz w:val="56"/>
          <w:szCs w:val="56"/>
        </w:rPr>
      </w:pPr>
      <w:proofErr w:type="gramStart"/>
      <w:r>
        <w:rPr>
          <w:rFonts w:ascii="MS UI Gothic" w:eastAsia="MS UI Gothic" w:hAnsi="MS UI Gothic" w:cs="MS UI Gothic"/>
          <w:color w:val="005300"/>
          <w:w w:val="78"/>
          <w:sz w:val="42"/>
          <w:szCs w:val="42"/>
        </w:rPr>
        <w:t>❖</w:t>
      </w:r>
      <w:r>
        <w:rPr>
          <w:color w:val="005300"/>
          <w:w w:val="78"/>
          <w:sz w:val="42"/>
          <w:szCs w:val="42"/>
        </w:rPr>
        <w:t xml:space="preserve"> </w:t>
      </w:r>
      <w:r>
        <w:rPr>
          <w:color w:val="005300"/>
          <w:spacing w:val="47"/>
          <w:w w:val="78"/>
          <w:sz w:val="42"/>
          <w:szCs w:val="42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DBMS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encompasses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most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of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CS</w:t>
      </w:r>
    </w:p>
    <w:p w:rsidR="00235522" w:rsidRDefault="00162FF0">
      <w:pPr>
        <w:spacing w:before="43" w:line="600" w:lineRule="exact"/>
        <w:ind w:left="2008"/>
        <w:rPr>
          <w:rFonts w:ascii="Palatino Linotype" w:eastAsia="Palatino Linotype" w:hAnsi="Palatino Linotype" w:cs="Palatino Linotype"/>
          <w:sz w:val="47"/>
          <w:szCs w:val="47"/>
        </w:rPr>
      </w:pPr>
      <w:r>
        <w:rPr>
          <w:rFonts w:ascii="Palatino Linotype" w:eastAsia="Palatino Linotype" w:hAnsi="Palatino Linotype" w:cs="Palatino Linotype"/>
          <w:color w:val="005300"/>
          <w:position w:val="-2"/>
          <w:sz w:val="48"/>
          <w:szCs w:val="48"/>
        </w:rPr>
        <w:t>–</w:t>
      </w:r>
      <w:r>
        <w:rPr>
          <w:rFonts w:ascii="Palatino Linotype" w:eastAsia="Palatino Linotype" w:hAnsi="Palatino Linotype" w:cs="Palatino Linotype"/>
          <w:color w:val="005300"/>
          <w:spacing w:val="91"/>
          <w:position w:val="-2"/>
          <w:sz w:val="48"/>
          <w:szCs w:val="4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-2"/>
          <w:sz w:val="47"/>
          <w:szCs w:val="47"/>
        </w:rPr>
        <w:t>OS,</w:t>
      </w:r>
      <w:r>
        <w:rPr>
          <w:rFonts w:ascii="Palatino Linotype" w:eastAsia="Palatino Linotype" w:hAnsi="Palatino Linotype" w:cs="Palatino Linotype"/>
          <w:color w:val="005300"/>
          <w:spacing w:val="23"/>
          <w:position w:val="-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-2"/>
          <w:sz w:val="47"/>
          <w:szCs w:val="47"/>
        </w:rPr>
        <w:t>languages,</w:t>
      </w:r>
      <w:r>
        <w:rPr>
          <w:rFonts w:ascii="Palatino Linotype" w:eastAsia="Palatino Linotype" w:hAnsi="Palatino Linotype" w:cs="Palatino Linotype"/>
          <w:color w:val="005300"/>
          <w:spacing w:val="38"/>
          <w:position w:val="-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-2"/>
          <w:sz w:val="47"/>
          <w:szCs w:val="47"/>
        </w:rPr>
        <w:t>theory,</w:t>
      </w:r>
      <w:r>
        <w:rPr>
          <w:rFonts w:ascii="Palatino Linotype" w:eastAsia="Palatino Linotype" w:hAnsi="Palatino Linotype" w:cs="Palatino Linotype"/>
          <w:color w:val="005300"/>
          <w:spacing w:val="31"/>
          <w:position w:val="-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-2"/>
          <w:sz w:val="47"/>
          <w:szCs w:val="47"/>
        </w:rPr>
        <w:t>“A”I</w:t>
      </w:r>
      <w:proofErr w:type="gramStart"/>
      <w:r>
        <w:rPr>
          <w:rFonts w:ascii="Palatino Linotype" w:eastAsia="Palatino Linotype" w:hAnsi="Palatino Linotype" w:cs="Palatino Linotype"/>
          <w:color w:val="005300"/>
          <w:position w:val="-2"/>
          <w:sz w:val="47"/>
          <w:szCs w:val="47"/>
        </w:rPr>
        <w:t xml:space="preserve">, </w:t>
      </w:r>
      <w:r>
        <w:rPr>
          <w:rFonts w:ascii="Palatino Linotype" w:eastAsia="Palatino Linotype" w:hAnsi="Palatino Linotype" w:cs="Palatino Linotype"/>
          <w:color w:val="005300"/>
          <w:spacing w:val="43"/>
          <w:position w:val="-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-2"/>
          <w:sz w:val="47"/>
          <w:szCs w:val="47"/>
        </w:rPr>
        <w:t>multimedia</w:t>
      </w:r>
      <w:proofErr w:type="gramEnd"/>
      <w:r>
        <w:rPr>
          <w:rFonts w:ascii="Palatino Linotype" w:eastAsia="Palatino Linotype" w:hAnsi="Palatino Linotype" w:cs="Palatino Linotype"/>
          <w:color w:val="005300"/>
          <w:position w:val="-2"/>
          <w:sz w:val="47"/>
          <w:szCs w:val="47"/>
        </w:rPr>
        <w:t>,</w:t>
      </w:r>
      <w:r>
        <w:rPr>
          <w:rFonts w:ascii="Palatino Linotype" w:eastAsia="Palatino Linotype" w:hAnsi="Palatino Linotype" w:cs="Palatino Linotype"/>
          <w:color w:val="005300"/>
          <w:spacing w:val="41"/>
          <w:position w:val="-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position w:val="-2"/>
          <w:sz w:val="47"/>
          <w:szCs w:val="47"/>
        </w:rPr>
        <w:t>logic</w:t>
      </w:r>
    </w:p>
    <w:p w:rsidR="00235522" w:rsidRDefault="00235522">
      <w:pPr>
        <w:spacing w:before="9" w:line="180" w:lineRule="exact"/>
        <w:rPr>
          <w:sz w:val="18"/>
          <w:szCs w:val="18"/>
        </w:rPr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162FF0">
      <w:pPr>
        <w:spacing w:line="360" w:lineRule="exact"/>
        <w:ind w:left="112"/>
        <w:rPr>
          <w:rFonts w:ascii="Palatino Linotype" w:eastAsia="Palatino Linotype" w:hAnsi="Palatino Linotype" w:cs="Palatino Linotype"/>
          <w:sz w:val="28"/>
          <w:szCs w:val="28"/>
        </w:rPr>
        <w:sectPr w:rsidR="00235522">
          <w:pgSz w:w="15840" w:h="12240" w:orient="landscape"/>
          <w:pgMar w:top="1120" w:right="880" w:bottom="280" w:left="900" w:header="720" w:footer="720" w:gutter="0"/>
          <w:cols w:space="720"/>
        </w:sectPr>
      </w:pPr>
      <w:r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>Database</w:t>
      </w:r>
      <w:r>
        <w:rPr>
          <w:rFonts w:ascii="Palatino Linotype" w:eastAsia="Palatino Linotype" w:hAnsi="Palatino Linotype" w:cs="Palatino Linotype"/>
          <w:color w:val="005300"/>
          <w:spacing w:val="-7"/>
          <w:position w:val="1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>Management</w:t>
      </w:r>
      <w:r>
        <w:rPr>
          <w:rFonts w:ascii="Palatino Linotype" w:eastAsia="Palatino Linotype" w:hAnsi="Palatino Linotype" w:cs="Palatino Linotype"/>
          <w:color w:val="005300"/>
          <w:spacing w:val="-2"/>
          <w:position w:val="1"/>
          <w:sz w:val="28"/>
          <w:szCs w:val="28"/>
        </w:rPr>
        <w:t xml:space="preserve"> </w:t>
      </w:r>
      <w:r w:rsidR="00B6760C"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>Systems</w:t>
      </w:r>
      <w:r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 xml:space="preserve">                                                                                                          </w:t>
      </w:r>
      <w:r>
        <w:rPr>
          <w:rFonts w:ascii="Palatino Linotype" w:eastAsia="Palatino Linotype" w:hAnsi="Palatino Linotype" w:cs="Palatino Linotype"/>
          <w:color w:val="005300"/>
          <w:spacing w:val="11"/>
          <w:position w:val="1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position w:val="1"/>
          <w:sz w:val="28"/>
          <w:szCs w:val="28"/>
        </w:rPr>
        <w:t>4</w:t>
      </w:r>
    </w:p>
    <w:p w:rsidR="00235522" w:rsidRDefault="00E93B53">
      <w:pPr>
        <w:spacing w:line="200" w:lineRule="exact"/>
      </w:pPr>
      <w:r>
        <w:lastRenderedPageBreak/>
        <w:pict>
          <v:group id="_x0000_s1541" style="position:absolute;margin-left:35.7pt;margin-top:35pt;width:721pt;height:541pt;z-index:-1048;mso-position-horizontal-relative:page;mso-position-vertical-relative:page" coordorigin="714,700" coordsize="14420,10820">
            <v:shape id="_x0000_s1547" style="position:absolute;left:724;top:710;width:14400;height:10800" coordorigin="724,710" coordsize="14400,10800" path="m15124,710l724,710r,10800l15124,11510r,-10800xe" fillcolor="#fff6e9" stroked="f">
              <v:path arrowok="t"/>
            </v:shape>
            <v:shape id="_x0000_s1546" style="position:absolute;left:1564;top:1281;width:1939;height:1939" coordorigin="1564,1281" coordsize="1939,1939" path="m2534,1281r-970,970l2534,3220r969,-969l2534,1281xe" fillcolor="#ececec" stroked="f">
              <v:path arrowok="t"/>
            </v:shape>
            <v:shape id="_x0000_s1545" style="position:absolute;left:2524;top:1041;width:1219;height:1219" coordorigin="2524,1041" coordsize="1219,1219" path="m2524,1286r975,974l3743,2260,2524,1041r,245xe" fillcolor="#cecece" stroked="f">
              <v:path arrowok="t"/>
            </v:shape>
            <v:shape id="_x0000_s1544" style="position:absolute;left:1324;top:1041;width:1219;height:1219" coordorigin="1324,1041" coordsize="1219,1219" path="m2543,1041l1324,2260r245,l2543,1286r,-245xe" fillcolor="#dadada" stroked="f">
              <v:path arrowok="t"/>
            </v:shape>
            <v:shape id="_x0000_s1543" style="position:absolute;left:2524;top:2241;width:1219;height:1219" coordorigin="2524,2241" coordsize="1219,1219" path="m3499,2241r-975,974l2524,3460,3743,2241r-244,xe" fillcolor="#b8b8b8" stroked="f">
              <v:path arrowok="t"/>
            </v:shape>
            <v:shape id="_x0000_s1542" style="position:absolute;left:1324;top:2241;width:1219;height:1219" coordorigin="1324,2241" coordsize="1219,1219" path="m1569,2241r-245,l2543,3460r,-245l1569,2241xe" fillcolor="#919191" stroked="f">
              <v:path arrowok="t"/>
            </v:shape>
            <w10:wrap anchorx="page" anchory="page"/>
          </v:group>
        </w:pict>
      </w:r>
    </w:p>
    <w:p w:rsidR="00235522" w:rsidRDefault="00235522">
      <w:pPr>
        <w:spacing w:line="200" w:lineRule="exact"/>
      </w:pPr>
    </w:p>
    <w:p w:rsidR="00235522" w:rsidRDefault="00235522">
      <w:pPr>
        <w:spacing w:before="17" w:line="260" w:lineRule="exact"/>
        <w:rPr>
          <w:sz w:val="26"/>
          <w:szCs w:val="26"/>
        </w:rPr>
      </w:pPr>
    </w:p>
    <w:p w:rsidR="00235522" w:rsidRDefault="00162FF0">
      <w:pPr>
        <w:spacing w:line="920" w:lineRule="exact"/>
        <w:ind w:left="1288"/>
        <w:rPr>
          <w:rFonts w:ascii="Palatino Linotype" w:eastAsia="Palatino Linotype" w:hAnsi="Palatino Linotype" w:cs="Palatino Linotype"/>
          <w:sz w:val="80"/>
          <w:szCs w:val="80"/>
        </w:rPr>
      </w:pPr>
      <w:r>
        <w:rPr>
          <w:rFonts w:ascii="Palatino Linotype" w:eastAsia="Palatino Linotype" w:hAnsi="Palatino Linotype" w:cs="Palatino Linotype"/>
          <w:i/>
          <w:position w:val="5"/>
          <w:sz w:val="80"/>
          <w:szCs w:val="80"/>
        </w:rPr>
        <w:t>Data</w:t>
      </w:r>
      <w:r>
        <w:rPr>
          <w:rFonts w:ascii="Palatino Linotype" w:eastAsia="Palatino Linotype" w:hAnsi="Palatino Linotype" w:cs="Palatino Linotype"/>
          <w:i/>
          <w:spacing w:val="-9"/>
          <w:position w:val="5"/>
          <w:sz w:val="80"/>
          <w:szCs w:val="80"/>
        </w:rPr>
        <w:t xml:space="preserve"> </w:t>
      </w:r>
      <w:r>
        <w:rPr>
          <w:rFonts w:ascii="Palatino Linotype" w:eastAsia="Palatino Linotype" w:hAnsi="Palatino Linotype" w:cs="Palatino Linotype"/>
          <w:i/>
          <w:position w:val="5"/>
          <w:sz w:val="80"/>
          <w:szCs w:val="80"/>
        </w:rPr>
        <w:t>Models</w:t>
      </w:r>
    </w:p>
    <w:p w:rsidR="00235522" w:rsidRDefault="00235522">
      <w:pPr>
        <w:spacing w:line="160" w:lineRule="exact"/>
        <w:rPr>
          <w:sz w:val="17"/>
          <w:szCs w:val="17"/>
        </w:rPr>
      </w:pPr>
    </w:p>
    <w:p w:rsidR="00235522" w:rsidRDefault="00235522">
      <w:pPr>
        <w:spacing w:line="200" w:lineRule="exact"/>
      </w:pPr>
    </w:p>
    <w:p w:rsidR="00235522" w:rsidRDefault="00162FF0">
      <w:pPr>
        <w:tabs>
          <w:tab w:val="left" w:pos="1700"/>
        </w:tabs>
        <w:spacing w:line="660" w:lineRule="exact"/>
        <w:ind w:left="1711" w:right="1789" w:hanging="543"/>
        <w:rPr>
          <w:rFonts w:ascii="Palatino Linotype" w:eastAsia="Palatino Linotype" w:hAnsi="Palatino Linotype" w:cs="Palatino Linotype"/>
          <w:sz w:val="56"/>
          <w:szCs w:val="56"/>
        </w:rPr>
      </w:pPr>
      <w:r>
        <w:rPr>
          <w:rFonts w:ascii="MS UI Gothic" w:eastAsia="MS UI Gothic" w:hAnsi="MS UI Gothic" w:cs="MS UI Gothic"/>
          <w:color w:val="005300"/>
          <w:w w:val="78"/>
          <w:sz w:val="42"/>
          <w:szCs w:val="42"/>
        </w:rPr>
        <w:t>❖</w:t>
      </w:r>
      <w:r>
        <w:rPr>
          <w:color w:val="005300"/>
          <w:sz w:val="42"/>
          <w:szCs w:val="42"/>
        </w:rPr>
        <w:tab/>
      </w:r>
      <w:proofErr w:type="gramStart"/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A</w:t>
      </w:r>
      <w:proofErr w:type="gramEnd"/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FB0128"/>
          <w:spacing w:val="1"/>
          <w:sz w:val="56"/>
          <w:szCs w:val="56"/>
          <w:u w:val="thick" w:color="FB0128"/>
        </w:rPr>
        <w:t>data mode</w:t>
      </w:r>
      <w:r>
        <w:rPr>
          <w:rFonts w:ascii="Palatino Linotype" w:eastAsia="Palatino Linotype" w:hAnsi="Palatino Linotype" w:cs="Palatino Linotype"/>
          <w:i/>
          <w:color w:val="FB0128"/>
          <w:sz w:val="56"/>
          <w:szCs w:val="56"/>
          <w:u w:val="thick" w:color="FB0128"/>
        </w:rPr>
        <w:t>l</w:t>
      </w:r>
      <w:r>
        <w:rPr>
          <w:rFonts w:ascii="Palatino Linotype" w:eastAsia="Palatino Linotype" w:hAnsi="Palatino Linotype" w:cs="Palatino Linotype"/>
          <w:i/>
          <w:color w:val="FB0128"/>
          <w:spacing w:val="136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is a collection of concepts for describing</w:t>
      </w:r>
      <w:r>
        <w:rPr>
          <w:rFonts w:ascii="Palatino Linotype" w:eastAsia="Palatino Linotype" w:hAnsi="Palatino Linotype" w:cs="Palatino Linotype"/>
          <w:color w:val="005300"/>
          <w:spacing w:val="-9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data.</w:t>
      </w:r>
    </w:p>
    <w:p w:rsidR="00235522" w:rsidRDefault="00235522">
      <w:pPr>
        <w:spacing w:before="4" w:line="120" w:lineRule="exact"/>
        <w:rPr>
          <w:sz w:val="13"/>
          <w:szCs w:val="13"/>
        </w:rPr>
      </w:pPr>
    </w:p>
    <w:p w:rsidR="00235522" w:rsidRDefault="00162FF0">
      <w:pPr>
        <w:tabs>
          <w:tab w:val="left" w:pos="1700"/>
        </w:tabs>
        <w:spacing w:line="660" w:lineRule="exact"/>
        <w:ind w:left="1711" w:right="2234" w:hanging="542"/>
        <w:rPr>
          <w:rFonts w:ascii="Palatino Linotype" w:eastAsia="Palatino Linotype" w:hAnsi="Palatino Linotype" w:cs="Palatino Linotype"/>
          <w:sz w:val="56"/>
          <w:szCs w:val="56"/>
        </w:rPr>
      </w:pPr>
      <w:r>
        <w:rPr>
          <w:rFonts w:ascii="MS UI Gothic" w:eastAsia="MS UI Gothic" w:hAnsi="MS UI Gothic" w:cs="MS UI Gothic"/>
          <w:color w:val="005300"/>
          <w:w w:val="78"/>
          <w:sz w:val="42"/>
          <w:szCs w:val="42"/>
        </w:rPr>
        <w:t>❖</w:t>
      </w:r>
      <w:r>
        <w:rPr>
          <w:color w:val="005300"/>
          <w:sz w:val="42"/>
          <w:szCs w:val="42"/>
        </w:rPr>
        <w:tab/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A </w:t>
      </w:r>
      <w:r>
        <w:rPr>
          <w:rFonts w:ascii="Palatino Linotype" w:eastAsia="Palatino Linotype" w:hAnsi="Palatino Linotype" w:cs="Palatino Linotype"/>
          <w:i/>
          <w:color w:val="FB0128"/>
          <w:spacing w:val="2"/>
          <w:sz w:val="56"/>
          <w:szCs w:val="56"/>
          <w:u w:val="thick" w:color="FB0128"/>
        </w:rPr>
        <w:t>schem</w:t>
      </w:r>
      <w:r>
        <w:rPr>
          <w:rFonts w:ascii="Palatino Linotype" w:eastAsia="Palatino Linotype" w:hAnsi="Palatino Linotype" w:cs="Palatino Linotype"/>
          <w:i/>
          <w:color w:val="FB0128"/>
          <w:sz w:val="56"/>
          <w:szCs w:val="56"/>
          <w:u w:val="thick" w:color="FB0128"/>
        </w:rPr>
        <w:t>a</w:t>
      </w:r>
      <w:r>
        <w:rPr>
          <w:rFonts w:ascii="Palatino Linotype" w:eastAsia="Palatino Linotype" w:hAnsi="Palatino Linotype" w:cs="Palatino Linotype"/>
          <w:i/>
          <w:color w:val="FB0128"/>
          <w:spacing w:val="-7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is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a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description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of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a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particular collection of data, using </w:t>
      </w:r>
      <w:proofErr w:type="gramStart"/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the a</w:t>
      </w:r>
      <w:proofErr w:type="gramEnd"/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 given data </w:t>
      </w:r>
      <w:r>
        <w:rPr>
          <w:rFonts w:ascii="Palatino Linotype" w:eastAsia="Palatino Linotype" w:hAnsi="Palatino Linotype" w:cs="Palatino Linotype"/>
          <w:color w:val="005300"/>
          <w:spacing w:val="-1"/>
          <w:sz w:val="56"/>
          <w:szCs w:val="56"/>
        </w:rPr>
        <w:t>model.</w:t>
      </w:r>
    </w:p>
    <w:p w:rsidR="00235522" w:rsidRDefault="00235522">
      <w:pPr>
        <w:spacing w:before="9" w:line="120" w:lineRule="exact"/>
        <w:rPr>
          <w:sz w:val="13"/>
          <w:szCs w:val="13"/>
        </w:rPr>
      </w:pPr>
    </w:p>
    <w:p w:rsidR="00235522" w:rsidRDefault="00162FF0">
      <w:pPr>
        <w:tabs>
          <w:tab w:val="left" w:pos="1700"/>
        </w:tabs>
        <w:spacing w:line="660" w:lineRule="exact"/>
        <w:ind w:left="1711" w:right="1202" w:hanging="542"/>
        <w:rPr>
          <w:rFonts w:ascii="Palatino Linotype" w:eastAsia="Palatino Linotype" w:hAnsi="Palatino Linotype" w:cs="Palatino Linotype"/>
          <w:sz w:val="56"/>
          <w:szCs w:val="56"/>
        </w:rPr>
      </w:pPr>
      <w:r>
        <w:rPr>
          <w:rFonts w:ascii="MS UI Gothic" w:eastAsia="MS UI Gothic" w:hAnsi="MS UI Gothic" w:cs="MS UI Gothic"/>
          <w:color w:val="005300"/>
          <w:w w:val="78"/>
          <w:sz w:val="42"/>
          <w:szCs w:val="42"/>
        </w:rPr>
        <w:t>❖</w:t>
      </w:r>
      <w:r>
        <w:rPr>
          <w:color w:val="005300"/>
          <w:sz w:val="42"/>
          <w:szCs w:val="42"/>
        </w:rPr>
        <w:tab/>
      </w:r>
      <w:proofErr w:type="gramStart"/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The</w:t>
      </w:r>
      <w:proofErr w:type="gramEnd"/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FB0128"/>
          <w:spacing w:val="1"/>
          <w:sz w:val="56"/>
          <w:szCs w:val="56"/>
          <w:u w:val="thick" w:color="FB0128"/>
        </w:rPr>
        <w:t>relational</w:t>
      </w:r>
      <w:r>
        <w:rPr>
          <w:rFonts w:ascii="Palatino Linotype" w:eastAsia="Palatino Linotype" w:hAnsi="Palatino Linotype" w:cs="Palatino Linotype"/>
          <w:i/>
          <w:color w:val="FB0128"/>
          <w:spacing w:val="-4"/>
          <w:sz w:val="56"/>
          <w:szCs w:val="56"/>
          <w:u w:val="thick" w:color="FB0128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FB0128"/>
          <w:spacing w:val="1"/>
          <w:sz w:val="56"/>
          <w:szCs w:val="56"/>
          <w:u w:val="thick" w:color="FB0128"/>
        </w:rPr>
        <w:t>model</w:t>
      </w:r>
      <w:r>
        <w:rPr>
          <w:rFonts w:ascii="Palatino Linotype" w:eastAsia="Palatino Linotype" w:hAnsi="Palatino Linotype" w:cs="Palatino Linotype"/>
          <w:i/>
          <w:color w:val="FB0128"/>
          <w:spacing w:val="-4"/>
          <w:sz w:val="56"/>
          <w:szCs w:val="56"/>
          <w:u w:val="thick" w:color="FB0128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FB0128"/>
          <w:spacing w:val="1"/>
          <w:sz w:val="56"/>
          <w:szCs w:val="56"/>
          <w:u w:val="thick" w:color="FB0128"/>
        </w:rPr>
        <w:t>of</w:t>
      </w:r>
      <w:r>
        <w:rPr>
          <w:rFonts w:ascii="Palatino Linotype" w:eastAsia="Palatino Linotype" w:hAnsi="Palatino Linotype" w:cs="Palatino Linotype"/>
          <w:i/>
          <w:color w:val="FB0128"/>
          <w:spacing w:val="-4"/>
          <w:sz w:val="56"/>
          <w:szCs w:val="56"/>
          <w:u w:val="thick" w:color="FB0128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FB0128"/>
          <w:spacing w:val="1"/>
          <w:sz w:val="56"/>
          <w:szCs w:val="56"/>
          <w:u w:val="thick" w:color="FB0128"/>
        </w:rPr>
        <w:t>dat</w:t>
      </w:r>
      <w:r>
        <w:rPr>
          <w:rFonts w:ascii="Palatino Linotype" w:eastAsia="Palatino Linotype" w:hAnsi="Palatino Linotype" w:cs="Palatino Linotype"/>
          <w:i/>
          <w:color w:val="FB0128"/>
          <w:sz w:val="56"/>
          <w:szCs w:val="56"/>
          <w:u w:val="thick" w:color="FB0128"/>
        </w:rPr>
        <w:t>a</w:t>
      </w:r>
      <w:r>
        <w:rPr>
          <w:rFonts w:ascii="Palatino Linotype" w:eastAsia="Palatino Linotype" w:hAnsi="Palatino Linotype" w:cs="Palatino Linotype"/>
          <w:i/>
          <w:color w:val="FB0128"/>
          <w:spacing w:val="-11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is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the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most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widely </w:t>
      </w:r>
      <w:r>
        <w:rPr>
          <w:rFonts w:ascii="Palatino Linotype" w:eastAsia="Palatino Linotype" w:hAnsi="Palatino Linotype" w:cs="Palatino Linotype"/>
          <w:color w:val="005300"/>
          <w:spacing w:val="-1"/>
          <w:sz w:val="56"/>
          <w:szCs w:val="56"/>
        </w:rPr>
        <w:t>use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d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-1"/>
          <w:sz w:val="56"/>
          <w:szCs w:val="56"/>
        </w:rPr>
        <w:t>mode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l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-1"/>
          <w:sz w:val="56"/>
          <w:szCs w:val="56"/>
        </w:rPr>
        <w:t>today.</w:t>
      </w:r>
    </w:p>
    <w:p w:rsidR="00235522" w:rsidRDefault="00235522">
      <w:pPr>
        <w:spacing w:before="3" w:line="120" w:lineRule="exact"/>
        <w:rPr>
          <w:sz w:val="12"/>
          <w:szCs w:val="12"/>
        </w:rPr>
      </w:pPr>
    </w:p>
    <w:p w:rsidR="00235522" w:rsidRDefault="00162FF0">
      <w:pPr>
        <w:tabs>
          <w:tab w:val="left" w:pos="2320"/>
        </w:tabs>
        <w:spacing w:line="560" w:lineRule="exact"/>
        <w:ind w:left="2340" w:right="1024" w:hanging="451"/>
        <w:rPr>
          <w:rFonts w:ascii="Palatino Linotype" w:eastAsia="Palatino Linotype" w:hAnsi="Palatino Linotype" w:cs="Palatino Linotype"/>
          <w:sz w:val="47"/>
          <w:szCs w:val="47"/>
        </w:rPr>
      </w:pPr>
      <w:r>
        <w:rPr>
          <w:rFonts w:ascii="Palatino Linotype" w:eastAsia="Palatino Linotype" w:hAnsi="Palatino Linotype" w:cs="Palatino Linotype"/>
          <w:color w:val="005300"/>
          <w:sz w:val="48"/>
          <w:szCs w:val="48"/>
        </w:rPr>
        <w:t>–</w:t>
      </w:r>
      <w:r>
        <w:rPr>
          <w:rFonts w:ascii="Palatino Linotype" w:eastAsia="Palatino Linotype" w:hAnsi="Palatino Linotype" w:cs="Palatino Linotype"/>
          <w:color w:val="005300"/>
          <w:sz w:val="48"/>
          <w:szCs w:val="48"/>
        </w:rPr>
        <w:tab/>
      </w:r>
      <w:r>
        <w:rPr>
          <w:rFonts w:ascii="Palatino Linotype" w:eastAsia="Palatino Linotype" w:hAnsi="Palatino Linotype" w:cs="Palatino Linotype"/>
          <w:color w:val="005300"/>
          <w:spacing w:val="1"/>
          <w:sz w:val="47"/>
          <w:szCs w:val="47"/>
        </w:rPr>
        <w:t>Mai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n</w:t>
      </w:r>
      <w:r>
        <w:rPr>
          <w:rFonts w:ascii="Palatino Linotype" w:eastAsia="Palatino Linotype" w:hAnsi="Palatino Linotype" w:cs="Palatino Linotype"/>
          <w:color w:val="005300"/>
          <w:spacing w:val="20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1"/>
          <w:sz w:val="47"/>
          <w:szCs w:val="47"/>
        </w:rPr>
        <w:t>concept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 xml:space="preserve">: </w:t>
      </w:r>
      <w:r>
        <w:rPr>
          <w:rFonts w:ascii="Palatino Linotype" w:eastAsia="Palatino Linotype" w:hAnsi="Palatino Linotype" w:cs="Palatino Linotype"/>
          <w:color w:val="005300"/>
          <w:spacing w:val="16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FB0128"/>
          <w:spacing w:val="-99"/>
          <w:sz w:val="48"/>
          <w:szCs w:val="48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FB0128"/>
          <w:sz w:val="48"/>
          <w:szCs w:val="48"/>
          <w:u w:val="thick" w:color="FB0128"/>
        </w:rPr>
        <w:t>relation</w:t>
      </w:r>
      <w:proofErr w:type="gramStart"/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,</w:t>
      </w:r>
      <w:r>
        <w:rPr>
          <w:rFonts w:ascii="Palatino Linotype" w:eastAsia="Palatino Linotype" w:hAnsi="Palatino Linotype" w:cs="Palatino Linotype"/>
          <w:color w:val="005300"/>
          <w:spacing w:val="11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1"/>
          <w:sz w:val="47"/>
          <w:szCs w:val="47"/>
        </w:rPr>
        <w:t>basicall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y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2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</w:t>
      </w:r>
      <w:r>
        <w:rPr>
          <w:rFonts w:ascii="Palatino Linotype" w:eastAsia="Palatino Linotype" w:hAnsi="Palatino Linotype" w:cs="Palatino Linotype"/>
          <w:color w:val="005300"/>
          <w:spacing w:val="1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1"/>
          <w:sz w:val="47"/>
          <w:szCs w:val="47"/>
        </w:rPr>
        <w:t>tabl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e</w:t>
      </w:r>
      <w:r>
        <w:rPr>
          <w:rFonts w:ascii="Palatino Linotype" w:eastAsia="Palatino Linotype" w:hAnsi="Palatino Linotype" w:cs="Palatino Linotype"/>
          <w:color w:val="005300"/>
          <w:spacing w:val="20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1"/>
          <w:sz w:val="47"/>
          <w:szCs w:val="47"/>
        </w:rPr>
        <w:t>wit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h</w:t>
      </w:r>
      <w:r>
        <w:rPr>
          <w:rFonts w:ascii="Palatino Linotype" w:eastAsia="Palatino Linotype" w:hAnsi="Palatino Linotype" w:cs="Palatino Linotype"/>
          <w:color w:val="005300"/>
          <w:spacing w:val="20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1"/>
          <w:w w:val="101"/>
          <w:sz w:val="47"/>
          <w:szCs w:val="47"/>
        </w:rPr>
        <w:t xml:space="preserve">rows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and</w:t>
      </w:r>
      <w:r>
        <w:rPr>
          <w:rFonts w:ascii="Palatino Linotype" w:eastAsia="Palatino Linotype" w:hAnsi="Palatino Linotype" w:cs="Palatino Linotype"/>
          <w:color w:val="005300"/>
          <w:spacing w:val="30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>columns.</w:t>
      </w:r>
    </w:p>
    <w:p w:rsidR="00235522" w:rsidRDefault="00235522">
      <w:pPr>
        <w:spacing w:before="6" w:line="100" w:lineRule="exact"/>
        <w:rPr>
          <w:sz w:val="11"/>
          <w:szCs w:val="11"/>
        </w:rPr>
      </w:pPr>
    </w:p>
    <w:p w:rsidR="00235522" w:rsidRDefault="00162FF0">
      <w:pPr>
        <w:tabs>
          <w:tab w:val="left" w:pos="2320"/>
        </w:tabs>
        <w:spacing w:line="560" w:lineRule="exact"/>
        <w:ind w:left="2339" w:right="1474" w:hanging="451"/>
        <w:rPr>
          <w:rFonts w:ascii="Palatino Linotype" w:eastAsia="Palatino Linotype" w:hAnsi="Palatino Linotype" w:cs="Palatino Linotype"/>
          <w:sz w:val="47"/>
          <w:szCs w:val="47"/>
        </w:rPr>
      </w:pPr>
      <w:r>
        <w:rPr>
          <w:rFonts w:ascii="Palatino Linotype" w:eastAsia="Palatino Linotype" w:hAnsi="Palatino Linotype" w:cs="Palatino Linotype"/>
          <w:color w:val="005300"/>
          <w:sz w:val="48"/>
          <w:szCs w:val="48"/>
        </w:rPr>
        <w:t>–</w:t>
      </w:r>
      <w:r>
        <w:rPr>
          <w:rFonts w:ascii="Palatino Linotype" w:eastAsia="Palatino Linotype" w:hAnsi="Palatino Linotype" w:cs="Palatino Linotype"/>
          <w:color w:val="005300"/>
          <w:sz w:val="48"/>
          <w:szCs w:val="48"/>
        </w:rPr>
        <w:tab/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Every</w:t>
      </w:r>
      <w:r>
        <w:rPr>
          <w:rFonts w:ascii="Palatino Linotype" w:eastAsia="Palatino Linotype" w:hAnsi="Palatino Linotype" w:cs="Palatino Linotype"/>
          <w:color w:val="005300"/>
          <w:spacing w:val="25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relation</w:t>
      </w:r>
      <w:r>
        <w:rPr>
          <w:rFonts w:ascii="Palatino Linotype" w:eastAsia="Palatino Linotype" w:hAnsi="Palatino Linotype" w:cs="Palatino Linotype"/>
          <w:color w:val="005300"/>
          <w:spacing w:val="29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has</w:t>
      </w:r>
      <w:r>
        <w:rPr>
          <w:rFonts w:ascii="Palatino Linotype" w:eastAsia="Palatino Linotype" w:hAnsi="Palatino Linotype" w:cs="Palatino Linotype"/>
          <w:color w:val="005300"/>
          <w:spacing w:val="20"/>
          <w:sz w:val="47"/>
          <w:szCs w:val="47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</w:t>
      </w:r>
      <w:r>
        <w:rPr>
          <w:rFonts w:ascii="Palatino Linotype" w:eastAsia="Palatino Linotype" w:hAnsi="Palatino Linotype" w:cs="Palatino Linotype"/>
          <w:color w:val="005300"/>
          <w:spacing w:val="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FB0128"/>
          <w:spacing w:val="-110"/>
          <w:sz w:val="48"/>
          <w:szCs w:val="48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FB0128"/>
          <w:sz w:val="48"/>
          <w:szCs w:val="48"/>
          <w:u w:val="thick" w:color="FB0128"/>
        </w:rPr>
        <w:t>schem</w:t>
      </w:r>
      <w:r>
        <w:rPr>
          <w:rFonts w:ascii="Palatino Linotype" w:eastAsia="Palatino Linotype" w:hAnsi="Palatino Linotype" w:cs="Palatino Linotype"/>
          <w:i/>
          <w:color w:val="FB0128"/>
          <w:spacing w:val="-1"/>
          <w:sz w:val="48"/>
          <w:szCs w:val="48"/>
          <w:u w:val="thick" w:color="FB0128"/>
        </w:rPr>
        <w:t>a</w:t>
      </w:r>
      <w:proofErr w:type="gramEnd"/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,</w:t>
      </w:r>
      <w:r>
        <w:rPr>
          <w:rFonts w:ascii="Palatino Linotype" w:eastAsia="Palatino Linotype" w:hAnsi="Palatino Linotype" w:cs="Palatino Linotype"/>
          <w:color w:val="005300"/>
          <w:spacing w:val="1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which</w:t>
      </w:r>
      <w:r>
        <w:rPr>
          <w:rFonts w:ascii="Palatino Linotype" w:eastAsia="Palatino Linotype" w:hAnsi="Palatino Linotype" w:cs="Palatino Linotype"/>
          <w:color w:val="005300"/>
          <w:spacing w:val="25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describes</w:t>
      </w:r>
      <w:r>
        <w:rPr>
          <w:rFonts w:ascii="Palatino Linotype" w:eastAsia="Palatino Linotype" w:hAnsi="Palatino Linotype" w:cs="Palatino Linotype"/>
          <w:color w:val="005300"/>
          <w:spacing w:val="31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 xml:space="preserve">the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columns,</w:t>
      </w:r>
      <w:r>
        <w:rPr>
          <w:rFonts w:ascii="Palatino Linotype" w:eastAsia="Palatino Linotype" w:hAnsi="Palatino Linotype" w:cs="Palatino Linotype"/>
          <w:color w:val="005300"/>
          <w:spacing w:val="37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or</w:t>
      </w:r>
      <w:r>
        <w:rPr>
          <w:rFonts w:ascii="Palatino Linotype" w:eastAsia="Palatino Linotype" w:hAnsi="Palatino Linotype" w:cs="Palatino Linotype"/>
          <w:color w:val="005300"/>
          <w:spacing w:val="2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>fields.</w:t>
      </w:r>
    </w:p>
    <w:p w:rsidR="00235522" w:rsidRDefault="00235522">
      <w:pPr>
        <w:spacing w:before="8" w:line="160" w:lineRule="exact"/>
        <w:rPr>
          <w:sz w:val="16"/>
          <w:szCs w:val="16"/>
        </w:rPr>
      </w:pPr>
    </w:p>
    <w:p w:rsidR="00235522" w:rsidRDefault="00235522">
      <w:pPr>
        <w:spacing w:line="200" w:lineRule="exact"/>
      </w:pPr>
    </w:p>
    <w:p w:rsidR="00235522" w:rsidRDefault="00162FF0">
      <w:pPr>
        <w:spacing w:line="360" w:lineRule="exact"/>
        <w:ind w:left="112"/>
        <w:rPr>
          <w:rFonts w:ascii="Palatino Linotype" w:eastAsia="Palatino Linotype" w:hAnsi="Palatino Linotype" w:cs="Palatino Linotype"/>
          <w:sz w:val="28"/>
          <w:szCs w:val="28"/>
        </w:rPr>
        <w:sectPr w:rsidR="00235522">
          <w:pgSz w:w="15840" w:h="12240" w:orient="landscape"/>
          <w:pgMar w:top="1120" w:right="880" w:bottom="280" w:left="900" w:header="720" w:footer="720" w:gutter="0"/>
          <w:cols w:space="720"/>
        </w:sectPr>
      </w:pPr>
      <w:r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>Database</w:t>
      </w:r>
      <w:r>
        <w:rPr>
          <w:rFonts w:ascii="Palatino Linotype" w:eastAsia="Palatino Linotype" w:hAnsi="Palatino Linotype" w:cs="Palatino Linotype"/>
          <w:color w:val="005300"/>
          <w:spacing w:val="-7"/>
          <w:position w:val="1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>Management</w:t>
      </w:r>
      <w:r>
        <w:rPr>
          <w:rFonts w:ascii="Palatino Linotype" w:eastAsia="Palatino Linotype" w:hAnsi="Palatino Linotype" w:cs="Palatino Linotype"/>
          <w:color w:val="005300"/>
          <w:spacing w:val="-2"/>
          <w:position w:val="1"/>
          <w:sz w:val="28"/>
          <w:szCs w:val="28"/>
        </w:rPr>
        <w:t xml:space="preserve"> </w:t>
      </w:r>
      <w:r w:rsidR="00B6760C"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>Systems</w:t>
      </w:r>
      <w:r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 xml:space="preserve">                                                                                                          </w:t>
      </w:r>
      <w:r>
        <w:rPr>
          <w:rFonts w:ascii="Palatino Linotype" w:eastAsia="Palatino Linotype" w:hAnsi="Palatino Linotype" w:cs="Palatino Linotype"/>
          <w:color w:val="005300"/>
          <w:spacing w:val="11"/>
          <w:position w:val="1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position w:val="1"/>
          <w:sz w:val="28"/>
          <w:szCs w:val="28"/>
        </w:rPr>
        <w:t>5</w:t>
      </w: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before="17" w:line="260" w:lineRule="exact"/>
        <w:rPr>
          <w:sz w:val="26"/>
          <w:szCs w:val="26"/>
        </w:rPr>
      </w:pPr>
    </w:p>
    <w:p w:rsidR="00235522" w:rsidRDefault="00162FF0">
      <w:pPr>
        <w:spacing w:line="860" w:lineRule="exact"/>
        <w:ind w:left="1288"/>
        <w:rPr>
          <w:rFonts w:ascii="Palatino Linotype" w:eastAsia="Palatino Linotype" w:hAnsi="Palatino Linotype" w:cs="Palatino Linotype"/>
          <w:sz w:val="80"/>
          <w:szCs w:val="80"/>
        </w:rPr>
      </w:pPr>
      <w:r>
        <w:rPr>
          <w:rFonts w:ascii="Palatino Linotype" w:eastAsia="Palatino Linotype" w:hAnsi="Palatino Linotype" w:cs="Palatino Linotype"/>
          <w:i/>
          <w:position w:val="1"/>
          <w:sz w:val="80"/>
          <w:szCs w:val="80"/>
        </w:rPr>
        <w:t>Levels</w:t>
      </w:r>
      <w:r>
        <w:rPr>
          <w:rFonts w:ascii="Palatino Linotype" w:eastAsia="Palatino Linotype" w:hAnsi="Palatino Linotype" w:cs="Palatino Linotype"/>
          <w:i/>
          <w:spacing w:val="-4"/>
          <w:position w:val="1"/>
          <w:sz w:val="80"/>
          <w:szCs w:val="80"/>
        </w:rPr>
        <w:t xml:space="preserve"> </w:t>
      </w:r>
      <w:r>
        <w:rPr>
          <w:rFonts w:ascii="Palatino Linotype" w:eastAsia="Palatino Linotype" w:hAnsi="Palatino Linotype" w:cs="Palatino Linotype"/>
          <w:i/>
          <w:position w:val="1"/>
          <w:sz w:val="80"/>
          <w:szCs w:val="80"/>
        </w:rPr>
        <w:t>of</w:t>
      </w:r>
      <w:r>
        <w:rPr>
          <w:rFonts w:ascii="Palatino Linotype" w:eastAsia="Palatino Linotype" w:hAnsi="Palatino Linotype" w:cs="Palatino Linotype"/>
          <w:i/>
          <w:spacing w:val="-4"/>
          <w:position w:val="1"/>
          <w:sz w:val="80"/>
          <w:szCs w:val="80"/>
        </w:rPr>
        <w:t xml:space="preserve"> </w:t>
      </w:r>
      <w:r>
        <w:rPr>
          <w:rFonts w:ascii="Palatino Linotype" w:eastAsia="Palatino Linotype" w:hAnsi="Palatino Linotype" w:cs="Palatino Linotype"/>
          <w:i/>
          <w:position w:val="1"/>
          <w:sz w:val="80"/>
          <w:szCs w:val="80"/>
        </w:rPr>
        <w:t>Abstraction</w:t>
      </w:r>
    </w:p>
    <w:p w:rsidR="00235522" w:rsidRDefault="00235522">
      <w:pPr>
        <w:spacing w:before="1" w:line="160" w:lineRule="exact"/>
        <w:rPr>
          <w:sz w:val="16"/>
          <w:szCs w:val="16"/>
        </w:rPr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  <w:sectPr w:rsidR="00235522">
          <w:pgSz w:w="15840" w:h="12240" w:orient="landscape"/>
          <w:pgMar w:top="1120" w:right="880" w:bottom="280" w:left="900" w:header="720" w:footer="720" w:gutter="0"/>
          <w:cols w:space="720"/>
        </w:sectPr>
      </w:pPr>
    </w:p>
    <w:p w:rsidR="00235522" w:rsidRDefault="00162FF0">
      <w:pPr>
        <w:spacing w:line="560" w:lineRule="exact"/>
        <w:ind w:left="1048"/>
        <w:rPr>
          <w:rFonts w:ascii="Palatino Linotype" w:eastAsia="Palatino Linotype" w:hAnsi="Palatino Linotype" w:cs="Palatino Linotype"/>
          <w:sz w:val="47"/>
          <w:szCs w:val="47"/>
        </w:rPr>
      </w:pPr>
      <w:r>
        <w:rPr>
          <w:rFonts w:ascii="MS UI Gothic" w:eastAsia="MS UI Gothic" w:hAnsi="MS UI Gothic" w:cs="MS UI Gothic"/>
          <w:color w:val="005300"/>
          <w:w w:val="78"/>
          <w:position w:val="3"/>
          <w:sz w:val="36"/>
          <w:szCs w:val="36"/>
        </w:rPr>
        <w:t>❖</w:t>
      </w:r>
      <w:r>
        <w:rPr>
          <w:color w:val="005300"/>
          <w:w w:val="78"/>
          <w:position w:val="3"/>
          <w:sz w:val="36"/>
          <w:szCs w:val="36"/>
        </w:rPr>
        <w:t xml:space="preserve">  </w:t>
      </w:r>
      <w:r>
        <w:rPr>
          <w:color w:val="005300"/>
          <w:spacing w:val="49"/>
          <w:w w:val="78"/>
          <w:position w:val="3"/>
          <w:sz w:val="36"/>
          <w:szCs w:val="36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color w:val="005300"/>
          <w:spacing w:val="1"/>
          <w:position w:val="3"/>
          <w:sz w:val="47"/>
          <w:szCs w:val="47"/>
        </w:rPr>
        <w:t>Man</w:t>
      </w:r>
      <w:r>
        <w:rPr>
          <w:rFonts w:ascii="Palatino Linotype" w:eastAsia="Palatino Linotype" w:hAnsi="Palatino Linotype" w:cs="Palatino Linotype"/>
          <w:color w:val="005300"/>
          <w:position w:val="3"/>
          <w:sz w:val="47"/>
          <w:szCs w:val="47"/>
        </w:rPr>
        <w:t>y</w:t>
      </w:r>
      <w:r>
        <w:rPr>
          <w:rFonts w:ascii="Palatino Linotype" w:eastAsia="Palatino Linotype" w:hAnsi="Palatino Linotype" w:cs="Palatino Linotype"/>
          <w:color w:val="005300"/>
          <w:spacing w:val="11"/>
          <w:position w:val="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FB0128"/>
          <w:spacing w:val="-102"/>
          <w:position w:val="3"/>
          <w:sz w:val="48"/>
          <w:szCs w:val="48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FB0128"/>
          <w:position w:val="3"/>
          <w:sz w:val="48"/>
          <w:szCs w:val="48"/>
          <w:u w:val="thick" w:color="FB0128"/>
        </w:rPr>
        <w:t>view</w:t>
      </w:r>
      <w:r>
        <w:rPr>
          <w:rFonts w:ascii="Palatino Linotype" w:eastAsia="Palatino Linotype" w:hAnsi="Palatino Linotype" w:cs="Palatino Linotype"/>
          <w:i/>
          <w:color w:val="FB0128"/>
          <w:spacing w:val="1"/>
          <w:position w:val="3"/>
          <w:sz w:val="48"/>
          <w:szCs w:val="48"/>
          <w:u w:val="thick" w:color="FB0128"/>
        </w:rPr>
        <w:t>s</w:t>
      </w:r>
      <w:proofErr w:type="gramEnd"/>
      <w:r>
        <w:rPr>
          <w:rFonts w:ascii="Palatino Linotype" w:eastAsia="Palatino Linotype" w:hAnsi="Palatino Linotype" w:cs="Palatino Linotype"/>
          <w:color w:val="005300"/>
          <w:position w:val="3"/>
          <w:sz w:val="47"/>
          <w:szCs w:val="47"/>
        </w:rPr>
        <w:t>,</w:t>
      </w:r>
      <w:r>
        <w:rPr>
          <w:rFonts w:ascii="Palatino Linotype" w:eastAsia="Palatino Linotype" w:hAnsi="Palatino Linotype" w:cs="Palatino Linotype"/>
          <w:color w:val="005300"/>
          <w:spacing w:val="13"/>
          <w:position w:val="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position w:val="3"/>
          <w:sz w:val="47"/>
          <w:szCs w:val="47"/>
        </w:rPr>
        <w:t>single</w:t>
      </w:r>
    </w:p>
    <w:p w:rsidR="00235522" w:rsidRDefault="00162FF0">
      <w:pPr>
        <w:spacing w:line="560" w:lineRule="exact"/>
        <w:ind w:left="1591"/>
        <w:rPr>
          <w:rFonts w:ascii="Palatino Linotype" w:eastAsia="Palatino Linotype" w:hAnsi="Palatino Linotype" w:cs="Palatino Linotype"/>
          <w:sz w:val="48"/>
          <w:szCs w:val="48"/>
        </w:rPr>
      </w:pPr>
      <w:proofErr w:type="gramStart"/>
      <w:r>
        <w:rPr>
          <w:rFonts w:ascii="Palatino Linotype" w:eastAsia="Palatino Linotype" w:hAnsi="Palatino Linotype" w:cs="Palatino Linotype"/>
          <w:i/>
          <w:color w:val="FB0128"/>
          <w:position w:val="3"/>
          <w:sz w:val="48"/>
          <w:szCs w:val="48"/>
          <w:u w:val="thick" w:color="FB0128"/>
        </w:rPr>
        <w:t>conceptual</w:t>
      </w:r>
      <w:proofErr w:type="gramEnd"/>
      <w:r>
        <w:rPr>
          <w:rFonts w:ascii="Palatino Linotype" w:eastAsia="Palatino Linotype" w:hAnsi="Palatino Linotype" w:cs="Palatino Linotype"/>
          <w:i/>
          <w:color w:val="FB0128"/>
          <w:position w:val="3"/>
          <w:sz w:val="48"/>
          <w:szCs w:val="48"/>
          <w:u w:val="thick" w:color="FB0128"/>
        </w:rPr>
        <w:t xml:space="preserve"> (logical) schema</w:t>
      </w:r>
    </w:p>
    <w:p w:rsidR="00235522" w:rsidRDefault="00162FF0">
      <w:pPr>
        <w:spacing w:line="560" w:lineRule="exact"/>
        <w:ind w:left="1591"/>
        <w:rPr>
          <w:rFonts w:ascii="Palatino Linotype" w:eastAsia="Palatino Linotype" w:hAnsi="Palatino Linotype" w:cs="Palatino Linotype"/>
          <w:sz w:val="47"/>
          <w:szCs w:val="47"/>
        </w:rPr>
      </w:pPr>
      <w:proofErr w:type="gramStart"/>
      <w:r>
        <w:rPr>
          <w:rFonts w:ascii="Palatino Linotype" w:eastAsia="Palatino Linotype" w:hAnsi="Palatino Linotype" w:cs="Palatino Linotype"/>
          <w:color w:val="005300"/>
          <w:spacing w:val="1"/>
          <w:position w:val="3"/>
          <w:sz w:val="47"/>
          <w:szCs w:val="47"/>
        </w:rPr>
        <w:t>an</w:t>
      </w:r>
      <w:r>
        <w:rPr>
          <w:rFonts w:ascii="Palatino Linotype" w:eastAsia="Palatino Linotype" w:hAnsi="Palatino Linotype" w:cs="Palatino Linotype"/>
          <w:color w:val="005300"/>
          <w:position w:val="3"/>
          <w:sz w:val="47"/>
          <w:szCs w:val="47"/>
        </w:rPr>
        <w:t>d</w:t>
      </w:r>
      <w:r>
        <w:rPr>
          <w:rFonts w:ascii="Palatino Linotype" w:eastAsia="Palatino Linotype" w:hAnsi="Palatino Linotype" w:cs="Palatino Linotype"/>
          <w:color w:val="005300"/>
          <w:spacing w:val="8"/>
          <w:position w:val="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FB0128"/>
          <w:spacing w:val="-110"/>
          <w:position w:val="3"/>
          <w:sz w:val="48"/>
          <w:szCs w:val="48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FB0128"/>
          <w:position w:val="3"/>
          <w:sz w:val="48"/>
          <w:szCs w:val="48"/>
          <w:u w:val="thick" w:color="FB0128"/>
        </w:rPr>
        <w:t>physical</w:t>
      </w:r>
      <w:proofErr w:type="gramEnd"/>
      <w:r>
        <w:rPr>
          <w:rFonts w:ascii="Palatino Linotype" w:eastAsia="Palatino Linotype" w:hAnsi="Palatino Linotype" w:cs="Palatino Linotype"/>
          <w:i/>
          <w:color w:val="FB0128"/>
          <w:spacing w:val="5"/>
          <w:position w:val="3"/>
          <w:sz w:val="48"/>
          <w:szCs w:val="48"/>
          <w:u w:val="thick" w:color="FB0128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FB0128"/>
          <w:position w:val="3"/>
          <w:sz w:val="48"/>
          <w:szCs w:val="48"/>
          <w:u w:val="thick" w:color="FB0128"/>
        </w:rPr>
        <w:t>schem</w:t>
      </w:r>
      <w:r>
        <w:rPr>
          <w:rFonts w:ascii="Palatino Linotype" w:eastAsia="Palatino Linotype" w:hAnsi="Palatino Linotype" w:cs="Palatino Linotype"/>
          <w:i/>
          <w:color w:val="FB0128"/>
          <w:spacing w:val="-1"/>
          <w:position w:val="3"/>
          <w:sz w:val="48"/>
          <w:szCs w:val="48"/>
          <w:u w:val="thick" w:color="FB0128"/>
        </w:rPr>
        <w:t>a</w:t>
      </w:r>
      <w:r>
        <w:rPr>
          <w:rFonts w:ascii="Palatino Linotype" w:eastAsia="Palatino Linotype" w:hAnsi="Palatino Linotype" w:cs="Palatino Linotype"/>
          <w:color w:val="005300"/>
          <w:w w:val="101"/>
          <w:position w:val="3"/>
          <w:sz w:val="47"/>
          <w:szCs w:val="47"/>
        </w:rPr>
        <w:t>.</w:t>
      </w:r>
    </w:p>
    <w:p w:rsidR="00235522" w:rsidRDefault="00162FF0">
      <w:pPr>
        <w:tabs>
          <w:tab w:val="left" w:pos="2200"/>
        </w:tabs>
        <w:spacing w:before="67" w:line="480" w:lineRule="exact"/>
        <w:ind w:left="2220" w:right="180" w:hanging="451"/>
        <w:rPr>
          <w:rFonts w:ascii="Palatino Linotype" w:eastAsia="Palatino Linotype" w:hAnsi="Palatino Linotype" w:cs="Palatino Linotype"/>
          <w:sz w:val="40"/>
          <w:szCs w:val="40"/>
        </w:rPr>
      </w:pPr>
      <w:r>
        <w:rPr>
          <w:rFonts w:ascii="Palatino Linotype" w:eastAsia="Palatino Linotype" w:hAnsi="Palatino Linotype" w:cs="Palatino Linotype"/>
          <w:color w:val="005300"/>
          <w:sz w:val="40"/>
          <w:szCs w:val="40"/>
        </w:rPr>
        <w:t>–</w:t>
      </w:r>
      <w:r>
        <w:rPr>
          <w:rFonts w:ascii="Palatino Linotype" w:eastAsia="Palatino Linotype" w:hAnsi="Palatino Linotype" w:cs="Palatino Linotype"/>
          <w:color w:val="005300"/>
          <w:sz w:val="40"/>
          <w:szCs w:val="40"/>
        </w:rPr>
        <w:tab/>
        <w:t>Views</w:t>
      </w:r>
      <w:r>
        <w:rPr>
          <w:rFonts w:ascii="Palatino Linotype" w:eastAsia="Palatino Linotype" w:hAnsi="Palatino Linotype" w:cs="Palatino Linotype"/>
          <w:color w:val="005300"/>
          <w:spacing w:val="-7"/>
          <w:sz w:val="40"/>
          <w:szCs w:val="40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0"/>
          <w:szCs w:val="40"/>
        </w:rPr>
        <w:t>describe</w:t>
      </w:r>
      <w:r>
        <w:rPr>
          <w:rFonts w:ascii="Palatino Linotype" w:eastAsia="Palatino Linotype" w:hAnsi="Palatino Linotype" w:cs="Palatino Linotype"/>
          <w:color w:val="005300"/>
          <w:spacing w:val="-11"/>
          <w:sz w:val="40"/>
          <w:szCs w:val="40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0"/>
          <w:szCs w:val="40"/>
        </w:rPr>
        <w:t>how</w:t>
      </w:r>
      <w:r>
        <w:rPr>
          <w:rFonts w:ascii="Palatino Linotype" w:eastAsia="Palatino Linotype" w:hAnsi="Palatino Linotype" w:cs="Palatino Linotype"/>
          <w:color w:val="005300"/>
          <w:spacing w:val="-4"/>
          <w:sz w:val="40"/>
          <w:szCs w:val="40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0"/>
          <w:szCs w:val="40"/>
        </w:rPr>
        <w:t xml:space="preserve">users </w:t>
      </w:r>
      <w:r>
        <w:rPr>
          <w:rFonts w:ascii="Palatino Linotype" w:eastAsia="Palatino Linotype" w:hAnsi="Palatino Linotype" w:cs="Palatino Linotype"/>
          <w:color w:val="005300"/>
          <w:spacing w:val="1"/>
          <w:sz w:val="40"/>
          <w:szCs w:val="40"/>
        </w:rPr>
        <w:t>se</w:t>
      </w:r>
      <w:r>
        <w:rPr>
          <w:rFonts w:ascii="Palatino Linotype" w:eastAsia="Palatino Linotype" w:hAnsi="Palatino Linotype" w:cs="Palatino Linotype"/>
          <w:color w:val="005300"/>
          <w:sz w:val="40"/>
          <w:szCs w:val="40"/>
        </w:rPr>
        <w:t>e</w:t>
      </w:r>
      <w:r>
        <w:rPr>
          <w:rFonts w:ascii="Palatino Linotype" w:eastAsia="Palatino Linotype" w:hAnsi="Palatino Linotype" w:cs="Palatino Linotype"/>
          <w:color w:val="005300"/>
          <w:spacing w:val="-5"/>
          <w:sz w:val="40"/>
          <w:szCs w:val="40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1"/>
          <w:sz w:val="40"/>
          <w:szCs w:val="40"/>
        </w:rPr>
        <w:t>th</w:t>
      </w:r>
      <w:r>
        <w:rPr>
          <w:rFonts w:ascii="Palatino Linotype" w:eastAsia="Palatino Linotype" w:hAnsi="Palatino Linotype" w:cs="Palatino Linotype"/>
          <w:color w:val="005300"/>
          <w:sz w:val="40"/>
          <w:szCs w:val="40"/>
        </w:rPr>
        <w:t>e</w:t>
      </w:r>
      <w:r>
        <w:rPr>
          <w:rFonts w:ascii="Palatino Linotype" w:eastAsia="Palatino Linotype" w:hAnsi="Palatino Linotype" w:cs="Palatino Linotype"/>
          <w:color w:val="005300"/>
          <w:spacing w:val="-5"/>
          <w:sz w:val="40"/>
          <w:szCs w:val="40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1"/>
          <w:sz w:val="40"/>
          <w:szCs w:val="40"/>
        </w:rPr>
        <w:t>data.</w:t>
      </w:r>
    </w:p>
    <w:p w:rsidR="00235522" w:rsidRDefault="00162FF0">
      <w:pPr>
        <w:tabs>
          <w:tab w:val="left" w:pos="2200"/>
        </w:tabs>
        <w:spacing w:before="96" w:line="480" w:lineRule="exact"/>
        <w:ind w:left="2220" w:right="-81" w:hanging="451"/>
        <w:rPr>
          <w:rFonts w:ascii="Palatino Linotype" w:eastAsia="Palatino Linotype" w:hAnsi="Palatino Linotype" w:cs="Palatino Linotype"/>
          <w:sz w:val="40"/>
          <w:szCs w:val="40"/>
        </w:rPr>
      </w:pPr>
      <w:r>
        <w:rPr>
          <w:rFonts w:ascii="Palatino Linotype" w:eastAsia="Palatino Linotype" w:hAnsi="Palatino Linotype" w:cs="Palatino Linotype"/>
          <w:color w:val="005300"/>
          <w:sz w:val="40"/>
          <w:szCs w:val="40"/>
        </w:rPr>
        <w:t>–</w:t>
      </w:r>
      <w:r>
        <w:rPr>
          <w:rFonts w:ascii="Palatino Linotype" w:eastAsia="Palatino Linotype" w:hAnsi="Palatino Linotype" w:cs="Palatino Linotype"/>
          <w:color w:val="005300"/>
          <w:sz w:val="40"/>
          <w:szCs w:val="40"/>
        </w:rPr>
        <w:tab/>
        <w:t>Conceptual</w:t>
      </w:r>
      <w:r>
        <w:rPr>
          <w:rFonts w:ascii="Palatino Linotype" w:eastAsia="Palatino Linotype" w:hAnsi="Palatino Linotype" w:cs="Palatino Linotype"/>
          <w:color w:val="005300"/>
          <w:spacing w:val="-12"/>
          <w:sz w:val="40"/>
          <w:szCs w:val="40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0"/>
          <w:szCs w:val="40"/>
        </w:rPr>
        <w:t>schema</w:t>
      </w:r>
      <w:r>
        <w:rPr>
          <w:rFonts w:ascii="Palatino Linotype" w:eastAsia="Palatino Linotype" w:hAnsi="Palatino Linotype" w:cs="Palatino Linotype"/>
          <w:color w:val="005300"/>
          <w:spacing w:val="-5"/>
          <w:sz w:val="40"/>
          <w:szCs w:val="40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0"/>
          <w:szCs w:val="40"/>
        </w:rPr>
        <w:t>defines logical</w:t>
      </w:r>
      <w:r>
        <w:rPr>
          <w:rFonts w:ascii="Palatino Linotype" w:eastAsia="Palatino Linotype" w:hAnsi="Palatino Linotype" w:cs="Palatino Linotype"/>
          <w:color w:val="005300"/>
          <w:spacing w:val="-3"/>
          <w:sz w:val="40"/>
          <w:szCs w:val="40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0"/>
          <w:szCs w:val="40"/>
        </w:rPr>
        <w:t>structure</w:t>
      </w:r>
    </w:p>
    <w:p w:rsidR="00235522" w:rsidRDefault="00162FF0">
      <w:pPr>
        <w:tabs>
          <w:tab w:val="left" w:pos="2200"/>
        </w:tabs>
        <w:spacing w:before="96" w:line="480" w:lineRule="exact"/>
        <w:ind w:left="2220" w:right="105" w:hanging="451"/>
        <w:rPr>
          <w:rFonts w:ascii="Palatino Linotype" w:eastAsia="Palatino Linotype" w:hAnsi="Palatino Linotype" w:cs="Palatino Linotype"/>
          <w:sz w:val="40"/>
          <w:szCs w:val="40"/>
        </w:rPr>
      </w:pPr>
      <w:r>
        <w:rPr>
          <w:rFonts w:ascii="Palatino Linotype" w:eastAsia="Palatino Linotype" w:hAnsi="Palatino Linotype" w:cs="Palatino Linotype"/>
          <w:color w:val="005300"/>
          <w:sz w:val="40"/>
          <w:szCs w:val="40"/>
        </w:rPr>
        <w:t>–</w:t>
      </w:r>
      <w:r>
        <w:rPr>
          <w:rFonts w:ascii="Palatino Linotype" w:eastAsia="Palatino Linotype" w:hAnsi="Palatino Linotype" w:cs="Palatino Linotype"/>
          <w:color w:val="005300"/>
          <w:sz w:val="40"/>
          <w:szCs w:val="40"/>
        </w:rPr>
        <w:tab/>
        <w:t>Physical</w:t>
      </w:r>
      <w:r>
        <w:rPr>
          <w:rFonts w:ascii="Palatino Linotype" w:eastAsia="Palatino Linotype" w:hAnsi="Palatino Linotype" w:cs="Palatino Linotype"/>
          <w:color w:val="005300"/>
          <w:spacing w:val="-8"/>
          <w:sz w:val="40"/>
          <w:szCs w:val="40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0"/>
          <w:szCs w:val="40"/>
        </w:rPr>
        <w:t>schema</w:t>
      </w:r>
      <w:r>
        <w:rPr>
          <w:rFonts w:ascii="Palatino Linotype" w:eastAsia="Palatino Linotype" w:hAnsi="Palatino Linotype" w:cs="Palatino Linotype"/>
          <w:color w:val="005300"/>
          <w:spacing w:val="-6"/>
          <w:sz w:val="40"/>
          <w:szCs w:val="40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0"/>
          <w:szCs w:val="40"/>
        </w:rPr>
        <w:t>describes the</w:t>
      </w:r>
      <w:r>
        <w:rPr>
          <w:rFonts w:ascii="Palatino Linotype" w:eastAsia="Palatino Linotype" w:hAnsi="Palatino Linotype" w:cs="Palatino Linotype"/>
          <w:color w:val="005300"/>
          <w:spacing w:val="-4"/>
          <w:sz w:val="40"/>
          <w:szCs w:val="40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0"/>
          <w:szCs w:val="40"/>
        </w:rPr>
        <w:t>files</w:t>
      </w:r>
      <w:r>
        <w:rPr>
          <w:rFonts w:ascii="Palatino Linotype" w:eastAsia="Palatino Linotype" w:hAnsi="Palatino Linotype" w:cs="Palatino Linotype"/>
          <w:color w:val="005300"/>
          <w:spacing w:val="-5"/>
          <w:sz w:val="40"/>
          <w:szCs w:val="40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0"/>
          <w:szCs w:val="40"/>
        </w:rPr>
        <w:t>and</w:t>
      </w:r>
      <w:r>
        <w:rPr>
          <w:rFonts w:ascii="Palatino Linotype" w:eastAsia="Palatino Linotype" w:hAnsi="Palatino Linotype" w:cs="Palatino Linotype"/>
          <w:color w:val="005300"/>
          <w:spacing w:val="-5"/>
          <w:sz w:val="40"/>
          <w:szCs w:val="40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0"/>
          <w:szCs w:val="40"/>
        </w:rPr>
        <w:t>indexes</w:t>
      </w:r>
      <w:r>
        <w:rPr>
          <w:rFonts w:ascii="Palatino Linotype" w:eastAsia="Palatino Linotype" w:hAnsi="Palatino Linotype" w:cs="Palatino Linotype"/>
          <w:color w:val="005300"/>
          <w:spacing w:val="-12"/>
          <w:sz w:val="40"/>
          <w:szCs w:val="40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0"/>
          <w:szCs w:val="40"/>
        </w:rPr>
        <w:t>used.</w:t>
      </w:r>
    </w:p>
    <w:p w:rsidR="00235522" w:rsidRDefault="00162FF0">
      <w:pPr>
        <w:spacing w:before="6" w:line="140" w:lineRule="exact"/>
        <w:rPr>
          <w:sz w:val="15"/>
          <w:szCs w:val="15"/>
        </w:rPr>
      </w:pPr>
      <w:r>
        <w:br w:type="column"/>
      </w:r>
    </w:p>
    <w:p w:rsidR="00235522" w:rsidRDefault="00162FF0">
      <w:pPr>
        <w:ind w:left="-56" w:right="581"/>
        <w:jc w:val="center"/>
        <w:rPr>
          <w:rFonts w:ascii="Palatino Linotype" w:eastAsia="Palatino Linotype" w:hAnsi="Palatino Linotype" w:cs="Palatino Linotype"/>
          <w:sz w:val="47"/>
          <w:szCs w:val="47"/>
        </w:rPr>
      </w:pPr>
      <w:r>
        <w:rPr>
          <w:rFonts w:ascii="Palatino Linotype" w:eastAsia="Palatino Linotype" w:hAnsi="Palatino Linotype" w:cs="Palatino Linotype"/>
          <w:sz w:val="47"/>
          <w:szCs w:val="47"/>
        </w:rPr>
        <w:t>View</w:t>
      </w:r>
      <w:r>
        <w:rPr>
          <w:rFonts w:ascii="Palatino Linotype" w:eastAsia="Palatino Linotype" w:hAnsi="Palatino Linotype" w:cs="Palatino Linotype"/>
          <w:spacing w:val="28"/>
          <w:sz w:val="47"/>
          <w:szCs w:val="47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sz w:val="47"/>
          <w:szCs w:val="47"/>
        </w:rPr>
        <w:t>1</w:t>
      </w:r>
      <w:proofErr w:type="gramEnd"/>
      <w:r>
        <w:rPr>
          <w:rFonts w:ascii="Palatino Linotype" w:eastAsia="Palatino Linotype" w:hAnsi="Palatino Linotype" w:cs="Palatino Linotype"/>
          <w:sz w:val="47"/>
          <w:szCs w:val="47"/>
        </w:rPr>
        <w:t xml:space="preserve">   </w:t>
      </w:r>
      <w:r>
        <w:rPr>
          <w:rFonts w:ascii="Palatino Linotype" w:eastAsia="Palatino Linotype" w:hAnsi="Palatino Linotype" w:cs="Palatino Linotype"/>
          <w:spacing w:val="95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sz w:val="47"/>
          <w:szCs w:val="47"/>
        </w:rPr>
        <w:t>View</w:t>
      </w:r>
      <w:r>
        <w:rPr>
          <w:rFonts w:ascii="Palatino Linotype" w:eastAsia="Palatino Linotype" w:hAnsi="Palatino Linotype" w:cs="Palatino Linotype"/>
          <w:spacing w:val="2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sz w:val="47"/>
          <w:szCs w:val="47"/>
        </w:rPr>
        <w:t xml:space="preserve">2   </w:t>
      </w:r>
      <w:r>
        <w:rPr>
          <w:rFonts w:ascii="Palatino Linotype" w:eastAsia="Palatino Linotype" w:hAnsi="Palatino Linotype" w:cs="Palatino Linotype"/>
          <w:spacing w:val="99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sz w:val="47"/>
          <w:szCs w:val="47"/>
        </w:rPr>
        <w:t>View</w:t>
      </w:r>
      <w:r>
        <w:rPr>
          <w:rFonts w:ascii="Palatino Linotype" w:eastAsia="Palatino Linotype" w:hAnsi="Palatino Linotype" w:cs="Palatino Linotype"/>
          <w:spacing w:val="2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w w:val="101"/>
          <w:sz w:val="47"/>
          <w:szCs w:val="47"/>
        </w:rPr>
        <w:t>3</w:t>
      </w: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before="6" w:line="280" w:lineRule="exact"/>
        <w:rPr>
          <w:sz w:val="28"/>
          <w:szCs w:val="28"/>
        </w:rPr>
      </w:pPr>
    </w:p>
    <w:p w:rsidR="00235522" w:rsidRDefault="00162FF0">
      <w:pPr>
        <w:ind w:left="643" w:right="1226"/>
        <w:jc w:val="center"/>
        <w:rPr>
          <w:rFonts w:ascii="Palatino Linotype" w:eastAsia="Palatino Linotype" w:hAnsi="Palatino Linotype" w:cs="Palatino Linotype"/>
          <w:sz w:val="47"/>
          <w:szCs w:val="47"/>
        </w:rPr>
      </w:pPr>
      <w:r>
        <w:rPr>
          <w:rFonts w:ascii="Palatino Linotype" w:eastAsia="Palatino Linotype" w:hAnsi="Palatino Linotype" w:cs="Palatino Linotype"/>
          <w:sz w:val="47"/>
          <w:szCs w:val="47"/>
        </w:rPr>
        <w:t>Conceptual</w:t>
      </w:r>
      <w:r>
        <w:rPr>
          <w:rFonts w:ascii="Palatino Linotype" w:eastAsia="Palatino Linotype" w:hAnsi="Palatino Linotype" w:cs="Palatino Linotype"/>
          <w:spacing w:val="60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w w:val="101"/>
          <w:sz w:val="47"/>
          <w:szCs w:val="47"/>
        </w:rPr>
        <w:t>Schema</w:t>
      </w:r>
    </w:p>
    <w:p w:rsidR="00235522" w:rsidRDefault="00235522">
      <w:pPr>
        <w:spacing w:line="200" w:lineRule="exact"/>
      </w:pPr>
    </w:p>
    <w:p w:rsidR="00235522" w:rsidRDefault="00235522">
      <w:pPr>
        <w:spacing w:before="6" w:line="240" w:lineRule="exact"/>
        <w:rPr>
          <w:sz w:val="24"/>
          <w:szCs w:val="24"/>
        </w:rPr>
      </w:pPr>
    </w:p>
    <w:p w:rsidR="00235522" w:rsidRDefault="00162FF0">
      <w:pPr>
        <w:ind w:left="1024" w:right="1539"/>
        <w:jc w:val="center"/>
        <w:rPr>
          <w:rFonts w:ascii="Palatino Linotype" w:eastAsia="Palatino Linotype" w:hAnsi="Palatino Linotype" w:cs="Palatino Linotype"/>
          <w:sz w:val="47"/>
          <w:szCs w:val="47"/>
        </w:rPr>
        <w:sectPr w:rsidR="00235522">
          <w:type w:val="continuous"/>
          <w:pgSz w:w="15840" w:h="12240" w:orient="landscape"/>
          <w:pgMar w:top="1120" w:right="880" w:bottom="280" w:left="900" w:header="720" w:footer="720" w:gutter="0"/>
          <w:cols w:num="2" w:space="720" w:equalWidth="0">
            <w:col w:w="7062" w:space="797"/>
            <w:col w:w="6201"/>
          </w:cols>
        </w:sectPr>
      </w:pPr>
      <w:r>
        <w:rPr>
          <w:rFonts w:ascii="Palatino Linotype" w:eastAsia="Palatino Linotype" w:hAnsi="Palatino Linotype" w:cs="Palatino Linotype"/>
          <w:sz w:val="47"/>
          <w:szCs w:val="47"/>
        </w:rPr>
        <w:t>Physical</w:t>
      </w:r>
      <w:r>
        <w:rPr>
          <w:rFonts w:ascii="Palatino Linotype" w:eastAsia="Palatino Linotype" w:hAnsi="Palatino Linotype" w:cs="Palatino Linotype"/>
          <w:spacing w:val="4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w w:val="101"/>
          <w:sz w:val="47"/>
          <w:szCs w:val="47"/>
        </w:rPr>
        <w:t>Schema</w:t>
      </w:r>
    </w:p>
    <w:p w:rsidR="00235522" w:rsidRDefault="00E93B53">
      <w:pPr>
        <w:spacing w:line="200" w:lineRule="exact"/>
      </w:pPr>
      <w:r>
        <w:pict>
          <v:group id="_x0000_s1507" style="position:absolute;margin-left:35.7pt;margin-top:35pt;width:721pt;height:541pt;z-index:-1047;mso-position-horizontal-relative:page;mso-position-vertical-relative:page" coordorigin="714,700" coordsize="14420,10820">
            <v:shape id="_x0000_s1540" style="position:absolute;left:724;top:710;width:14400;height:10800" coordorigin="724,710" coordsize="14400,10800" path="m15124,710l724,710r,10800l15124,11510r,-10800xe" fillcolor="#fff6e9" stroked="f">
              <v:path arrowok="t"/>
            </v:shape>
            <v:shape id="_x0000_s1539" style="position:absolute;left:1564;top:1281;width:1939;height:1939" coordorigin="1564,1281" coordsize="1939,1939" path="m2534,1281r-970,970l2534,3220r969,-969l2534,1281xe" fillcolor="#ececec" stroked="f">
              <v:path arrowok="t"/>
            </v:shape>
            <v:shape id="_x0000_s1538" style="position:absolute;left:2524;top:1041;width:1219;height:1219" coordorigin="2524,1041" coordsize="1219,1219" path="m2524,1286r975,974l3743,2260,2524,1041r,245xe" fillcolor="#cecece" stroked="f">
              <v:path arrowok="t"/>
            </v:shape>
            <v:shape id="_x0000_s1537" style="position:absolute;left:1324;top:1041;width:1219;height:1219" coordorigin="1324,1041" coordsize="1219,1219" path="m2543,1041l1324,2260r245,l2543,1286r,-245xe" fillcolor="#dadada" stroked="f">
              <v:path arrowok="t"/>
            </v:shape>
            <v:shape id="_x0000_s1536" style="position:absolute;left:2524;top:2241;width:1219;height:1219" coordorigin="2524,2241" coordsize="1219,1219" path="m3499,2241r-975,974l2524,3460,3743,2241r-244,xe" fillcolor="#b8b8b8" stroked="f">
              <v:path arrowok="t"/>
            </v:shape>
            <v:shape id="_x0000_s1535" style="position:absolute;left:1324;top:2241;width:1219;height:1219" coordorigin="1324,2241" coordsize="1219,1219" path="m1569,2241r-245,l2543,3460r,-245l1569,2241xe" fillcolor="#919191" stroked="f">
              <v:path arrowok="t"/>
            </v:shape>
            <v:shape id="_x0000_s1534" style="position:absolute;left:10703;top:6969;width:1651;height:336" coordorigin="10703,6969" coordsize="1651,336" path="m12355,7137r-3,14l12344,7164r-54,38l12231,7225r-75,21l12066,7265r-102,15l11908,7286r-58,6l11790,7296r-63,4l11663,7303r-66,1l11529,7305r-68,-1l11395,7303r-64,-3l11268,7296r-60,-4l11150,7286r-56,-6l10992,7265r-90,-19l10827,7225r-59,-23l10714,7164r-11,-27l10706,7123r40,-39l10796,7060r67,-22l10945,7018r97,-17l11150,6988r58,-6l11268,6978r63,-4l11395,6971r66,-1l11529,6969r68,1l11663,6971r64,3l11790,6978r60,4l11908,6988r56,6l12066,7009r90,19l12231,7049r59,23l12344,7110r8,13l12355,7137xe" filled="f" strokeweight="1.92pt">
              <v:path arrowok="t"/>
            </v:shape>
            <v:shape id="_x0000_s1533" style="position:absolute;left:10675;top:5615;width:14;height:4522" coordorigin="10675,5615" coordsize="14,4522" path="m10684,8649r-5,-1526e" filled="f" strokeweight="1.92pt">
              <v:path arrowok="t"/>
            </v:shape>
            <v:shape id="_x0000_s1532" style="position:absolute;left:10675;top:5615;width:14;height:4522" coordorigin="10675,5615" coordsize="14,4522" path="m10679,7123r5,1526e" filled="f" strokeweight="1.92pt">
              <v:path arrowok="t"/>
            </v:shape>
            <v:shape id="_x0000_s1531" style="position:absolute;left:10703;top:8409;width:1651;height:336" coordorigin="10703,8409" coordsize="1651,336" path="m12355,8577r-3,14l12344,8604r-54,38l12231,8665r-75,21l12066,8705r-102,15l11908,8726r-58,6l11790,8736r-63,4l11663,8743r-66,1l11529,8745r-68,-1l11395,8743r-64,-3l11268,8736r-60,-4l11150,8726r-56,-6l10992,8705r-90,-19l10827,8665r-59,-23l10714,8604r-11,-27l10706,8563r40,-39l10796,8500r67,-22l10945,8458r97,-17l11150,8428r58,-6l11268,8418r63,-4l11395,8411r66,-1l11529,8409r68,1l11663,8411r64,3l11790,8418r60,4l11908,8428r56,6l12066,8449r90,19l12231,8489r59,23l12344,8550r8,13l12355,8577xe" filled="f" strokeweight="1.92pt">
              <v:path arrowok="t"/>
            </v:shape>
            <v:shape id="_x0000_s1530" style="position:absolute;left:12364;top:5870;width:0;height:3960" coordorigin="12364,5870" coordsize="0,3960" path="m12364,7190r,1339e" filled="f" strokeweight="1.92pt">
              <v:path arrowok="t"/>
            </v:shape>
            <v:shape id="_x0000_s1529" style="position:absolute;left:8663;top:3609;width:1656;height:576" coordorigin="8663,3609" coordsize="1656,576" path="m10319,3609r,576l8663,4185r,-576l10319,3609xe" filled="f" strokeweight="1.92pt">
              <v:path arrowok="t"/>
            </v:shape>
            <v:shape id="_x0000_s1528" style="position:absolute;left:10703;top:3609;width:1656;height:576" coordorigin="10703,3609" coordsize="1656,576" path="m12359,3609r,576l10703,4185r,-576l12359,3609xe" filled="f" strokeweight="1.92pt">
              <v:path arrowok="t"/>
            </v:shape>
            <v:shape id="_x0000_s1527" style="position:absolute;left:12743;top:3609;width:1656;height:576" coordorigin="12743,3609" coordsize="1656,576" path="m14399,3609r,576l12743,4185r,-576l14399,3609xe" filled="f" strokeweight="1.92pt">
              <v:path arrowok="t"/>
            </v:shape>
            <v:shape id="_x0000_s1526" style="position:absolute;left:9383;top:4929;width:4416;height:576" coordorigin="9383,4929" coordsize="4416,576" path="m13799,4929r,576l9383,5505r,-576l13799,4929xe" filled="f" strokeweight="1.92pt">
              <v:path arrowok="t"/>
            </v:shape>
            <v:shape id="_x0000_s1525" style="position:absolute;left:9743;top:6009;width:3696;height:576" coordorigin="9743,6009" coordsize="3696,576" path="m13439,6009r,576l9743,6585r,-576l13439,6009xe" filled="f" strokeweight="1.92pt">
              <v:path arrowok="t"/>
            </v:shape>
            <v:shape id="_x0000_s1524" style="position:absolute;left:8644;top:3470;width:2520;height:2160" coordorigin="8644,3470" coordsize="2520,2160" path="m10175,4782l9633,4317e" filled="f" strokeweight=".96pt">
              <v:path arrowok="t"/>
            </v:shape>
            <v:shape id="_x0000_s1523" style="position:absolute;left:8644;top:3470;width:2520;height:2160" coordorigin="8644,3470" coordsize="2520,2160" path="m9633,4317r542,465e" filled="f" strokeweight=".96pt">
              <v:path arrowok="t"/>
            </v:shape>
            <v:shape id="_x0000_s1522" style="position:absolute;left:10041;top:4655;width:283;height:259" coordorigin="10041,4655" coordsize="283,259" path="m10324,4915r-168,-260l10041,4790r283,125xe" fillcolor="black" stroked="f">
              <v:path arrowok="t"/>
            </v:shape>
            <v:shape id="_x0000_s1521" style="position:absolute;left:9489;top:4185;width:283;height:264" coordorigin="9489,4185" coordsize="283,264" path="m9489,4185r168,264l9772,4315,9489,4185xe" fillcolor="black" stroked="f">
              <v:path arrowok="t"/>
            </v:shape>
            <v:shape id="_x0000_s1520" style="position:absolute;left:11524;top:3470;width:0;height:2160" coordorigin="11524,3470" coordsize="0,2160" path="m11524,4339r,422e" filled="f" strokeweight=".96pt">
              <v:path arrowok="t"/>
            </v:shape>
            <v:shape id="_x0000_s1519" style="position:absolute;left:11438;top:4617;width:173;height:298" coordorigin="11438,4617" coordsize="173,298" path="m11524,4915r87,-298l11438,4617r86,298xe" fillcolor="black" stroked="f">
              <v:path arrowok="t"/>
            </v:shape>
            <v:shape id="_x0000_s1518" style="position:absolute;left:11438;top:4185;width:173;height:298" coordorigin="11438,4185" coordsize="173,298" path="m11524,4185r-86,298l11611,4483r-87,-298xe" fillcolor="black" stroked="f">
              <v:path arrowok="t"/>
            </v:shape>
            <v:shape id="_x0000_s1517" style="position:absolute;left:11884;top:3470;width:2520;height:2160" coordorigin="11884,3470" coordsize="2520,2160" path="m13415,4317r-542,465e" filled="f" strokeweight=".96pt">
              <v:path arrowok="t"/>
            </v:shape>
            <v:shape id="_x0000_s1516" style="position:absolute;left:11884;top:3470;width:2520;height:2160" coordorigin="11884,3470" coordsize="2520,2160" path="m12873,4782r542,-465e" filled="f" strokeweight=".96pt">
              <v:path arrowok="t"/>
            </v:shape>
            <v:shape id="_x0000_s1515" style="position:absolute;left:12729;top:4655;width:283;height:259" coordorigin="12729,4655" coordsize="283,259" path="m12729,4915r283,-125l12897,4655r-168,260xe" fillcolor="black" stroked="f">
              <v:path arrowok="t"/>
            </v:shape>
            <v:shape id="_x0000_s1514" style="position:absolute;left:13281;top:4185;width:283;height:264" coordorigin="13281,4185" coordsize="283,264" path="m13564,4185r-283,130l13396,4449r168,-264xe" fillcolor="black" stroked="f">
              <v:path arrowok="t"/>
            </v:shape>
            <v:shape id="_x0000_s1513" style="position:absolute;left:11524;top:5030;width:0;height:1440" coordorigin="11524,5030" coordsize="0,1440" path="m11524,5659r,182e" filled="f" strokeweight=".96pt">
              <v:path arrowok="t"/>
            </v:shape>
            <v:shape id="_x0000_s1512" style="position:absolute;left:11438;top:5697;width:173;height:298" coordorigin="11438,5697" coordsize="173,298" path="m11524,5995r87,-298l11438,5697r86,298xe" fillcolor="black" stroked="f">
              <v:path arrowok="t"/>
            </v:shape>
            <v:shape id="_x0000_s1511" style="position:absolute;left:11438;top:5505;width:173;height:298" coordorigin="11438,5505" coordsize="173,298" path="m11524,5505r-86,298l11611,5803r-87,-298xe" fillcolor="black" stroked="f">
              <v:path arrowok="t"/>
            </v:shape>
            <v:shape id="_x0000_s1510" style="position:absolute;left:11524;top:5990;width:0;height:1800" coordorigin="11524,5990" coordsize="0,1800" path="m11524,6739r,302e" filled="f" strokeweight=".96pt">
              <v:path arrowok="t"/>
            </v:shape>
            <v:shape id="_x0000_s1509" style="position:absolute;left:11438;top:6897;width:173;height:298" coordorigin="11438,6897" coordsize="173,298" path="m11524,7195r87,-298l11438,6897r86,298xe" fillcolor="black" stroked="f">
              <v:path arrowok="t"/>
            </v:shape>
            <v:shape id="_x0000_s1508" style="position:absolute;left:11438;top:6585;width:173;height:298" coordorigin="11438,6585" coordsize="173,298" path="m11524,6585r-86,298l11611,6883r-87,-298xe" fillcolor="black" stroked="f">
              <v:path arrowok="t"/>
            </v:shape>
            <w10:wrap anchorx="page" anchory="page"/>
          </v:group>
        </w:pict>
      </w: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before="20" w:line="240" w:lineRule="exact"/>
        <w:rPr>
          <w:sz w:val="24"/>
          <w:szCs w:val="24"/>
        </w:rPr>
      </w:pPr>
    </w:p>
    <w:p w:rsidR="00235522" w:rsidRDefault="00162FF0">
      <w:pPr>
        <w:spacing w:line="480" w:lineRule="exact"/>
        <w:ind w:left="1264"/>
        <w:rPr>
          <w:rFonts w:ascii="Palatino Linotype" w:eastAsia="Palatino Linotype" w:hAnsi="Palatino Linotype" w:cs="Palatino Linotype"/>
          <w:sz w:val="40"/>
          <w:szCs w:val="40"/>
        </w:rPr>
      </w:pPr>
      <w:r>
        <w:rPr>
          <w:rFonts w:ascii="MS UI Gothic" w:eastAsia="MS UI Gothic" w:hAnsi="MS UI Gothic" w:cs="MS UI Gothic"/>
          <w:color w:val="005300"/>
          <w:position w:val="-1"/>
          <w:sz w:val="40"/>
          <w:szCs w:val="40"/>
        </w:rPr>
        <w:t>☛</w:t>
      </w:r>
      <w:r>
        <w:rPr>
          <w:color w:val="005300"/>
          <w:spacing w:val="-23"/>
          <w:position w:val="-1"/>
          <w:sz w:val="40"/>
          <w:szCs w:val="40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005300"/>
          <w:position w:val="-1"/>
          <w:sz w:val="40"/>
          <w:szCs w:val="40"/>
        </w:rPr>
        <w:t>Schemas</w:t>
      </w:r>
      <w:r>
        <w:rPr>
          <w:rFonts w:ascii="Palatino Linotype" w:eastAsia="Palatino Linotype" w:hAnsi="Palatino Linotype" w:cs="Palatino Linotype"/>
          <w:i/>
          <w:color w:val="005300"/>
          <w:spacing w:val="-4"/>
          <w:position w:val="-1"/>
          <w:sz w:val="40"/>
          <w:szCs w:val="40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i/>
          <w:color w:val="005300"/>
          <w:position w:val="-1"/>
          <w:sz w:val="40"/>
          <w:szCs w:val="40"/>
        </w:rPr>
        <w:t>are</w:t>
      </w:r>
      <w:r>
        <w:rPr>
          <w:rFonts w:ascii="Palatino Linotype" w:eastAsia="Palatino Linotype" w:hAnsi="Palatino Linotype" w:cs="Palatino Linotype"/>
          <w:i/>
          <w:color w:val="005300"/>
          <w:spacing w:val="-4"/>
          <w:position w:val="-1"/>
          <w:sz w:val="40"/>
          <w:szCs w:val="40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005300"/>
          <w:position w:val="-1"/>
          <w:sz w:val="40"/>
          <w:szCs w:val="40"/>
        </w:rPr>
        <w:t>defined</w:t>
      </w:r>
      <w:proofErr w:type="gramEnd"/>
      <w:r>
        <w:rPr>
          <w:rFonts w:ascii="Palatino Linotype" w:eastAsia="Palatino Linotype" w:hAnsi="Palatino Linotype" w:cs="Palatino Linotype"/>
          <w:i/>
          <w:color w:val="005300"/>
          <w:spacing w:val="-4"/>
          <w:position w:val="-1"/>
          <w:sz w:val="40"/>
          <w:szCs w:val="40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005300"/>
          <w:position w:val="-1"/>
          <w:sz w:val="40"/>
          <w:szCs w:val="40"/>
        </w:rPr>
        <w:t>using</w:t>
      </w:r>
      <w:r>
        <w:rPr>
          <w:rFonts w:ascii="Palatino Linotype" w:eastAsia="Palatino Linotype" w:hAnsi="Palatino Linotype" w:cs="Palatino Linotype"/>
          <w:i/>
          <w:color w:val="005300"/>
          <w:spacing w:val="-4"/>
          <w:position w:val="-1"/>
          <w:sz w:val="40"/>
          <w:szCs w:val="40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005300"/>
          <w:position w:val="-1"/>
          <w:sz w:val="40"/>
          <w:szCs w:val="40"/>
        </w:rPr>
        <w:t>DDL;</w:t>
      </w:r>
      <w:r>
        <w:rPr>
          <w:rFonts w:ascii="Palatino Linotype" w:eastAsia="Palatino Linotype" w:hAnsi="Palatino Linotype" w:cs="Palatino Linotype"/>
          <w:i/>
          <w:color w:val="005300"/>
          <w:spacing w:val="-4"/>
          <w:position w:val="-1"/>
          <w:sz w:val="40"/>
          <w:szCs w:val="40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005300"/>
          <w:position w:val="-1"/>
          <w:sz w:val="40"/>
          <w:szCs w:val="40"/>
        </w:rPr>
        <w:t>data</w:t>
      </w:r>
      <w:r>
        <w:rPr>
          <w:rFonts w:ascii="Palatino Linotype" w:eastAsia="Palatino Linotype" w:hAnsi="Palatino Linotype" w:cs="Palatino Linotype"/>
          <w:i/>
          <w:color w:val="005300"/>
          <w:spacing w:val="-4"/>
          <w:position w:val="-1"/>
          <w:sz w:val="40"/>
          <w:szCs w:val="40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005300"/>
          <w:position w:val="-1"/>
          <w:sz w:val="40"/>
          <w:szCs w:val="40"/>
        </w:rPr>
        <w:t>is</w:t>
      </w:r>
      <w:r>
        <w:rPr>
          <w:rFonts w:ascii="Palatino Linotype" w:eastAsia="Palatino Linotype" w:hAnsi="Palatino Linotype" w:cs="Palatino Linotype"/>
          <w:i/>
          <w:color w:val="005300"/>
          <w:spacing w:val="-4"/>
          <w:position w:val="-1"/>
          <w:sz w:val="40"/>
          <w:szCs w:val="40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005300"/>
          <w:position w:val="-1"/>
          <w:sz w:val="40"/>
          <w:szCs w:val="40"/>
        </w:rPr>
        <w:t>modified/queried</w:t>
      </w:r>
      <w:r>
        <w:rPr>
          <w:rFonts w:ascii="Palatino Linotype" w:eastAsia="Palatino Linotype" w:hAnsi="Palatino Linotype" w:cs="Palatino Linotype"/>
          <w:i/>
          <w:color w:val="005300"/>
          <w:spacing w:val="-4"/>
          <w:position w:val="-1"/>
          <w:sz w:val="40"/>
          <w:szCs w:val="40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005300"/>
          <w:position w:val="-1"/>
          <w:sz w:val="40"/>
          <w:szCs w:val="40"/>
        </w:rPr>
        <w:t>using</w:t>
      </w:r>
      <w:r>
        <w:rPr>
          <w:rFonts w:ascii="Palatino Linotype" w:eastAsia="Palatino Linotype" w:hAnsi="Palatino Linotype" w:cs="Palatino Linotype"/>
          <w:i/>
          <w:color w:val="005300"/>
          <w:spacing w:val="-4"/>
          <w:position w:val="-1"/>
          <w:sz w:val="40"/>
          <w:szCs w:val="40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005300"/>
          <w:position w:val="-1"/>
          <w:sz w:val="40"/>
          <w:szCs w:val="40"/>
        </w:rPr>
        <w:t>DM</w:t>
      </w:r>
      <w:r>
        <w:rPr>
          <w:rFonts w:ascii="Palatino Linotype" w:eastAsia="Palatino Linotype" w:hAnsi="Palatino Linotype" w:cs="Palatino Linotype"/>
          <w:i/>
          <w:color w:val="005300"/>
          <w:spacing w:val="2"/>
          <w:position w:val="-1"/>
          <w:sz w:val="40"/>
          <w:szCs w:val="40"/>
        </w:rPr>
        <w:t>L</w:t>
      </w:r>
      <w:r>
        <w:rPr>
          <w:rFonts w:ascii="Palatino Linotype" w:eastAsia="Palatino Linotype" w:hAnsi="Palatino Linotype" w:cs="Palatino Linotype"/>
          <w:color w:val="005300"/>
          <w:position w:val="-1"/>
          <w:sz w:val="40"/>
          <w:szCs w:val="40"/>
        </w:rPr>
        <w:t>.</w:t>
      </w:r>
    </w:p>
    <w:p w:rsidR="00235522" w:rsidRDefault="00235522">
      <w:pPr>
        <w:spacing w:before="1" w:line="120" w:lineRule="exact"/>
        <w:rPr>
          <w:sz w:val="13"/>
          <w:szCs w:val="13"/>
        </w:rPr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162FF0">
      <w:pPr>
        <w:spacing w:line="360" w:lineRule="exact"/>
        <w:ind w:left="112"/>
        <w:rPr>
          <w:rFonts w:ascii="Palatino Linotype" w:eastAsia="Palatino Linotype" w:hAnsi="Palatino Linotype" w:cs="Palatino Linotype"/>
          <w:sz w:val="28"/>
          <w:szCs w:val="28"/>
        </w:rPr>
        <w:sectPr w:rsidR="00235522">
          <w:type w:val="continuous"/>
          <w:pgSz w:w="15840" w:h="12240" w:orient="landscape"/>
          <w:pgMar w:top="1120" w:right="880" w:bottom="280" w:left="900" w:header="720" w:footer="720" w:gutter="0"/>
          <w:cols w:space="720"/>
        </w:sectPr>
      </w:pPr>
      <w:r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>Database</w:t>
      </w:r>
      <w:r>
        <w:rPr>
          <w:rFonts w:ascii="Palatino Linotype" w:eastAsia="Palatino Linotype" w:hAnsi="Palatino Linotype" w:cs="Palatino Linotype"/>
          <w:color w:val="005300"/>
          <w:spacing w:val="-7"/>
          <w:position w:val="1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>Management</w:t>
      </w:r>
      <w:r>
        <w:rPr>
          <w:rFonts w:ascii="Palatino Linotype" w:eastAsia="Palatino Linotype" w:hAnsi="Palatino Linotype" w:cs="Palatino Linotype"/>
          <w:color w:val="005300"/>
          <w:spacing w:val="-2"/>
          <w:position w:val="1"/>
          <w:sz w:val="28"/>
          <w:szCs w:val="28"/>
        </w:rPr>
        <w:t xml:space="preserve"> </w:t>
      </w:r>
      <w:r w:rsidR="00B6760C"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>Systems</w:t>
      </w:r>
      <w:r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 xml:space="preserve">                                                                                                          </w:t>
      </w:r>
      <w:r>
        <w:rPr>
          <w:rFonts w:ascii="Palatino Linotype" w:eastAsia="Palatino Linotype" w:hAnsi="Palatino Linotype" w:cs="Palatino Linotype"/>
          <w:color w:val="005300"/>
          <w:spacing w:val="11"/>
          <w:position w:val="1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position w:val="1"/>
          <w:sz w:val="28"/>
          <w:szCs w:val="28"/>
        </w:rPr>
        <w:t>6</w:t>
      </w:r>
    </w:p>
    <w:p w:rsidR="00235522" w:rsidRDefault="00E93B53">
      <w:pPr>
        <w:spacing w:line="200" w:lineRule="exact"/>
      </w:pPr>
      <w:r>
        <w:lastRenderedPageBreak/>
        <w:pict>
          <v:group id="_x0000_s1500" style="position:absolute;margin-left:35.7pt;margin-top:35pt;width:721pt;height:541pt;z-index:-1046;mso-position-horizontal-relative:page;mso-position-vertical-relative:page" coordorigin="714,700" coordsize="14420,10820">
            <v:shape id="_x0000_s1506" style="position:absolute;left:724;top:710;width:14400;height:10800" coordorigin="724,710" coordsize="14400,10800" path="m15124,710l724,710r,10800l15124,11510r,-10800xe" fillcolor="#fff6e9" stroked="f">
              <v:path arrowok="t"/>
            </v:shape>
            <v:shape id="_x0000_s1505" style="position:absolute;left:1564;top:1281;width:1939;height:1939" coordorigin="1564,1281" coordsize="1939,1939" path="m2534,1281r-970,970l2534,3220r969,-969l2534,1281xe" fillcolor="#ececec" stroked="f">
              <v:path arrowok="t"/>
            </v:shape>
            <v:shape id="_x0000_s1504" style="position:absolute;left:2524;top:1041;width:1219;height:1219" coordorigin="2524,1041" coordsize="1219,1219" path="m2524,1286r975,974l3743,2260,2524,1041r,245xe" fillcolor="#cecece" stroked="f">
              <v:path arrowok="t"/>
            </v:shape>
            <v:shape id="_x0000_s1503" style="position:absolute;left:1324;top:1041;width:1219;height:1219" coordorigin="1324,1041" coordsize="1219,1219" path="m2543,1041l1324,2260r245,l2543,1286r,-245xe" fillcolor="#dadada" stroked="f">
              <v:path arrowok="t"/>
            </v:shape>
            <v:shape id="_x0000_s1502" style="position:absolute;left:2524;top:2241;width:1219;height:1219" coordorigin="2524,2241" coordsize="1219,1219" path="m3499,2241r-975,974l2524,3460,3743,2241r-244,xe" fillcolor="#b8b8b8" stroked="f">
              <v:path arrowok="t"/>
            </v:shape>
            <v:shape id="_x0000_s1501" style="position:absolute;left:1324;top:2241;width:1219;height:1219" coordorigin="1324,2241" coordsize="1219,1219" path="m1569,2241r-245,l2543,3460r,-245l1569,2241xe" fillcolor="#919191" stroked="f">
              <v:path arrowok="t"/>
            </v:shape>
            <w10:wrap anchorx="page" anchory="page"/>
          </v:group>
        </w:pict>
      </w:r>
    </w:p>
    <w:p w:rsidR="00235522" w:rsidRDefault="00235522">
      <w:pPr>
        <w:spacing w:line="200" w:lineRule="exact"/>
      </w:pPr>
    </w:p>
    <w:p w:rsidR="00235522" w:rsidRDefault="00235522">
      <w:pPr>
        <w:spacing w:before="17" w:line="260" w:lineRule="exact"/>
        <w:rPr>
          <w:sz w:val="26"/>
          <w:szCs w:val="26"/>
        </w:rPr>
      </w:pPr>
    </w:p>
    <w:p w:rsidR="00235522" w:rsidRDefault="00E93B53">
      <w:pPr>
        <w:spacing w:line="200" w:lineRule="exact"/>
      </w:pPr>
      <w:r>
        <w:pict>
          <v:group id="_x0000_s1493" style="position:absolute;margin-left:35.7pt;margin-top:35pt;width:721pt;height:541pt;z-index:-1045;mso-position-horizontal-relative:page;mso-position-vertical-relative:page" coordorigin="714,700" coordsize="14420,10820">
            <v:shape id="_x0000_s1499" style="position:absolute;left:724;top:710;width:14400;height:10800" coordorigin="724,710" coordsize="14400,10800" path="m15124,710l724,710r,10800l15124,11510r,-10800xe" fillcolor="#fff6e9" stroked="f">
              <v:path arrowok="t"/>
            </v:shape>
            <v:shape id="_x0000_s1498" style="position:absolute;left:1564;top:1281;width:1939;height:1939" coordorigin="1564,1281" coordsize="1939,1939" path="m2534,1281r-970,970l2534,3220r969,-969l2534,1281xe" fillcolor="#ececec" stroked="f">
              <v:path arrowok="t"/>
            </v:shape>
            <v:shape id="_x0000_s1497" style="position:absolute;left:2524;top:1041;width:1219;height:1219" coordorigin="2524,1041" coordsize="1219,1219" path="m2524,1286r975,974l3743,2260,2524,1041r,245xe" fillcolor="#cecece" stroked="f">
              <v:path arrowok="t"/>
            </v:shape>
            <v:shape id="_x0000_s1496" style="position:absolute;left:1324;top:1041;width:1219;height:1219" coordorigin="1324,1041" coordsize="1219,1219" path="m2543,1041l1324,2260r245,l2543,1286r,-245xe" fillcolor="#dadada" stroked="f">
              <v:path arrowok="t"/>
            </v:shape>
            <v:shape id="_x0000_s1495" style="position:absolute;left:2524;top:2241;width:1219;height:1219" coordorigin="2524,2241" coordsize="1219,1219" path="m3499,2241r-975,974l2524,3460,3743,2241r-244,xe" fillcolor="#b8b8b8" stroked="f">
              <v:path arrowok="t"/>
            </v:shape>
            <v:shape id="_x0000_s1494" style="position:absolute;left:1324;top:2241;width:1219;height:1219" coordorigin="1324,2241" coordsize="1219,1219" path="m1569,2241r-245,l2543,3460r,-245l1569,2241xe" fillcolor="#919191" stroked="f">
              <v:path arrowok="t"/>
            </v:shape>
            <w10:wrap anchorx="page" anchory="page"/>
          </v:group>
        </w:pict>
      </w:r>
    </w:p>
    <w:p w:rsidR="00235522" w:rsidRDefault="00235522">
      <w:pPr>
        <w:spacing w:line="200" w:lineRule="exact"/>
      </w:pPr>
    </w:p>
    <w:p w:rsidR="00235522" w:rsidRDefault="00235522">
      <w:pPr>
        <w:spacing w:before="17" w:line="260" w:lineRule="exact"/>
        <w:rPr>
          <w:sz w:val="26"/>
          <w:szCs w:val="26"/>
        </w:rPr>
      </w:pPr>
    </w:p>
    <w:p w:rsidR="00235522" w:rsidRDefault="00162FF0">
      <w:pPr>
        <w:spacing w:line="920" w:lineRule="exact"/>
        <w:ind w:left="1288"/>
        <w:rPr>
          <w:rFonts w:ascii="Palatino Linotype" w:eastAsia="Palatino Linotype" w:hAnsi="Palatino Linotype" w:cs="Palatino Linotype"/>
          <w:sz w:val="80"/>
          <w:szCs w:val="80"/>
        </w:rPr>
      </w:pPr>
      <w:r>
        <w:rPr>
          <w:rFonts w:ascii="Palatino Linotype" w:eastAsia="Palatino Linotype" w:hAnsi="Palatino Linotype" w:cs="Palatino Linotype"/>
          <w:i/>
          <w:spacing w:val="1"/>
          <w:position w:val="5"/>
          <w:sz w:val="80"/>
          <w:szCs w:val="80"/>
        </w:rPr>
        <w:t>Dat</w:t>
      </w:r>
      <w:r>
        <w:rPr>
          <w:rFonts w:ascii="Palatino Linotype" w:eastAsia="Palatino Linotype" w:hAnsi="Palatino Linotype" w:cs="Palatino Linotype"/>
          <w:i/>
          <w:position w:val="5"/>
          <w:sz w:val="80"/>
          <w:szCs w:val="80"/>
        </w:rPr>
        <w:t>a</w:t>
      </w:r>
      <w:r>
        <w:rPr>
          <w:rFonts w:ascii="Palatino Linotype" w:eastAsia="Palatino Linotype" w:hAnsi="Palatino Linotype" w:cs="Palatino Linotype"/>
          <w:i/>
          <w:spacing w:val="-27"/>
          <w:position w:val="5"/>
          <w:sz w:val="80"/>
          <w:szCs w:val="80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1"/>
          <w:position w:val="5"/>
          <w:sz w:val="80"/>
          <w:szCs w:val="80"/>
        </w:rPr>
        <w:t>Independence</w:t>
      </w:r>
    </w:p>
    <w:p w:rsidR="00235522" w:rsidRDefault="00235522">
      <w:pPr>
        <w:spacing w:before="8" w:line="140" w:lineRule="exact"/>
        <w:rPr>
          <w:sz w:val="14"/>
          <w:szCs w:val="14"/>
        </w:rPr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162FF0">
      <w:pPr>
        <w:tabs>
          <w:tab w:val="left" w:pos="1820"/>
        </w:tabs>
        <w:spacing w:line="660" w:lineRule="exact"/>
        <w:ind w:left="1831" w:right="2143" w:hanging="542"/>
        <w:rPr>
          <w:rFonts w:ascii="Palatino Linotype" w:eastAsia="Palatino Linotype" w:hAnsi="Palatino Linotype" w:cs="Palatino Linotype"/>
          <w:sz w:val="56"/>
          <w:szCs w:val="56"/>
        </w:rPr>
      </w:pPr>
      <w:r>
        <w:rPr>
          <w:rFonts w:ascii="MS UI Gothic" w:eastAsia="MS UI Gothic" w:hAnsi="MS UI Gothic" w:cs="MS UI Gothic"/>
          <w:color w:val="005300"/>
          <w:w w:val="78"/>
          <w:sz w:val="42"/>
          <w:szCs w:val="42"/>
        </w:rPr>
        <w:t>❖</w:t>
      </w:r>
      <w:r>
        <w:rPr>
          <w:color w:val="005300"/>
          <w:sz w:val="42"/>
          <w:szCs w:val="42"/>
        </w:rPr>
        <w:tab/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Applications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insulated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from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how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data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is structured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and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stored.</w:t>
      </w:r>
    </w:p>
    <w:p w:rsidR="00235522" w:rsidRDefault="00235522">
      <w:pPr>
        <w:spacing w:before="9" w:line="120" w:lineRule="exact"/>
        <w:rPr>
          <w:sz w:val="13"/>
          <w:szCs w:val="13"/>
        </w:rPr>
      </w:pPr>
    </w:p>
    <w:p w:rsidR="00235522" w:rsidRDefault="00162FF0">
      <w:pPr>
        <w:tabs>
          <w:tab w:val="left" w:pos="1820"/>
        </w:tabs>
        <w:spacing w:line="660" w:lineRule="exact"/>
        <w:ind w:left="1830" w:right="1899" w:hanging="542"/>
        <w:rPr>
          <w:rFonts w:ascii="Palatino Linotype" w:eastAsia="Palatino Linotype" w:hAnsi="Palatino Linotype" w:cs="Palatino Linotype"/>
          <w:sz w:val="56"/>
          <w:szCs w:val="56"/>
        </w:rPr>
      </w:pPr>
      <w:proofErr w:type="gramStart"/>
      <w:r>
        <w:rPr>
          <w:rFonts w:ascii="MS UI Gothic" w:eastAsia="MS UI Gothic" w:hAnsi="MS UI Gothic" w:cs="MS UI Gothic"/>
          <w:color w:val="005300"/>
          <w:w w:val="78"/>
          <w:sz w:val="42"/>
          <w:szCs w:val="42"/>
        </w:rPr>
        <w:t>❖</w:t>
      </w:r>
      <w:r>
        <w:rPr>
          <w:color w:val="005300"/>
          <w:sz w:val="42"/>
          <w:szCs w:val="42"/>
        </w:rPr>
        <w:tab/>
      </w:r>
      <w:r>
        <w:rPr>
          <w:rFonts w:ascii="Palatino Linotype" w:eastAsia="Palatino Linotype" w:hAnsi="Palatino Linotype" w:cs="Palatino Linotype"/>
          <w:i/>
          <w:color w:val="FB0128"/>
          <w:spacing w:val="1"/>
          <w:sz w:val="56"/>
          <w:szCs w:val="56"/>
          <w:u w:val="thick" w:color="FB0128"/>
        </w:rPr>
        <w:t>Logical</w:t>
      </w:r>
      <w:r>
        <w:rPr>
          <w:rFonts w:ascii="Palatino Linotype" w:eastAsia="Palatino Linotype" w:hAnsi="Palatino Linotype" w:cs="Palatino Linotype"/>
          <w:i/>
          <w:color w:val="FB0128"/>
          <w:spacing w:val="-8"/>
          <w:sz w:val="56"/>
          <w:szCs w:val="56"/>
          <w:u w:val="thick" w:color="FB0128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FB0128"/>
          <w:spacing w:val="1"/>
          <w:sz w:val="56"/>
          <w:szCs w:val="56"/>
          <w:u w:val="thick" w:color="FB0128"/>
        </w:rPr>
        <w:t>data</w:t>
      </w:r>
      <w:r>
        <w:rPr>
          <w:rFonts w:ascii="Palatino Linotype" w:eastAsia="Palatino Linotype" w:hAnsi="Palatino Linotype" w:cs="Palatino Linotype"/>
          <w:i/>
          <w:color w:val="FB0128"/>
          <w:spacing w:val="-8"/>
          <w:sz w:val="56"/>
          <w:szCs w:val="56"/>
          <w:u w:val="thick" w:color="FB0128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FB0128"/>
          <w:spacing w:val="1"/>
          <w:sz w:val="56"/>
          <w:szCs w:val="56"/>
          <w:u w:val="thick" w:color="FB0128"/>
        </w:rPr>
        <w:t>independenc</w:t>
      </w:r>
      <w:r>
        <w:rPr>
          <w:rFonts w:ascii="Palatino Linotype" w:eastAsia="Palatino Linotype" w:hAnsi="Palatino Linotype" w:cs="Palatino Linotype"/>
          <w:i/>
          <w:color w:val="FB0128"/>
          <w:spacing w:val="3"/>
          <w:sz w:val="56"/>
          <w:szCs w:val="56"/>
          <w:u w:val="thick" w:color="FB0128"/>
        </w:rPr>
        <w:t>e</w:t>
      </w:r>
      <w:proofErr w:type="gramEnd"/>
      <w:r>
        <w:rPr>
          <w:rFonts w:ascii="Palatino Linotype" w:eastAsia="Palatino Linotype" w:hAnsi="Palatino Linotype" w:cs="Palatino Linotype"/>
          <w:color w:val="FB0128"/>
          <w:sz w:val="56"/>
          <w:szCs w:val="56"/>
        </w:rPr>
        <w:t>:</w:t>
      </w:r>
      <w:r>
        <w:rPr>
          <w:rFonts w:ascii="Palatino Linotype" w:eastAsia="Palatino Linotype" w:hAnsi="Palatino Linotype" w:cs="Palatino Linotype"/>
          <w:color w:val="FB0128"/>
          <w:spacing w:val="118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Protection</w:t>
      </w:r>
      <w:r>
        <w:rPr>
          <w:rFonts w:ascii="Palatino Linotype" w:eastAsia="Palatino Linotype" w:hAnsi="Palatino Linotype" w:cs="Palatino Linotype"/>
          <w:color w:val="005300"/>
          <w:spacing w:val="-9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from changes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in</w:t>
      </w:r>
      <w:r>
        <w:rPr>
          <w:rFonts w:ascii="Palatino Linotype" w:eastAsia="Palatino Linotype" w:hAnsi="Palatino Linotype" w:cs="Palatino Linotype"/>
          <w:color w:val="005300"/>
          <w:spacing w:val="-4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005300"/>
          <w:spacing w:val="1"/>
          <w:sz w:val="56"/>
          <w:szCs w:val="56"/>
        </w:rPr>
        <w:t>logica</w:t>
      </w:r>
      <w:r>
        <w:rPr>
          <w:rFonts w:ascii="Palatino Linotype" w:eastAsia="Palatino Linotype" w:hAnsi="Palatino Linotype" w:cs="Palatino Linotype"/>
          <w:i/>
          <w:color w:val="005300"/>
          <w:sz w:val="56"/>
          <w:szCs w:val="56"/>
        </w:rPr>
        <w:t xml:space="preserve">l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structure</w:t>
      </w:r>
      <w:r>
        <w:rPr>
          <w:rFonts w:ascii="Palatino Linotype" w:eastAsia="Palatino Linotype" w:hAnsi="Palatino Linotype" w:cs="Palatino Linotype"/>
          <w:color w:val="005300"/>
          <w:spacing w:val="-4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of</w:t>
      </w:r>
      <w:r>
        <w:rPr>
          <w:rFonts w:ascii="Palatino Linotype" w:eastAsia="Palatino Linotype" w:hAnsi="Palatino Linotype" w:cs="Palatino Linotype"/>
          <w:color w:val="005300"/>
          <w:spacing w:val="-4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data.</w:t>
      </w:r>
    </w:p>
    <w:p w:rsidR="00235522" w:rsidRDefault="00235522">
      <w:pPr>
        <w:spacing w:before="4" w:line="120" w:lineRule="exact"/>
        <w:rPr>
          <w:sz w:val="13"/>
          <w:szCs w:val="13"/>
        </w:rPr>
      </w:pPr>
    </w:p>
    <w:p w:rsidR="00235522" w:rsidRDefault="00162FF0">
      <w:pPr>
        <w:tabs>
          <w:tab w:val="left" w:pos="1820"/>
        </w:tabs>
        <w:spacing w:line="660" w:lineRule="exact"/>
        <w:ind w:left="1831" w:right="1457" w:hanging="542"/>
        <w:rPr>
          <w:rFonts w:ascii="Palatino Linotype" w:eastAsia="Palatino Linotype" w:hAnsi="Palatino Linotype" w:cs="Palatino Linotype"/>
          <w:sz w:val="56"/>
          <w:szCs w:val="56"/>
        </w:rPr>
      </w:pPr>
      <w:r>
        <w:rPr>
          <w:rFonts w:ascii="MS UI Gothic" w:eastAsia="MS UI Gothic" w:hAnsi="MS UI Gothic" w:cs="MS UI Gothic"/>
          <w:color w:val="005300"/>
          <w:w w:val="78"/>
          <w:sz w:val="42"/>
          <w:szCs w:val="42"/>
        </w:rPr>
        <w:t>❖</w:t>
      </w:r>
      <w:r>
        <w:rPr>
          <w:color w:val="005300"/>
          <w:sz w:val="42"/>
          <w:szCs w:val="42"/>
        </w:rPr>
        <w:tab/>
      </w:r>
      <w:r>
        <w:rPr>
          <w:rFonts w:ascii="Palatino Linotype" w:eastAsia="Palatino Linotype" w:hAnsi="Palatino Linotype" w:cs="Palatino Linotype"/>
          <w:i/>
          <w:color w:val="FB0128"/>
          <w:spacing w:val="1"/>
          <w:sz w:val="56"/>
          <w:szCs w:val="56"/>
          <w:u w:val="thick" w:color="FB0128"/>
        </w:rPr>
        <w:t>Physical</w:t>
      </w:r>
      <w:r>
        <w:rPr>
          <w:rFonts w:ascii="Palatino Linotype" w:eastAsia="Palatino Linotype" w:hAnsi="Palatino Linotype" w:cs="Palatino Linotype"/>
          <w:i/>
          <w:color w:val="FB0128"/>
          <w:spacing w:val="-3"/>
          <w:sz w:val="56"/>
          <w:szCs w:val="56"/>
          <w:u w:val="thick" w:color="FB0128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FB0128"/>
          <w:spacing w:val="1"/>
          <w:sz w:val="56"/>
          <w:szCs w:val="56"/>
          <w:u w:val="thick" w:color="FB0128"/>
        </w:rPr>
        <w:t>data</w:t>
      </w:r>
      <w:r>
        <w:rPr>
          <w:rFonts w:ascii="Palatino Linotype" w:eastAsia="Palatino Linotype" w:hAnsi="Palatino Linotype" w:cs="Palatino Linotype"/>
          <w:i/>
          <w:color w:val="FB0128"/>
          <w:spacing w:val="-3"/>
          <w:sz w:val="56"/>
          <w:szCs w:val="56"/>
          <w:u w:val="thick" w:color="FB0128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FB0128"/>
          <w:spacing w:val="1"/>
          <w:sz w:val="56"/>
          <w:szCs w:val="56"/>
          <w:u w:val="thick" w:color="FB0128"/>
        </w:rPr>
        <w:t>independenc</w:t>
      </w:r>
      <w:r>
        <w:rPr>
          <w:rFonts w:ascii="Palatino Linotype" w:eastAsia="Palatino Linotype" w:hAnsi="Palatino Linotype" w:cs="Palatino Linotype"/>
          <w:i/>
          <w:color w:val="FB0128"/>
          <w:spacing w:val="3"/>
          <w:sz w:val="56"/>
          <w:szCs w:val="56"/>
          <w:u w:val="thick" w:color="FB0128"/>
        </w:rPr>
        <w:t>e</w:t>
      </w:r>
      <w:r>
        <w:rPr>
          <w:rFonts w:ascii="Palatino Linotype" w:eastAsia="Palatino Linotype" w:hAnsi="Palatino Linotype" w:cs="Palatino Linotype"/>
          <w:color w:val="FB0128"/>
          <w:sz w:val="56"/>
          <w:szCs w:val="56"/>
        </w:rPr>
        <w:t xml:space="preserve">: </w:t>
      </w:r>
      <w:r>
        <w:rPr>
          <w:rFonts w:ascii="Palatino Linotype" w:eastAsia="Palatino Linotype" w:hAnsi="Palatino Linotype" w:cs="Palatino Linotype"/>
          <w:color w:val="FB0128"/>
          <w:spacing w:val="122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Protection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from changes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in</w:t>
      </w:r>
      <w:r>
        <w:rPr>
          <w:rFonts w:ascii="Palatino Linotype" w:eastAsia="Palatino Linotype" w:hAnsi="Palatino Linotype" w:cs="Palatino Linotype"/>
          <w:color w:val="005300"/>
          <w:spacing w:val="-4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005300"/>
          <w:spacing w:val="2"/>
          <w:sz w:val="56"/>
          <w:szCs w:val="56"/>
        </w:rPr>
        <w:t>physica</w:t>
      </w:r>
      <w:r>
        <w:rPr>
          <w:rFonts w:ascii="Palatino Linotype" w:eastAsia="Palatino Linotype" w:hAnsi="Palatino Linotype" w:cs="Palatino Linotype"/>
          <w:i/>
          <w:color w:val="005300"/>
          <w:sz w:val="56"/>
          <w:szCs w:val="56"/>
        </w:rPr>
        <w:t>l</w:t>
      </w:r>
      <w:r>
        <w:rPr>
          <w:rFonts w:ascii="Palatino Linotype" w:eastAsia="Palatino Linotype" w:hAnsi="Palatino Linotype" w:cs="Palatino Linotype"/>
          <w:i/>
          <w:color w:val="005300"/>
          <w:spacing w:val="-4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structure</w:t>
      </w:r>
      <w:r>
        <w:rPr>
          <w:rFonts w:ascii="Palatino Linotype" w:eastAsia="Palatino Linotype" w:hAnsi="Palatino Linotype" w:cs="Palatino Linotype"/>
          <w:color w:val="005300"/>
          <w:spacing w:val="-4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of</w:t>
      </w:r>
      <w:r>
        <w:rPr>
          <w:rFonts w:ascii="Palatino Linotype" w:eastAsia="Palatino Linotype" w:hAnsi="Palatino Linotype" w:cs="Palatino Linotype"/>
          <w:color w:val="005300"/>
          <w:spacing w:val="-4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data.</w:t>
      </w: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before="5" w:line="240" w:lineRule="exact"/>
        <w:rPr>
          <w:sz w:val="24"/>
          <w:szCs w:val="24"/>
        </w:rPr>
      </w:pPr>
    </w:p>
    <w:p w:rsidR="00235522" w:rsidRDefault="00162FF0">
      <w:pPr>
        <w:spacing w:line="660" w:lineRule="exact"/>
        <w:ind w:left="1504"/>
        <w:rPr>
          <w:rFonts w:ascii="Palatino Linotype" w:eastAsia="Palatino Linotype" w:hAnsi="Palatino Linotype" w:cs="Palatino Linotype"/>
          <w:sz w:val="48"/>
          <w:szCs w:val="48"/>
        </w:rPr>
      </w:pPr>
      <w:r>
        <w:rPr>
          <w:rFonts w:ascii="MS UI Gothic" w:eastAsia="MS UI Gothic" w:hAnsi="MS UI Gothic" w:cs="MS UI Gothic"/>
          <w:color w:val="005300"/>
          <w:position w:val="-3"/>
          <w:sz w:val="48"/>
          <w:szCs w:val="48"/>
        </w:rPr>
        <w:t>☛</w:t>
      </w:r>
      <w:r>
        <w:rPr>
          <w:color w:val="005300"/>
          <w:spacing w:val="-19"/>
          <w:position w:val="-3"/>
          <w:sz w:val="48"/>
          <w:szCs w:val="48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005300"/>
          <w:position w:val="-3"/>
          <w:sz w:val="48"/>
          <w:szCs w:val="48"/>
        </w:rPr>
        <w:t>One of the most important benefits of using a DBMS!</w:t>
      </w: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before="12" w:line="280" w:lineRule="exact"/>
        <w:rPr>
          <w:sz w:val="28"/>
          <w:szCs w:val="28"/>
        </w:rPr>
      </w:pPr>
    </w:p>
    <w:p w:rsidR="00235522" w:rsidRDefault="00162FF0">
      <w:pPr>
        <w:spacing w:line="360" w:lineRule="exact"/>
        <w:ind w:left="112"/>
        <w:rPr>
          <w:rFonts w:ascii="Palatino Linotype" w:eastAsia="Palatino Linotype" w:hAnsi="Palatino Linotype" w:cs="Palatino Linotype"/>
          <w:sz w:val="28"/>
          <w:szCs w:val="28"/>
        </w:rPr>
        <w:sectPr w:rsidR="00235522">
          <w:pgSz w:w="15840" w:h="12240" w:orient="landscape"/>
          <w:pgMar w:top="1120" w:right="880" w:bottom="280" w:left="900" w:header="720" w:footer="720" w:gutter="0"/>
          <w:cols w:space="720"/>
        </w:sectPr>
      </w:pPr>
      <w:r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>Database</w:t>
      </w:r>
      <w:r>
        <w:rPr>
          <w:rFonts w:ascii="Palatino Linotype" w:eastAsia="Palatino Linotype" w:hAnsi="Palatino Linotype" w:cs="Palatino Linotype"/>
          <w:color w:val="005300"/>
          <w:spacing w:val="-7"/>
          <w:position w:val="1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>Management</w:t>
      </w:r>
      <w:r>
        <w:rPr>
          <w:rFonts w:ascii="Palatino Linotype" w:eastAsia="Palatino Linotype" w:hAnsi="Palatino Linotype" w:cs="Palatino Linotype"/>
          <w:color w:val="005300"/>
          <w:spacing w:val="-2"/>
          <w:position w:val="1"/>
          <w:sz w:val="28"/>
          <w:szCs w:val="28"/>
        </w:rPr>
        <w:t xml:space="preserve"> </w:t>
      </w:r>
      <w:r w:rsidR="00B6760C"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>Systems</w:t>
      </w:r>
      <w:r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 xml:space="preserve">                                                                                                          </w:t>
      </w:r>
      <w:r>
        <w:rPr>
          <w:rFonts w:ascii="Palatino Linotype" w:eastAsia="Palatino Linotype" w:hAnsi="Palatino Linotype" w:cs="Palatino Linotype"/>
          <w:color w:val="005300"/>
          <w:spacing w:val="11"/>
          <w:position w:val="1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position w:val="1"/>
          <w:sz w:val="28"/>
          <w:szCs w:val="28"/>
        </w:rPr>
        <w:t>8</w:t>
      </w:r>
    </w:p>
    <w:p w:rsidR="00235522" w:rsidRDefault="00E93B53">
      <w:pPr>
        <w:spacing w:line="200" w:lineRule="exact"/>
      </w:pPr>
      <w:r>
        <w:lastRenderedPageBreak/>
        <w:pict>
          <v:group id="_x0000_s1486" style="position:absolute;margin-left:35.7pt;margin-top:35pt;width:721pt;height:541pt;z-index:-1044;mso-position-horizontal-relative:page;mso-position-vertical-relative:page" coordorigin="714,700" coordsize="14420,10820">
            <v:shape id="_x0000_s1492" style="position:absolute;left:724;top:710;width:14400;height:10800" coordorigin="724,710" coordsize="14400,10800" path="m15124,710l724,710r,10800l15124,11510r,-10800xe" fillcolor="#fff6e9" stroked="f">
              <v:path arrowok="t"/>
            </v:shape>
            <v:shape id="_x0000_s1491" style="position:absolute;left:1564;top:1281;width:1939;height:1939" coordorigin="1564,1281" coordsize="1939,1939" path="m2534,1281r-970,970l2534,3220r969,-969l2534,1281xe" fillcolor="#ececec" stroked="f">
              <v:path arrowok="t"/>
            </v:shape>
            <v:shape id="_x0000_s1490" style="position:absolute;left:2524;top:1041;width:1219;height:1219" coordorigin="2524,1041" coordsize="1219,1219" path="m2524,1286r975,974l3743,2260,2524,1041r,245xe" fillcolor="#cecece" stroked="f">
              <v:path arrowok="t"/>
            </v:shape>
            <v:shape id="_x0000_s1489" style="position:absolute;left:1324;top:1041;width:1219;height:1219" coordorigin="1324,1041" coordsize="1219,1219" path="m2543,1041l1324,2260r245,l2543,1286r,-245xe" fillcolor="#dadada" stroked="f">
              <v:path arrowok="t"/>
            </v:shape>
            <v:shape id="_x0000_s1488" style="position:absolute;left:2524;top:2241;width:1219;height:1219" coordorigin="2524,2241" coordsize="1219,1219" path="m3499,2241r-975,974l2524,3460,3743,2241r-244,xe" fillcolor="#b8b8b8" stroked="f">
              <v:path arrowok="t"/>
            </v:shape>
            <v:shape id="_x0000_s1487" style="position:absolute;left:1324;top:2241;width:1219;height:1219" coordorigin="1324,2241" coordsize="1219,1219" path="m1569,2241r-245,l2543,3460r,-245l1569,2241xe" fillcolor="#919191" stroked="f">
              <v:path arrowok="t"/>
            </v:shape>
            <w10:wrap anchorx="page" anchory="page"/>
          </v:group>
        </w:pict>
      </w:r>
    </w:p>
    <w:p w:rsidR="00235522" w:rsidRDefault="00235522">
      <w:pPr>
        <w:spacing w:line="200" w:lineRule="exact"/>
      </w:pPr>
    </w:p>
    <w:p w:rsidR="00235522" w:rsidRDefault="00235522">
      <w:pPr>
        <w:spacing w:before="17" w:line="260" w:lineRule="exact"/>
        <w:rPr>
          <w:sz w:val="26"/>
          <w:szCs w:val="26"/>
        </w:rPr>
      </w:pPr>
    </w:p>
    <w:p w:rsidR="00235522" w:rsidRDefault="00162FF0">
      <w:pPr>
        <w:spacing w:line="920" w:lineRule="exact"/>
        <w:ind w:left="1528"/>
        <w:rPr>
          <w:rFonts w:ascii="Palatino Linotype" w:eastAsia="Palatino Linotype" w:hAnsi="Palatino Linotype" w:cs="Palatino Linotype"/>
          <w:sz w:val="80"/>
          <w:szCs w:val="80"/>
        </w:rPr>
      </w:pPr>
      <w:r>
        <w:rPr>
          <w:rFonts w:ascii="Palatino Linotype" w:eastAsia="Palatino Linotype" w:hAnsi="Palatino Linotype" w:cs="Palatino Linotype"/>
          <w:i/>
          <w:position w:val="5"/>
          <w:sz w:val="80"/>
          <w:szCs w:val="80"/>
        </w:rPr>
        <w:t>Concurrency</w:t>
      </w:r>
      <w:r>
        <w:rPr>
          <w:rFonts w:ascii="Palatino Linotype" w:eastAsia="Palatino Linotype" w:hAnsi="Palatino Linotype" w:cs="Palatino Linotype"/>
          <w:i/>
          <w:spacing w:val="-14"/>
          <w:position w:val="5"/>
          <w:sz w:val="80"/>
          <w:szCs w:val="80"/>
        </w:rPr>
        <w:t xml:space="preserve"> </w:t>
      </w:r>
      <w:r>
        <w:rPr>
          <w:rFonts w:ascii="Palatino Linotype" w:eastAsia="Palatino Linotype" w:hAnsi="Palatino Linotype" w:cs="Palatino Linotype"/>
          <w:i/>
          <w:position w:val="5"/>
          <w:sz w:val="80"/>
          <w:szCs w:val="80"/>
        </w:rPr>
        <w:t>Control</w:t>
      </w: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before="17" w:line="200" w:lineRule="exact"/>
      </w:pPr>
    </w:p>
    <w:p w:rsidR="00235522" w:rsidRDefault="00162FF0">
      <w:pPr>
        <w:ind w:left="928"/>
        <w:rPr>
          <w:rFonts w:ascii="Palatino Linotype" w:eastAsia="Palatino Linotype" w:hAnsi="Palatino Linotype" w:cs="Palatino Linotype"/>
          <w:sz w:val="56"/>
          <w:szCs w:val="56"/>
        </w:rPr>
      </w:pPr>
      <w:proofErr w:type="gramStart"/>
      <w:r>
        <w:rPr>
          <w:rFonts w:ascii="MS UI Gothic" w:eastAsia="MS UI Gothic" w:hAnsi="MS UI Gothic" w:cs="MS UI Gothic"/>
          <w:color w:val="005300"/>
          <w:w w:val="78"/>
          <w:sz w:val="42"/>
          <w:szCs w:val="42"/>
        </w:rPr>
        <w:t>❖</w:t>
      </w:r>
      <w:r>
        <w:rPr>
          <w:color w:val="005300"/>
          <w:w w:val="78"/>
          <w:sz w:val="42"/>
          <w:szCs w:val="42"/>
        </w:rPr>
        <w:t xml:space="preserve"> </w:t>
      </w:r>
      <w:r>
        <w:rPr>
          <w:color w:val="005300"/>
          <w:spacing w:val="47"/>
          <w:w w:val="78"/>
          <w:sz w:val="42"/>
          <w:szCs w:val="42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Concurrent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execution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of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user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programs</w:t>
      </w:r>
    </w:p>
    <w:p w:rsidR="00235522" w:rsidRDefault="00162FF0">
      <w:pPr>
        <w:spacing w:line="660" w:lineRule="exact"/>
        <w:ind w:left="1471"/>
        <w:rPr>
          <w:rFonts w:ascii="Palatino Linotype" w:eastAsia="Palatino Linotype" w:hAnsi="Palatino Linotype" w:cs="Palatino Linotype"/>
          <w:sz w:val="56"/>
          <w:szCs w:val="56"/>
        </w:rPr>
      </w:pPr>
      <w:proofErr w:type="gramStart"/>
      <w:r>
        <w:rPr>
          <w:rFonts w:ascii="Palatino Linotype" w:eastAsia="Palatino Linotype" w:hAnsi="Palatino Linotype" w:cs="Palatino Linotype"/>
          <w:color w:val="005300"/>
          <w:position w:val="3"/>
          <w:sz w:val="56"/>
          <w:szCs w:val="56"/>
        </w:rPr>
        <w:t>is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-5"/>
          <w:position w:val="3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3"/>
          <w:sz w:val="56"/>
          <w:szCs w:val="56"/>
        </w:rPr>
        <w:t>essential</w:t>
      </w:r>
      <w:r>
        <w:rPr>
          <w:rFonts w:ascii="Palatino Linotype" w:eastAsia="Palatino Linotype" w:hAnsi="Palatino Linotype" w:cs="Palatino Linotype"/>
          <w:color w:val="005300"/>
          <w:spacing w:val="-5"/>
          <w:position w:val="3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3"/>
          <w:sz w:val="56"/>
          <w:szCs w:val="56"/>
        </w:rPr>
        <w:t>for</w:t>
      </w:r>
      <w:r>
        <w:rPr>
          <w:rFonts w:ascii="Palatino Linotype" w:eastAsia="Palatino Linotype" w:hAnsi="Palatino Linotype" w:cs="Palatino Linotype"/>
          <w:color w:val="005300"/>
          <w:spacing w:val="-5"/>
          <w:position w:val="3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3"/>
          <w:sz w:val="56"/>
          <w:szCs w:val="56"/>
        </w:rPr>
        <w:t>good</w:t>
      </w:r>
      <w:r>
        <w:rPr>
          <w:rFonts w:ascii="Palatino Linotype" w:eastAsia="Palatino Linotype" w:hAnsi="Palatino Linotype" w:cs="Palatino Linotype"/>
          <w:color w:val="005300"/>
          <w:spacing w:val="-5"/>
          <w:position w:val="3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3"/>
          <w:sz w:val="56"/>
          <w:szCs w:val="56"/>
        </w:rPr>
        <w:t>DBMS</w:t>
      </w:r>
      <w:r>
        <w:rPr>
          <w:rFonts w:ascii="Palatino Linotype" w:eastAsia="Palatino Linotype" w:hAnsi="Palatino Linotype" w:cs="Palatino Linotype"/>
          <w:color w:val="005300"/>
          <w:spacing w:val="-5"/>
          <w:position w:val="3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3"/>
          <w:sz w:val="56"/>
          <w:szCs w:val="56"/>
        </w:rPr>
        <w:t>performance.</w:t>
      </w:r>
    </w:p>
    <w:p w:rsidR="00235522" w:rsidRDefault="00162FF0">
      <w:pPr>
        <w:tabs>
          <w:tab w:val="left" w:pos="2080"/>
        </w:tabs>
        <w:spacing w:before="86" w:line="560" w:lineRule="exact"/>
        <w:ind w:left="2099" w:right="1356" w:hanging="451"/>
        <w:jc w:val="both"/>
        <w:rPr>
          <w:rFonts w:ascii="Palatino Linotype" w:eastAsia="Palatino Linotype" w:hAnsi="Palatino Linotype" w:cs="Palatino Linotype"/>
          <w:sz w:val="47"/>
          <w:szCs w:val="47"/>
        </w:rPr>
      </w:pPr>
      <w:r>
        <w:rPr>
          <w:rFonts w:ascii="Palatino Linotype" w:eastAsia="Palatino Linotype" w:hAnsi="Palatino Linotype" w:cs="Palatino Linotype"/>
          <w:color w:val="005300"/>
          <w:sz w:val="48"/>
          <w:szCs w:val="48"/>
        </w:rPr>
        <w:t>–</w:t>
      </w:r>
      <w:r>
        <w:rPr>
          <w:rFonts w:ascii="Palatino Linotype" w:eastAsia="Palatino Linotype" w:hAnsi="Palatino Linotype" w:cs="Palatino Linotype"/>
          <w:color w:val="005300"/>
          <w:sz w:val="48"/>
          <w:szCs w:val="48"/>
        </w:rPr>
        <w:tab/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Because</w:t>
      </w:r>
      <w:r>
        <w:rPr>
          <w:rFonts w:ascii="Palatino Linotype" w:eastAsia="Palatino Linotype" w:hAnsi="Palatino Linotype" w:cs="Palatino Linotype"/>
          <w:color w:val="005300"/>
          <w:spacing w:val="36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disk</w:t>
      </w:r>
      <w:r>
        <w:rPr>
          <w:rFonts w:ascii="Palatino Linotype" w:eastAsia="Palatino Linotype" w:hAnsi="Palatino Linotype" w:cs="Palatino Linotype"/>
          <w:color w:val="005300"/>
          <w:spacing w:val="2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accesses</w:t>
      </w:r>
      <w:r>
        <w:rPr>
          <w:rFonts w:ascii="Palatino Linotype" w:eastAsia="Palatino Linotype" w:hAnsi="Palatino Linotype" w:cs="Palatino Linotype"/>
          <w:color w:val="005300"/>
          <w:spacing w:val="36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are</w:t>
      </w:r>
      <w:r>
        <w:rPr>
          <w:rFonts w:ascii="Palatino Linotype" w:eastAsia="Palatino Linotype" w:hAnsi="Palatino Linotype" w:cs="Palatino Linotype"/>
          <w:color w:val="005300"/>
          <w:spacing w:val="25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frequent,</w:t>
      </w:r>
      <w:r>
        <w:rPr>
          <w:rFonts w:ascii="Palatino Linotype" w:eastAsia="Palatino Linotype" w:hAnsi="Palatino Linotype" w:cs="Palatino Linotype"/>
          <w:color w:val="005300"/>
          <w:spacing w:val="3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and</w:t>
      </w:r>
      <w:r>
        <w:rPr>
          <w:rFonts w:ascii="Palatino Linotype" w:eastAsia="Palatino Linotype" w:hAnsi="Palatino Linotype" w:cs="Palatino Linotype"/>
          <w:color w:val="005300"/>
          <w:spacing w:val="27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 xml:space="preserve">relatively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slow,</w:t>
      </w:r>
      <w:r>
        <w:rPr>
          <w:rFonts w:ascii="Palatino Linotype" w:eastAsia="Palatino Linotype" w:hAnsi="Palatino Linotype" w:cs="Palatino Linotype"/>
          <w:color w:val="005300"/>
          <w:spacing w:val="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it is important</w:t>
      </w:r>
      <w:r>
        <w:rPr>
          <w:rFonts w:ascii="Palatino Linotype" w:eastAsia="Palatino Linotype" w:hAnsi="Palatino Linotype" w:cs="Palatino Linotype"/>
          <w:color w:val="005300"/>
          <w:spacing w:val="1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to</w:t>
      </w:r>
      <w:r>
        <w:rPr>
          <w:rFonts w:ascii="Palatino Linotype" w:eastAsia="Palatino Linotype" w:hAnsi="Palatino Linotype" w:cs="Palatino Linotype"/>
          <w:color w:val="005300"/>
          <w:spacing w:val="1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keep</w:t>
      </w:r>
      <w:r>
        <w:rPr>
          <w:rFonts w:ascii="Palatino Linotype" w:eastAsia="Palatino Linotype" w:hAnsi="Palatino Linotype" w:cs="Palatino Linotype"/>
          <w:color w:val="005300"/>
          <w:spacing w:val="7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the</w:t>
      </w:r>
      <w:r>
        <w:rPr>
          <w:rFonts w:ascii="Palatino Linotype" w:eastAsia="Palatino Linotype" w:hAnsi="Palatino Linotype" w:cs="Palatino Linotype"/>
          <w:color w:val="005300"/>
          <w:spacing w:val="4"/>
          <w:sz w:val="47"/>
          <w:szCs w:val="47"/>
        </w:rPr>
        <w:t xml:space="preserve"> </w:t>
      </w:r>
      <w:proofErr w:type="spellStart"/>
      <w:proofErr w:type="gramStart"/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cpu</w:t>
      </w:r>
      <w:proofErr w:type="spellEnd"/>
      <w:proofErr w:type="gramEnd"/>
      <w:r>
        <w:rPr>
          <w:rFonts w:ascii="Palatino Linotype" w:eastAsia="Palatino Linotype" w:hAnsi="Palatino Linotype" w:cs="Palatino Linotype"/>
          <w:color w:val="005300"/>
          <w:spacing w:val="5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humming</w:t>
      </w:r>
      <w:r>
        <w:rPr>
          <w:rFonts w:ascii="Palatino Linotype" w:eastAsia="Palatino Linotype" w:hAnsi="Palatino Linotype" w:cs="Palatino Linotype"/>
          <w:color w:val="005300"/>
          <w:spacing w:val="1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 xml:space="preserve">by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working</w:t>
      </w:r>
      <w:r>
        <w:rPr>
          <w:rFonts w:ascii="Palatino Linotype" w:eastAsia="Palatino Linotype" w:hAnsi="Palatino Linotype" w:cs="Palatino Linotype"/>
          <w:color w:val="005300"/>
          <w:spacing w:val="37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on</w:t>
      </w:r>
      <w:r>
        <w:rPr>
          <w:rFonts w:ascii="Palatino Linotype" w:eastAsia="Palatino Linotype" w:hAnsi="Palatino Linotype" w:cs="Palatino Linotype"/>
          <w:color w:val="005300"/>
          <w:spacing w:val="24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several</w:t>
      </w:r>
      <w:r>
        <w:rPr>
          <w:rFonts w:ascii="Palatino Linotype" w:eastAsia="Palatino Linotype" w:hAnsi="Palatino Linotype" w:cs="Palatino Linotype"/>
          <w:color w:val="005300"/>
          <w:spacing w:val="34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user</w:t>
      </w:r>
      <w:r>
        <w:rPr>
          <w:rFonts w:ascii="Palatino Linotype" w:eastAsia="Palatino Linotype" w:hAnsi="Palatino Linotype" w:cs="Palatino Linotype"/>
          <w:color w:val="005300"/>
          <w:spacing w:val="2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programs</w:t>
      </w:r>
      <w:r>
        <w:rPr>
          <w:rFonts w:ascii="Palatino Linotype" w:eastAsia="Palatino Linotype" w:hAnsi="Palatino Linotype" w:cs="Palatino Linotype"/>
          <w:color w:val="005300"/>
          <w:spacing w:val="39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>concurrently.</w:t>
      </w:r>
    </w:p>
    <w:p w:rsidR="00235522" w:rsidRDefault="00235522">
      <w:pPr>
        <w:spacing w:before="10" w:line="120" w:lineRule="exact"/>
        <w:rPr>
          <w:sz w:val="12"/>
          <w:szCs w:val="12"/>
        </w:rPr>
      </w:pPr>
    </w:p>
    <w:p w:rsidR="00235522" w:rsidRDefault="00162FF0">
      <w:pPr>
        <w:tabs>
          <w:tab w:val="left" w:pos="1460"/>
        </w:tabs>
        <w:spacing w:line="660" w:lineRule="exact"/>
        <w:ind w:left="1471" w:right="901" w:hanging="542"/>
        <w:jc w:val="both"/>
        <w:rPr>
          <w:rFonts w:ascii="Palatino Linotype" w:eastAsia="Palatino Linotype" w:hAnsi="Palatino Linotype" w:cs="Palatino Linotype"/>
          <w:sz w:val="56"/>
          <w:szCs w:val="56"/>
        </w:rPr>
      </w:pPr>
      <w:r>
        <w:rPr>
          <w:rFonts w:ascii="MS UI Gothic" w:eastAsia="MS UI Gothic" w:hAnsi="MS UI Gothic" w:cs="MS UI Gothic"/>
          <w:color w:val="005300"/>
          <w:w w:val="78"/>
          <w:sz w:val="42"/>
          <w:szCs w:val="42"/>
        </w:rPr>
        <w:t>❖</w:t>
      </w:r>
      <w:r>
        <w:rPr>
          <w:color w:val="005300"/>
          <w:sz w:val="42"/>
          <w:szCs w:val="42"/>
        </w:rPr>
        <w:tab/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Interleaving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actions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of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different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user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programs can lead to inconsistency: e.g., check </w:t>
      </w:r>
      <w:proofErr w:type="gramStart"/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is cleared</w:t>
      </w:r>
      <w:proofErr w:type="gramEnd"/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 while</w:t>
      </w:r>
      <w:r>
        <w:rPr>
          <w:rFonts w:ascii="Palatino Linotype" w:eastAsia="Palatino Linotype" w:hAnsi="Palatino Linotype" w:cs="Palatino Linotype"/>
          <w:color w:val="005300"/>
          <w:spacing w:val="-4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account</w:t>
      </w:r>
      <w:r>
        <w:rPr>
          <w:rFonts w:ascii="Palatino Linotype" w:eastAsia="Palatino Linotype" w:hAnsi="Palatino Linotype" w:cs="Palatino Linotype"/>
          <w:color w:val="005300"/>
          <w:spacing w:val="-4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balance</w:t>
      </w:r>
      <w:r>
        <w:rPr>
          <w:rFonts w:ascii="Palatino Linotype" w:eastAsia="Palatino Linotype" w:hAnsi="Palatino Linotype" w:cs="Palatino Linotype"/>
          <w:color w:val="005300"/>
          <w:spacing w:val="-4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is</w:t>
      </w:r>
      <w:r>
        <w:rPr>
          <w:rFonts w:ascii="Palatino Linotype" w:eastAsia="Palatino Linotype" w:hAnsi="Palatino Linotype" w:cs="Palatino Linotype"/>
          <w:color w:val="005300"/>
          <w:spacing w:val="-4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being</w:t>
      </w:r>
      <w:r>
        <w:rPr>
          <w:rFonts w:ascii="Palatino Linotype" w:eastAsia="Palatino Linotype" w:hAnsi="Palatino Linotype" w:cs="Palatino Linotype"/>
          <w:color w:val="005300"/>
          <w:spacing w:val="-4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computed.</w:t>
      </w:r>
    </w:p>
    <w:p w:rsidR="00235522" w:rsidRDefault="00235522">
      <w:pPr>
        <w:spacing w:before="1" w:line="120" w:lineRule="exact"/>
        <w:rPr>
          <w:sz w:val="13"/>
          <w:szCs w:val="13"/>
        </w:rPr>
      </w:pPr>
    </w:p>
    <w:p w:rsidR="00235522" w:rsidRDefault="00162FF0">
      <w:pPr>
        <w:tabs>
          <w:tab w:val="left" w:pos="1460"/>
        </w:tabs>
        <w:spacing w:line="660" w:lineRule="exact"/>
        <w:ind w:left="1471" w:right="558" w:hanging="542"/>
        <w:rPr>
          <w:rFonts w:ascii="Palatino Linotype" w:eastAsia="Palatino Linotype" w:hAnsi="Palatino Linotype" w:cs="Palatino Linotype"/>
          <w:sz w:val="56"/>
          <w:szCs w:val="56"/>
        </w:rPr>
      </w:pPr>
      <w:r>
        <w:rPr>
          <w:rFonts w:ascii="MS UI Gothic" w:eastAsia="MS UI Gothic" w:hAnsi="MS UI Gothic" w:cs="MS UI Gothic"/>
          <w:color w:val="005300"/>
          <w:w w:val="78"/>
          <w:sz w:val="42"/>
          <w:szCs w:val="42"/>
        </w:rPr>
        <w:t>❖</w:t>
      </w:r>
      <w:r>
        <w:rPr>
          <w:color w:val="005300"/>
          <w:sz w:val="42"/>
          <w:szCs w:val="42"/>
        </w:rPr>
        <w:tab/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DBMS</w:t>
      </w:r>
      <w:r>
        <w:rPr>
          <w:rFonts w:ascii="Palatino Linotype" w:eastAsia="Palatino Linotype" w:hAnsi="Palatino Linotype" w:cs="Palatino Linotype"/>
          <w:color w:val="005300"/>
          <w:spacing w:val="-4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ensures</w:t>
      </w:r>
      <w:r>
        <w:rPr>
          <w:rFonts w:ascii="Palatino Linotype" w:eastAsia="Palatino Linotype" w:hAnsi="Palatino Linotype" w:cs="Palatino Linotype"/>
          <w:color w:val="005300"/>
          <w:spacing w:val="-4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such</w:t>
      </w:r>
      <w:r>
        <w:rPr>
          <w:rFonts w:ascii="Palatino Linotype" w:eastAsia="Palatino Linotype" w:hAnsi="Palatino Linotype" w:cs="Palatino Linotype"/>
          <w:color w:val="005300"/>
          <w:spacing w:val="-4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problems</w:t>
      </w:r>
      <w:r>
        <w:rPr>
          <w:rFonts w:ascii="Palatino Linotype" w:eastAsia="Palatino Linotype" w:hAnsi="Palatino Linotype" w:cs="Palatino Linotype"/>
          <w:color w:val="005300"/>
          <w:spacing w:val="-4"/>
          <w:sz w:val="56"/>
          <w:szCs w:val="56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don’t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-4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arise:</w:t>
      </w:r>
      <w:r>
        <w:rPr>
          <w:rFonts w:ascii="Palatino Linotype" w:eastAsia="Palatino Linotype" w:hAnsi="Palatino Linotype" w:cs="Palatino Linotype"/>
          <w:color w:val="005300"/>
          <w:spacing w:val="132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users can pretend they are using a single-user system.</w:t>
      </w:r>
    </w:p>
    <w:p w:rsidR="00235522" w:rsidRDefault="00235522">
      <w:pPr>
        <w:spacing w:before="1" w:line="160" w:lineRule="exact"/>
        <w:rPr>
          <w:sz w:val="16"/>
          <w:szCs w:val="16"/>
        </w:rPr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162FF0">
      <w:pPr>
        <w:spacing w:line="360" w:lineRule="exact"/>
        <w:ind w:left="112"/>
        <w:rPr>
          <w:rFonts w:ascii="Palatino Linotype" w:eastAsia="Palatino Linotype" w:hAnsi="Palatino Linotype" w:cs="Palatino Linotype"/>
          <w:sz w:val="28"/>
          <w:szCs w:val="28"/>
        </w:rPr>
        <w:sectPr w:rsidR="00235522">
          <w:pgSz w:w="15840" w:h="12240" w:orient="landscape"/>
          <w:pgMar w:top="1120" w:right="880" w:bottom="280" w:left="900" w:header="720" w:footer="720" w:gutter="0"/>
          <w:cols w:space="720"/>
        </w:sectPr>
      </w:pPr>
      <w:r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>Database</w:t>
      </w:r>
      <w:r>
        <w:rPr>
          <w:rFonts w:ascii="Palatino Linotype" w:eastAsia="Palatino Linotype" w:hAnsi="Palatino Linotype" w:cs="Palatino Linotype"/>
          <w:color w:val="005300"/>
          <w:spacing w:val="-7"/>
          <w:position w:val="1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>Management</w:t>
      </w:r>
      <w:r>
        <w:rPr>
          <w:rFonts w:ascii="Palatino Linotype" w:eastAsia="Palatino Linotype" w:hAnsi="Palatino Linotype" w:cs="Palatino Linotype"/>
          <w:color w:val="005300"/>
          <w:spacing w:val="-2"/>
          <w:position w:val="1"/>
          <w:sz w:val="28"/>
          <w:szCs w:val="28"/>
        </w:rPr>
        <w:t xml:space="preserve"> </w:t>
      </w:r>
      <w:r w:rsidR="00B6760C"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>Systems</w:t>
      </w:r>
      <w:r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 xml:space="preserve">                                                                                                          </w:t>
      </w:r>
      <w:r>
        <w:rPr>
          <w:rFonts w:ascii="Palatino Linotype" w:eastAsia="Palatino Linotype" w:hAnsi="Palatino Linotype" w:cs="Palatino Linotype"/>
          <w:color w:val="005300"/>
          <w:spacing w:val="11"/>
          <w:position w:val="1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position w:val="1"/>
          <w:sz w:val="28"/>
          <w:szCs w:val="28"/>
        </w:rPr>
        <w:t>9</w:t>
      </w:r>
    </w:p>
    <w:p w:rsidR="00235522" w:rsidRDefault="00E93B53">
      <w:pPr>
        <w:spacing w:before="3" w:line="100" w:lineRule="exact"/>
        <w:rPr>
          <w:sz w:val="11"/>
          <w:szCs w:val="11"/>
        </w:rPr>
      </w:pPr>
      <w:r>
        <w:lastRenderedPageBreak/>
        <w:pict>
          <v:group id="_x0000_s1479" style="position:absolute;margin-left:35.7pt;margin-top:35pt;width:721pt;height:541pt;z-index:-1043;mso-position-horizontal-relative:page;mso-position-vertical-relative:page" coordorigin="714,700" coordsize="14420,10820">
            <v:shape id="_x0000_s1485" style="position:absolute;left:724;top:710;width:14400;height:10800" coordorigin="724,710" coordsize="14400,10800" path="m15124,710l724,710r,10800l15124,11510r,-10800xe" fillcolor="#fff6e9" stroked="f">
              <v:path arrowok="t"/>
            </v:shape>
            <v:shape id="_x0000_s1484" style="position:absolute;left:1564;top:1281;width:1939;height:1939" coordorigin="1564,1281" coordsize="1939,1939" path="m2534,1281r-970,970l2534,3220r969,-969l2534,1281xe" fillcolor="#ececec" stroked="f">
              <v:path arrowok="t"/>
            </v:shape>
            <v:shape id="_x0000_s1483" style="position:absolute;left:2524;top:1041;width:1219;height:1219" coordorigin="2524,1041" coordsize="1219,1219" path="m2524,1286r975,974l3743,2260,2524,1041r,245xe" fillcolor="#cecece" stroked="f">
              <v:path arrowok="t"/>
            </v:shape>
            <v:shape id="_x0000_s1482" style="position:absolute;left:1324;top:1041;width:1219;height:1219" coordorigin="1324,1041" coordsize="1219,1219" path="m2543,1041l1324,2260r245,l2543,1286r,-245xe" fillcolor="#dadada" stroked="f">
              <v:path arrowok="t"/>
            </v:shape>
            <v:shape id="_x0000_s1481" style="position:absolute;left:2524;top:2241;width:1219;height:1219" coordorigin="2524,2241" coordsize="1219,1219" path="m3499,2241r-975,974l2524,3460,3743,2241r-244,xe" fillcolor="#b8b8b8" stroked="f">
              <v:path arrowok="t"/>
            </v:shape>
            <v:shape id="_x0000_s1480" style="position:absolute;left:1324;top:2241;width:1219;height:1219" coordorigin="1324,2241" coordsize="1219,1219" path="m1569,2241r-245,l2543,3460r,-245l1569,2241xe" fillcolor="#919191" stroked="f">
              <v:path arrowok="t"/>
            </v:shape>
            <w10:wrap anchorx="page" anchory="page"/>
          </v:group>
        </w:pict>
      </w: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162FF0">
      <w:pPr>
        <w:spacing w:line="840" w:lineRule="exact"/>
        <w:ind w:left="808"/>
        <w:rPr>
          <w:rFonts w:ascii="Palatino Linotype" w:eastAsia="Palatino Linotype" w:hAnsi="Palatino Linotype" w:cs="Palatino Linotype"/>
          <w:sz w:val="72"/>
          <w:szCs w:val="72"/>
        </w:rPr>
      </w:pPr>
      <w:r>
        <w:rPr>
          <w:rFonts w:ascii="Palatino Linotype" w:eastAsia="Palatino Linotype" w:hAnsi="Palatino Linotype" w:cs="Palatino Linotype"/>
          <w:i/>
          <w:position w:val="5"/>
          <w:sz w:val="72"/>
          <w:szCs w:val="72"/>
        </w:rPr>
        <w:t>Transaction:</w:t>
      </w:r>
      <w:r>
        <w:rPr>
          <w:rFonts w:ascii="Palatino Linotype" w:eastAsia="Palatino Linotype" w:hAnsi="Palatino Linotype" w:cs="Palatino Linotype"/>
          <w:i/>
          <w:spacing w:val="-13"/>
          <w:position w:val="5"/>
          <w:sz w:val="72"/>
          <w:szCs w:val="72"/>
        </w:rPr>
        <w:t xml:space="preserve"> </w:t>
      </w:r>
      <w:r>
        <w:rPr>
          <w:rFonts w:ascii="Palatino Linotype" w:eastAsia="Palatino Linotype" w:hAnsi="Palatino Linotype" w:cs="Palatino Linotype"/>
          <w:i/>
          <w:position w:val="5"/>
          <w:sz w:val="72"/>
          <w:szCs w:val="72"/>
        </w:rPr>
        <w:t>An</w:t>
      </w:r>
      <w:r>
        <w:rPr>
          <w:rFonts w:ascii="Palatino Linotype" w:eastAsia="Palatino Linotype" w:hAnsi="Palatino Linotype" w:cs="Palatino Linotype"/>
          <w:i/>
          <w:spacing w:val="-13"/>
          <w:position w:val="5"/>
          <w:sz w:val="72"/>
          <w:szCs w:val="72"/>
        </w:rPr>
        <w:t xml:space="preserve"> </w:t>
      </w:r>
      <w:r>
        <w:rPr>
          <w:rFonts w:ascii="Palatino Linotype" w:eastAsia="Palatino Linotype" w:hAnsi="Palatino Linotype" w:cs="Palatino Linotype"/>
          <w:i/>
          <w:position w:val="5"/>
          <w:sz w:val="72"/>
          <w:szCs w:val="72"/>
        </w:rPr>
        <w:t>Execution</w:t>
      </w:r>
      <w:r>
        <w:rPr>
          <w:rFonts w:ascii="Palatino Linotype" w:eastAsia="Palatino Linotype" w:hAnsi="Palatino Linotype" w:cs="Palatino Linotype"/>
          <w:i/>
          <w:spacing w:val="-13"/>
          <w:position w:val="5"/>
          <w:sz w:val="72"/>
          <w:szCs w:val="72"/>
        </w:rPr>
        <w:t xml:space="preserve"> </w:t>
      </w:r>
      <w:r>
        <w:rPr>
          <w:rFonts w:ascii="Palatino Linotype" w:eastAsia="Palatino Linotype" w:hAnsi="Palatino Linotype" w:cs="Palatino Linotype"/>
          <w:i/>
          <w:position w:val="5"/>
          <w:sz w:val="72"/>
          <w:szCs w:val="72"/>
        </w:rPr>
        <w:t>of</w:t>
      </w:r>
      <w:r>
        <w:rPr>
          <w:rFonts w:ascii="Palatino Linotype" w:eastAsia="Palatino Linotype" w:hAnsi="Palatino Linotype" w:cs="Palatino Linotype"/>
          <w:i/>
          <w:spacing w:val="-13"/>
          <w:position w:val="5"/>
          <w:sz w:val="72"/>
          <w:szCs w:val="72"/>
        </w:rPr>
        <w:t xml:space="preserve"> </w:t>
      </w:r>
      <w:r>
        <w:rPr>
          <w:rFonts w:ascii="Palatino Linotype" w:eastAsia="Palatino Linotype" w:hAnsi="Palatino Linotype" w:cs="Palatino Linotype"/>
          <w:i/>
          <w:position w:val="5"/>
          <w:sz w:val="72"/>
          <w:szCs w:val="72"/>
        </w:rPr>
        <w:t>a</w:t>
      </w:r>
      <w:r>
        <w:rPr>
          <w:rFonts w:ascii="Palatino Linotype" w:eastAsia="Palatino Linotype" w:hAnsi="Palatino Linotype" w:cs="Palatino Linotype"/>
          <w:i/>
          <w:spacing w:val="-13"/>
          <w:position w:val="5"/>
          <w:sz w:val="72"/>
          <w:szCs w:val="72"/>
        </w:rPr>
        <w:t xml:space="preserve"> </w:t>
      </w:r>
      <w:r>
        <w:rPr>
          <w:rFonts w:ascii="Palatino Linotype" w:eastAsia="Palatino Linotype" w:hAnsi="Palatino Linotype" w:cs="Palatino Linotype"/>
          <w:i/>
          <w:position w:val="5"/>
          <w:sz w:val="72"/>
          <w:szCs w:val="72"/>
        </w:rPr>
        <w:t>DB</w:t>
      </w:r>
      <w:r>
        <w:rPr>
          <w:rFonts w:ascii="Palatino Linotype" w:eastAsia="Palatino Linotype" w:hAnsi="Palatino Linotype" w:cs="Palatino Linotype"/>
          <w:i/>
          <w:spacing w:val="-13"/>
          <w:position w:val="5"/>
          <w:sz w:val="72"/>
          <w:szCs w:val="72"/>
        </w:rPr>
        <w:t xml:space="preserve"> </w:t>
      </w:r>
      <w:r>
        <w:rPr>
          <w:rFonts w:ascii="Palatino Linotype" w:eastAsia="Palatino Linotype" w:hAnsi="Palatino Linotype" w:cs="Palatino Linotype"/>
          <w:i/>
          <w:position w:val="5"/>
          <w:sz w:val="72"/>
          <w:szCs w:val="72"/>
        </w:rPr>
        <w:t>Program</w:t>
      </w:r>
    </w:p>
    <w:p w:rsidR="00235522" w:rsidRDefault="00235522">
      <w:pPr>
        <w:spacing w:before="5" w:line="180" w:lineRule="exact"/>
        <w:rPr>
          <w:sz w:val="18"/>
          <w:szCs w:val="18"/>
        </w:rPr>
      </w:pPr>
    </w:p>
    <w:p w:rsidR="00235522" w:rsidRDefault="00162FF0">
      <w:pPr>
        <w:ind w:left="808"/>
        <w:rPr>
          <w:rFonts w:ascii="Palatino Linotype" w:eastAsia="Palatino Linotype" w:hAnsi="Palatino Linotype" w:cs="Palatino Linotype"/>
          <w:sz w:val="56"/>
          <w:szCs w:val="56"/>
        </w:rPr>
      </w:pPr>
      <w:proofErr w:type="gramStart"/>
      <w:r>
        <w:rPr>
          <w:rFonts w:ascii="MS UI Gothic" w:eastAsia="MS UI Gothic" w:hAnsi="MS UI Gothic" w:cs="MS UI Gothic"/>
          <w:color w:val="005300"/>
          <w:w w:val="78"/>
          <w:sz w:val="42"/>
          <w:szCs w:val="42"/>
        </w:rPr>
        <w:t>❖</w:t>
      </w:r>
      <w:r>
        <w:rPr>
          <w:color w:val="005300"/>
          <w:w w:val="78"/>
          <w:sz w:val="42"/>
          <w:szCs w:val="42"/>
        </w:rPr>
        <w:t xml:space="preserve"> </w:t>
      </w:r>
      <w:r>
        <w:rPr>
          <w:color w:val="005300"/>
          <w:spacing w:val="47"/>
          <w:w w:val="78"/>
          <w:sz w:val="42"/>
          <w:szCs w:val="42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Key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concept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is </w:t>
      </w:r>
      <w:r>
        <w:rPr>
          <w:rFonts w:ascii="Palatino Linotype" w:eastAsia="Palatino Linotype" w:hAnsi="Palatino Linotype" w:cs="Palatino Linotype"/>
          <w:i/>
          <w:color w:val="FB0128"/>
          <w:spacing w:val="1"/>
          <w:sz w:val="56"/>
          <w:szCs w:val="56"/>
          <w:u w:val="thick" w:color="FB0128"/>
        </w:rPr>
        <w:t>transactio</w:t>
      </w:r>
      <w:r>
        <w:rPr>
          <w:rFonts w:ascii="Palatino Linotype" w:eastAsia="Palatino Linotype" w:hAnsi="Palatino Linotype" w:cs="Palatino Linotype"/>
          <w:i/>
          <w:color w:val="FB0128"/>
          <w:spacing w:val="-2"/>
          <w:sz w:val="56"/>
          <w:szCs w:val="56"/>
          <w:u w:val="thick" w:color="FB0128"/>
        </w:rPr>
        <w:t>n</w:t>
      </w:r>
      <w:r>
        <w:rPr>
          <w:rFonts w:ascii="Palatino Linotype" w:eastAsia="Palatino Linotype" w:hAnsi="Palatino Linotype" w:cs="Palatino Linotype"/>
          <w:color w:val="FB0128"/>
          <w:sz w:val="56"/>
          <w:szCs w:val="56"/>
        </w:rPr>
        <w:t>,</w:t>
      </w:r>
      <w:r>
        <w:rPr>
          <w:rFonts w:ascii="Palatino Linotype" w:eastAsia="Palatino Linotype" w:hAnsi="Palatino Linotype" w:cs="Palatino Linotype"/>
          <w:color w:val="FB0128"/>
          <w:spacing w:val="-7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which</w:t>
      </w:r>
      <w:r>
        <w:rPr>
          <w:rFonts w:ascii="Palatino Linotype" w:eastAsia="Palatino Linotype" w:hAnsi="Palatino Linotype" w:cs="Palatino Linotype"/>
          <w:color w:val="005300"/>
          <w:spacing w:val="-4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is</w:t>
      </w:r>
      <w:r>
        <w:rPr>
          <w:rFonts w:ascii="Palatino Linotype" w:eastAsia="Palatino Linotype" w:hAnsi="Palatino Linotype" w:cs="Palatino Linotype"/>
          <w:color w:val="005300"/>
          <w:spacing w:val="-4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an</w:t>
      </w:r>
      <w:r>
        <w:rPr>
          <w:rFonts w:ascii="Palatino Linotype" w:eastAsia="Palatino Linotype" w:hAnsi="Palatino Linotype" w:cs="Palatino Linotype"/>
          <w:color w:val="005300"/>
          <w:spacing w:val="-4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BB3700"/>
          <w:spacing w:val="1"/>
          <w:sz w:val="56"/>
          <w:szCs w:val="56"/>
        </w:rPr>
        <w:t>atomic</w:t>
      </w:r>
    </w:p>
    <w:p w:rsidR="00235522" w:rsidRDefault="00162FF0">
      <w:pPr>
        <w:spacing w:line="660" w:lineRule="exact"/>
        <w:ind w:left="1350"/>
        <w:rPr>
          <w:rFonts w:ascii="Palatino Linotype" w:eastAsia="Palatino Linotype" w:hAnsi="Palatino Linotype" w:cs="Palatino Linotype"/>
          <w:sz w:val="56"/>
          <w:szCs w:val="56"/>
        </w:rPr>
      </w:pPr>
      <w:proofErr w:type="gramStart"/>
      <w:r>
        <w:rPr>
          <w:rFonts w:ascii="Palatino Linotype" w:eastAsia="Palatino Linotype" w:hAnsi="Palatino Linotype" w:cs="Palatino Linotype"/>
          <w:color w:val="005300"/>
          <w:spacing w:val="1"/>
          <w:position w:val="3"/>
          <w:sz w:val="56"/>
          <w:szCs w:val="56"/>
        </w:rPr>
        <w:t>sequenc</w:t>
      </w:r>
      <w:r>
        <w:rPr>
          <w:rFonts w:ascii="Palatino Linotype" w:eastAsia="Palatino Linotype" w:hAnsi="Palatino Linotype" w:cs="Palatino Linotype"/>
          <w:color w:val="005300"/>
          <w:position w:val="3"/>
          <w:sz w:val="56"/>
          <w:szCs w:val="56"/>
        </w:rPr>
        <w:t>e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-9"/>
          <w:position w:val="3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1"/>
          <w:position w:val="3"/>
          <w:sz w:val="56"/>
          <w:szCs w:val="56"/>
        </w:rPr>
        <w:t>o</w:t>
      </w:r>
      <w:r>
        <w:rPr>
          <w:rFonts w:ascii="Palatino Linotype" w:eastAsia="Palatino Linotype" w:hAnsi="Palatino Linotype" w:cs="Palatino Linotype"/>
          <w:color w:val="005300"/>
          <w:position w:val="3"/>
          <w:sz w:val="56"/>
          <w:szCs w:val="56"/>
        </w:rPr>
        <w:t>f</w:t>
      </w:r>
      <w:r>
        <w:rPr>
          <w:rFonts w:ascii="Palatino Linotype" w:eastAsia="Palatino Linotype" w:hAnsi="Palatino Linotype" w:cs="Palatino Linotype"/>
          <w:color w:val="005300"/>
          <w:spacing w:val="-9"/>
          <w:position w:val="3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1"/>
          <w:position w:val="3"/>
          <w:sz w:val="56"/>
          <w:szCs w:val="56"/>
        </w:rPr>
        <w:t>databas</w:t>
      </w:r>
      <w:r>
        <w:rPr>
          <w:rFonts w:ascii="Palatino Linotype" w:eastAsia="Palatino Linotype" w:hAnsi="Palatino Linotype" w:cs="Palatino Linotype"/>
          <w:color w:val="005300"/>
          <w:position w:val="3"/>
          <w:sz w:val="56"/>
          <w:szCs w:val="56"/>
        </w:rPr>
        <w:t>e</w:t>
      </w:r>
      <w:r>
        <w:rPr>
          <w:rFonts w:ascii="Palatino Linotype" w:eastAsia="Palatino Linotype" w:hAnsi="Palatino Linotype" w:cs="Palatino Linotype"/>
          <w:color w:val="005300"/>
          <w:spacing w:val="-9"/>
          <w:position w:val="3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1"/>
          <w:position w:val="3"/>
          <w:sz w:val="56"/>
          <w:szCs w:val="56"/>
        </w:rPr>
        <w:t>action</w:t>
      </w:r>
      <w:r>
        <w:rPr>
          <w:rFonts w:ascii="Palatino Linotype" w:eastAsia="Palatino Linotype" w:hAnsi="Palatino Linotype" w:cs="Palatino Linotype"/>
          <w:color w:val="005300"/>
          <w:position w:val="3"/>
          <w:sz w:val="56"/>
          <w:szCs w:val="56"/>
        </w:rPr>
        <w:t>s</w:t>
      </w:r>
      <w:r>
        <w:rPr>
          <w:rFonts w:ascii="Palatino Linotype" w:eastAsia="Palatino Linotype" w:hAnsi="Palatino Linotype" w:cs="Palatino Linotype"/>
          <w:color w:val="005300"/>
          <w:spacing w:val="-9"/>
          <w:position w:val="3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1"/>
          <w:w w:val="104"/>
          <w:position w:val="3"/>
          <w:sz w:val="56"/>
          <w:szCs w:val="56"/>
        </w:rPr>
        <w:t>(reads/writes).</w:t>
      </w:r>
    </w:p>
    <w:p w:rsidR="00235522" w:rsidRDefault="00235522">
      <w:pPr>
        <w:spacing w:before="6" w:line="100" w:lineRule="exact"/>
        <w:rPr>
          <w:sz w:val="10"/>
          <w:szCs w:val="10"/>
        </w:rPr>
      </w:pPr>
    </w:p>
    <w:p w:rsidR="00235522" w:rsidRDefault="00162FF0">
      <w:pPr>
        <w:tabs>
          <w:tab w:val="left" w:pos="1340"/>
        </w:tabs>
        <w:spacing w:line="660" w:lineRule="exact"/>
        <w:ind w:left="1351" w:right="1597" w:hanging="542"/>
        <w:rPr>
          <w:rFonts w:ascii="Palatino Linotype" w:eastAsia="Palatino Linotype" w:hAnsi="Palatino Linotype" w:cs="Palatino Linotype"/>
          <w:sz w:val="56"/>
          <w:szCs w:val="56"/>
        </w:rPr>
      </w:pPr>
      <w:r>
        <w:rPr>
          <w:rFonts w:ascii="MS UI Gothic" w:eastAsia="MS UI Gothic" w:hAnsi="MS UI Gothic" w:cs="MS UI Gothic"/>
          <w:color w:val="005300"/>
          <w:w w:val="78"/>
          <w:sz w:val="42"/>
          <w:szCs w:val="42"/>
        </w:rPr>
        <w:t>❖</w:t>
      </w:r>
      <w:r>
        <w:rPr>
          <w:color w:val="005300"/>
          <w:sz w:val="42"/>
          <w:szCs w:val="42"/>
        </w:rPr>
        <w:tab/>
      </w:r>
      <w:proofErr w:type="gramStart"/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Each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transaction,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executed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completely,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must leave the DB in a </w:t>
      </w:r>
      <w:r>
        <w:rPr>
          <w:rFonts w:ascii="Palatino Linotype" w:eastAsia="Palatino Linotype" w:hAnsi="Palatino Linotype" w:cs="Palatino Linotype"/>
          <w:i/>
          <w:color w:val="FB0128"/>
          <w:spacing w:val="1"/>
          <w:sz w:val="56"/>
          <w:szCs w:val="56"/>
          <w:u w:val="thick" w:color="FB0128"/>
        </w:rPr>
        <w:t>consistent stat</w:t>
      </w:r>
      <w:r>
        <w:rPr>
          <w:rFonts w:ascii="Palatino Linotype" w:eastAsia="Palatino Linotype" w:hAnsi="Palatino Linotype" w:cs="Palatino Linotype"/>
          <w:i/>
          <w:color w:val="FB0128"/>
          <w:sz w:val="56"/>
          <w:szCs w:val="56"/>
          <w:u w:val="thick" w:color="FB0128"/>
        </w:rPr>
        <w:t>e</w:t>
      </w:r>
      <w:r>
        <w:rPr>
          <w:rFonts w:ascii="Palatino Linotype" w:eastAsia="Palatino Linotype" w:hAnsi="Palatino Linotype" w:cs="Palatino Linotype"/>
          <w:i/>
          <w:color w:val="FB0128"/>
          <w:spacing w:val="-3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if DB is consistent</w:t>
      </w:r>
      <w:r>
        <w:rPr>
          <w:rFonts w:ascii="Palatino Linotype" w:eastAsia="Palatino Linotype" w:hAnsi="Palatino Linotype" w:cs="Palatino Linotype"/>
          <w:color w:val="005300"/>
          <w:spacing w:val="-4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when</w:t>
      </w:r>
      <w:r>
        <w:rPr>
          <w:rFonts w:ascii="Palatino Linotype" w:eastAsia="Palatino Linotype" w:hAnsi="Palatino Linotype" w:cs="Palatino Linotype"/>
          <w:color w:val="005300"/>
          <w:spacing w:val="-4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the</w:t>
      </w:r>
      <w:r>
        <w:rPr>
          <w:rFonts w:ascii="Palatino Linotype" w:eastAsia="Palatino Linotype" w:hAnsi="Palatino Linotype" w:cs="Palatino Linotype"/>
          <w:color w:val="005300"/>
          <w:spacing w:val="-4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transaction</w:t>
      </w:r>
      <w:r>
        <w:rPr>
          <w:rFonts w:ascii="Palatino Linotype" w:eastAsia="Palatino Linotype" w:hAnsi="Palatino Linotype" w:cs="Palatino Linotype"/>
          <w:color w:val="005300"/>
          <w:spacing w:val="-4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begins.</w:t>
      </w:r>
    </w:p>
    <w:p w:rsidR="00235522" w:rsidRDefault="00235522">
      <w:pPr>
        <w:spacing w:before="10" w:line="100" w:lineRule="exact"/>
        <w:rPr>
          <w:sz w:val="11"/>
          <w:szCs w:val="11"/>
        </w:rPr>
      </w:pPr>
    </w:p>
    <w:p w:rsidR="00235522" w:rsidRDefault="00162FF0">
      <w:pPr>
        <w:tabs>
          <w:tab w:val="left" w:pos="1960"/>
        </w:tabs>
        <w:spacing w:line="560" w:lineRule="exact"/>
        <w:ind w:left="1980" w:right="529" w:hanging="451"/>
        <w:rPr>
          <w:rFonts w:ascii="Palatino Linotype" w:eastAsia="Palatino Linotype" w:hAnsi="Palatino Linotype" w:cs="Palatino Linotype"/>
          <w:sz w:val="47"/>
          <w:szCs w:val="47"/>
        </w:rPr>
      </w:pPr>
      <w:r>
        <w:rPr>
          <w:rFonts w:ascii="Palatino Linotype" w:eastAsia="Palatino Linotype" w:hAnsi="Palatino Linotype" w:cs="Palatino Linotype"/>
          <w:color w:val="005300"/>
          <w:sz w:val="48"/>
          <w:szCs w:val="48"/>
        </w:rPr>
        <w:t>–</w:t>
      </w:r>
      <w:r>
        <w:rPr>
          <w:rFonts w:ascii="Palatino Linotype" w:eastAsia="Palatino Linotype" w:hAnsi="Palatino Linotype" w:cs="Palatino Linotype"/>
          <w:color w:val="005300"/>
          <w:sz w:val="48"/>
          <w:szCs w:val="48"/>
        </w:rPr>
        <w:tab/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Users</w:t>
      </w:r>
      <w:r>
        <w:rPr>
          <w:rFonts w:ascii="Palatino Linotype" w:eastAsia="Palatino Linotype" w:hAnsi="Palatino Linotype" w:cs="Palatino Linotype"/>
          <w:color w:val="005300"/>
          <w:spacing w:val="2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can</w:t>
      </w:r>
      <w:r>
        <w:rPr>
          <w:rFonts w:ascii="Palatino Linotype" w:eastAsia="Palatino Linotype" w:hAnsi="Palatino Linotype" w:cs="Palatino Linotype"/>
          <w:color w:val="005300"/>
          <w:spacing w:val="17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specify</w:t>
      </w:r>
      <w:r>
        <w:rPr>
          <w:rFonts w:ascii="Palatino Linotype" w:eastAsia="Palatino Linotype" w:hAnsi="Palatino Linotype" w:cs="Palatino Linotype"/>
          <w:color w:val="005300"/>
          <w:spacing w:val="25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some</w:t>
      </w:r>
      <w:r>
        <w:rPr>
          <w:rFonts w:ascii="Palatino Linotype" w:eastAsia="Palatino Linotype" w:hAnsi="Palatino Linotype" w:cs="Palatino Linotype"/>
          <w:color w:val="005300"/>
          <w:spacing w:val="21"/>
          <w:sz w:val="47"/>
          <w:szCs w:val="47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simple</w:t>
      </w:r>
      <w:r>
        <w:rPr>
          <w:rFonts w:ascii="Palatino Linotype" w:eastAsia="Palatino Linotype" w:hAnsi="Palatino Linotype" w:cs="Palatino Linotype"/>
          <w:color w:val="005300"/>
          <w:spacing w:val="1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FB0128"/>
          <w:spacing w:val="-97"/>
          <w:sz w:val="48"/>
          <w:szCs w:val="48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FB0128"/>
          <w:sz w:val="48"/>
          <w:szCs w:val="48"/>
          <w:u w:val="thick" w:color="FB0128"/>
        </w:rPr>
        <w:t>integrity</w:t>
      </w:r>
      <w:proofErr w:type="gramEnd"/>
      <w:r>
        <w:rPr>
          <w:rFonts w:ascii="Palatino Linotype" w:eastAsia="Palatino Linotype" w:hAnsi="Palatino Linotype" w:cs="Palatino Linotype"/>
          <w:i/>
          <w:color w:val="FB0128"/>
          <w:spacing w:val="10"/>
          <w:sz w:val="48"/>
          <w:szCs w:val="48"/>
          <w:u w:val="thick" w:color="FB0128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FB0128"/>
          <w:sz w:val="48"/>
          <w:szCs w:val="48"/>
          <w:u w:val="thick" w:color="FB0128"/>
        </w:rPr>
        <w:t>constraints</w:t>
      </w:r>
      <w:r>
        <w:rPr>
          <w:rFonts w:ascii="Palatino Linotype" w:eastAsia="Palatino Linotype" w:hAnsi="Palatino Linotype" w:cs="Palatino Linotype"/>
          <w:i/>
          <w:color w:val="FB0128"/>
          <w:spacing w:val="12"/>
          <w:sz w:val="48"/>
          <w:szCs w:val="4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1"/>
          <w:w w:val="101"/>
          <w:sz w:val="47"/>
          <w:szCs w:val="47"/>
        </w:rPr>
        <w:t xml:space="preserve">on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the</w:t>
      </w:r>
      <w:r>
        <w:rPr>
          <w:rFonts w:ascii="Palatino Linotype" w:eastAsia="Palatino Linotype" w:hAnsi="Palatino Linotype" w:cs="Palatino Linotype"/>
          <w:color w:val="005300"/>
          <w:spacing w:val="20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data,</w:t>
      </w:r>
      <w:r>
        <w:rPr>
          <w:rFonts w:ascii="Palatino Linotype" w:eastAsia="Palatino Linotype" w:hAnsi="Palatino Linotype" w:cs="Palatino Linotype"/>
          <w:color w:val="005300"/>
          <w:spacing w:val="24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and</w:t>
      </w:r>
      <w:r>
        <w:rPr>
          <w:rFonts w:ascii="Palatino Linotype" w:eastAsia="Palatino Linotype" w:hAnsi="Palatino Linotype" w:cs="Palatino Linotype"/>
          <w:color w:val="005300"/>
          <w:spacing w:val="2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the</w:t>
      </w:r>
      <w:r>
        <w:rPr>
          <w:rFonts w:ascii="Palatino Linotype" w:eastAsia="Palatino Linotype" w:hAnsi="Palatino Linotype" w:cs="Palatino Linotype"/>
          <w:color w:val="005300"/>
          <w:spacing w:val="20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DBMS</w:t>
      </w:r>
      <w:r>
        <w:rPr>
          <w:rFonts w:ascii="Palatino Linotype" w:eastAsia="Palatino Linotype" w:hAnsi="Palatino Linotype" w:cs="Palatino Linotype"/>
          <w:color w:val="005300"/>
          <w:spacing w:val="27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will</w:t>
      </w:r>
      <w:r>
        <w:rPr>
          <w:rFonts w:ascii="Palatino Linotype" w:eastAsia="Palatino Linotype" w:hAnsi="Palatino Linotype" w:cs="Palatino Linotype"/>
          <w:color w:val="005300"/>
          <w:spacing w:val="2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enforce</w:t>
      </w:r>
      <w:r>
        <w:rPr>
          <w:rFonts w:ascii="Palatino Linotype" w:eastAsia="Palatino Linotype" w:hAnsi="Palatino Linotype" w:cs="Palatino Linotype"/>
          <w:color w:val="005300"/>
          <w:spacing w:val="29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these</w:t>
      </w:r>
      <w:r>
        <w:rPr>
          <w:rFonts w:ascii="Palatino Linotype" w:eastAsia="Palatino Linotype" w:hAnsi="Palatino Linotype" w:cs="Palatino Linotype"/>
          <w:color w:val="005300"/>
          <w:spacing w:val="25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>constraints.</w:t>
      </w:r>
    </w:p>
    <w:p w:rsidR="00235522" w:rsidRDefault="00235522">
      <w:pPr>
        <w:spacing w:line="100" w:lineRule="exact"/>
        <w:rPr>
          <w:sz w:val="11"/>
          <w:szCs w:val="11"/>
        </w:rPr>
      </w:pPr>
    </w:p>
    <w:p w:rsidR="00235522" w:rsidRDefault="00162FF0">
      <w:pPr>
        <w:tabs>
          <w:tab w:val="left" w:pos="1960"/>
        </w:tabs>
        <w:spacing w:line="560" w:lineRule="exact"/>
        <w:ind w:left="1979" w:right="454" w:hanging="451"/>
        <w:rPr>
          <w:rFonts w:ascii="Palatino Linotype" w:eastAsia="Palatino Linotype" w:hAnsi="Palatino Linotype" w:cs="Palatino Linotype"/>
          <w:sz w:val="47"/>
          <w:szCs w:val="47"/>
        </w:rPr>
      </w:pPr>
      <w:r>
        <w:rPr>
          <w:rFonts w:ascii="Palatino Linotype" w:eastAsia="Palatino Linotype" w:hAnsi="Palatino Linotype" w:cs="Palatino Linotype"/>
          <w:color w:val="005300"/>
          <w:sz w:val="48"/>
          <w:szCs w:val="48"/>
        </w:rPr>
        <w:t>–</w:t>
      </w:r>
      <w:r>
        <w:rPr>
          <w:rFonts w:ascii="Palatino Linotype" w:eastAsia="Palatino Linotype" w:hAnsi="Palatino Linotype" w:cs="Palatino Linotype"/>
          <w:color w:val="005300"/>
          <w:sz w:val="48"/>
          <w:szCs w:val="48"/>
        </w:rPr>
        <w:tab/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Beyond</w:t>
      </w:r>
      <w:r>
        <w:rPr>
          <w:rFonts w:ascii="Palatino Linotype" w:eastAsia="Palatino Linotype" w:hAnsi="Palatino Linotype" w:cs="Palatino Linotype"/>
          <w:color w:val="005300"/>
          <w:spacing w:val="3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this,</w:t>
      </w:r>
      <w:r>
        <w:rPr>
          <w:rFonts w:ascii="Palatino Linotype" w:eastAsia="Palatino Linotype" w:hAnsi="Palatino Linotype" w:cs="Palatino Linotype"/>
          <w:color w:val="005300"/>
          <w:spacing w:val="25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the</w:t>
      </w:r>
      <w:r>
        <w:rPr>
          <w:rFonts w:ascii="Palatino Linotype" w:eastAsia="Palatino Linotype" w:hAnsi="Palatino Linotype" w:cs="Palatino Linotype"/>
          <w:color w:val="005300"/>
          <w:spacing w:val="2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DBMS</w:t>
      </w:r>
      <w:r>
        <w:rPr>
          <w:rFonts w:ascii="Palatino Linotype" w:eastAsia="Palatino Linotype" w:hAnsi="Palatino Linotype" w:cs="Palatino Linotype"/>
          <w:color w:val="005300"/>
          <w:spacing w:val="29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does</w:t>
      </w:r>
      <w:r>
        <w:rPr>
          <w:rFonts w:ascii="Palatino Linotype" w:eastAsia="Palatino Linotype" w:hAnsi="Palatino Linotype" w:cs="Palatino Linotype"/>
          <w:color w:val="005300"/>
          <w:spacing w:val="26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not</w:t>
      </w:r>
      <w:r>
        <w:rPr>
          <w:rFonts w:ascii="Palatino Linotype" w:eastAsia="Palatino Linotype" w:hAnsi="Palatino Linotype" w:cs="Palatino Linotype"/>
          <w:color w:val="005300"/>
          <w:spacing w:val="2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really</w:t>
      </w:r>
      <w:r>
        <w:rPr>
          <w:rFonts w:ascii="Palatino Linotype" w:eastAsia="Palatino Linotype" w:hAnsi="Palatino Linotype" w:cs="Palatino Linotype"/>
          <w:color w:val="005300"/>
          <w:spacing w:val="2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understand</w:t>
      </w:r>
      <w:r>
        <w:rPr>
          <w:rFonts w:ascii="Palatino Linotype" w:eastAsia="Palatino Linotype" w:hAnsi="Palatino Linotype" w:cs="Palatino Linotype"/>
          <w:color w:val="005300"/>
          <w:spacing w:val="40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 xml:space="preserve">the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semantics</w:t>
      </w:r>
      <w:r>
        <w:rPr>
          <w:rFonts w:ascii="Palatino Linotype" w:eastAsia="Palatino Linotype" w:hAnsi="Palatino Linotype" w:cs="Palatino Linotype"/>
          <w:color w:val="005300"/>
          <w:spacing w:val="3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of</w:t>
      </w:r>
      <w:r>
        <w:rPr>
          <w:rFonts w:ascii="Palatino Linotype" w:eastAsia="Palatino Linotype" w:hAnsi="Palatino Linotype" w:cs="Palatino Linotype"/>
          <w:color w:val="005300"/>
          <w:spacing w:val="17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the</w:t>
      </w:r>
      <w:r>
        <w:rPr>
          <w:rFonts w:ascii="Palatino Linotype" w:eastAsia="Palatino Linotype" w:hAnsi="Palatino Linotype" w:cs="Palatino Linotype"/>
          <w:color w:val="005300"/>
          <w:spacing w:val="19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 xml:space="preserve">data. </w:t>
      </w:r>
      <w:r>
        <w:rPr>
          <w:rFonts w:ascii="Palatino Linotype" w:eastAsia="Palatino Linotype" w:hAnsi="Palatino Linotype" w:cs="Palatino Linotype"/>
          <w:color w:val="005300"/>
          <w:spacing w:val="35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(e.g.,</w:t>
      </w:r>
      <w:r>
        <w:rPr>
          <w:rFonts w:ascii="Palatino Linotype" w:eastAsia="Palatino Linotype" w:hAnsi="Palatino Linotype" w:cs="Palatino Linotype"/>
          <w:color w:val="005300"/>
          <w:spacing w:val="2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it</w:t>
      </w:r>
      <w:r>
        <w:rPr>
          <w:rFonts w:ascii="Palatino Linotype" w:eastAsia="Palatino Linotype" w:hAnsi="Palatino Linotype" w:cs="Palatino Linotype"/>
          <w:color w:val="005300"/>
          <w:spacing w:val="16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does</w:t>
      </w:r>
      <w:r>
        <w:rPr>
          <w:rFonts w:ascii="Palatino Linotype" w:eastAsia="Palatino Linotype" w:hAnsi="Palatino Linotype" w:cs="Palatino Linotype"/>
          <w:color w:val="005300"/>
          <w:spacing w:val="2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not</w:t>
      </w:r>
      <w:r>
        <w:rPr>
          <w:rFonts w:ascii="Palatino Linotype" w:eastAsia="Palatino Linotype" w:hAnsi="Palatino Linotype" w:cs="Palatino Linotype"/>
          <w:color w:val="005300"/>
          <w:spacing w:val="20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 xml:space="preserve">understand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how</w:t>
      </w:r>
      <w:r>
        <w:rPr>
          <w:rFonts w:ascii="Palatino Linotype" w:eastAsia="Palatino Linotype" w:hAnsi="Palatino Linotype" w:cs="Palatino Linotype"/>
          <w:color w:val="005300"/>
          <w:spacing w:val="2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the</w:t>
      </w:r>
      <w:r>
        <w:rPr>
          <w:rFonts w:ascii="Palatino Linotype" w:eastAsia="Palatino Linotype" w:hAnsi="Palatino Linotype" w:cs="Palatino Linotype"/>
          <w:color w:val="005300"/>
          <w:spacing w:val="20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interest</w:t>
      </w:r>
      <w:r>
        <w:rPr>
          <w:rFonts w:ascii="Palatino Linotype" w:eastAsia="Palatino Linotype" w:hAnsi="Palatino Linotype" w:cs="Palatino Linotype"/>
          <w:color w:val="005300"/>
          <w:spacing w:val="29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on</w:t>
      </w:r>
      <w:r>
        <w:rPr>
          <w:rFonts w:ascii="Palatino Linotype" w:eastAsia="Palatino Linotype" w:hAnsi="Palatino Linotype" w:cs="Palatino Linotype"/>
          <w:color w:val="005300"/>
          <w:spacing w:val="19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</w:t>
      </w:r>
      <w:r>
        <w:rPr>
          <w:rFonts w:ascii="Palatino Linotype" w:eastAsia="Palatino Linotype" w:hAnsi="Palatino Linotype" w:cs="Palatino Linotype"/>
          <w:color w:val="005300"/>
          <w:spacing w:val="16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bank</w:t>
      </w:r>
      <w:r>
        <w:rPr>
          <w:rFonts w:ascii="Palatino Linotype" w:eastAsia="Palatino Linotype" w:hAnsi="Palatino Linotype" w:cs="Palatino Linotype"/>
          <w:color w:val="005300"/>
          <w:spacing w:val="24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account</w:t>
      </w:r>
      <w:r>
        <w:rPr>
          <w:rFonts w:ascii="Palatino Linotype" w:eastAsia="Palatino Linotype" w:hAnsi="Palatino Linotype" w:cs="Palatino Linotype"/>
          <w:color w:val="005300"/>
          <w:spacing w:val="30"/>
          <w:sz w:val="47"/>
          <w:szCs w:val="47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is</w:t>
      </w:r>
      <w:r>
        <w:rPr>
          <w:rFonts w:ascii="Palatino Linotype" w:eastAsia="Palatino Linotype" w:hAnsi="Palatino Linotype" w:cs="Palatino Linotype"/>
          <w:color w:val="005300"/>
          <w:spacing w:val="17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>computed</w:t>
      </w:r>
      <w:proofErr w:type="gramEnd"/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>).</w:t>
      </w:r>
    </w:p>
    <w:p w:rsidR="00235522" w:rsidRDefault="00235522">
      <w:pPr>
        <w:spacing w:before="9" w:line="100" w:lineRule="exact"/>
        <w:rPr>
          <w:sz w:val="11"/>
          <w:szCs w:val="11"/>
        </w:rPr>
      </w:pPr>
    </w:p>
    <w:p w:rsidR="00235522" w:rsidRDefault="00162FF0">
      <w:pPr>
        <w:tabs>
          <w:tab w:val="left" w:pos="1960"/>
        </w:tabs>
        <w:spacing w:line="560" w:lineRule="exact"/>
        <w:ind w:left="1979" w:right="388" w:hanging="451"/>
        <w:rPr>
          <w:rFonts w:ascii="Palatino Linotype" w:eastAsia="Palatino Linotype" w:hAnsi="Palatino Linotype" w:cs="Palatino Linotype"/>
          <w:sz w:val="47"/>
          <w:szCs w:val="47"/>
        </w:rPr>
      </w:pPr>
      <w:r>
        <w:rPr>
          <w:rFonts w:ascii="Palatino Linotype" w:eastAsia="Palatino Linotype" w:hAnsi="Palatino Linotype" w:cs="Palatino Linotype"/>
          <w:color w:val="005300"/>
          <w:sz w:val="48"/>
          <w:szCs w:val="48"/>
        </w:rPr>
        <w:t>–</w:t>
      </w:r>
      <w:r>
        <w:rPr>
          <w:rFonts w:ascii="Palatino Linotype" w:eastAsia="Palatino Linotype" w:hAnsi="Palatino Linotype" w:cs="Palatino Linotype"/>
          <w:color w:val="005300"/>
          <w:sz w:val="48"/>
          <w:szCs w:val="48"/>
        </w:rPr>
        <w:tab/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Thus,</w:t>
      </w:r>
      <w:r>
        <w:rPr>
          <w:rFonts w:ascii="Palatino Linotype" w:eastAsia="Palatino Linotype" w:hAnsi="Palatino Linotype" w:cs="Palatino Linotype"/>
          <w:color w:val="005300"/>
          <w:spacing w:val="27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ensuring</w:t>
      </w:r>
      <w:r>
        <w:rPr>
          <w:rFonts w:ascii="Palatino Linotype" w:eastAsia="Palatino Linotype" w:hAnsi="Palatino Linotype" w:cs="Palatino Linotype"/>
          <w:color w:val="005300"/>
          <w:spacing w:val="3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that</w:t>
      </w:r>
      <w:r>
        <w:rPr>
          <w:rFonts w:ascii="Palatino Linotype" w:eastAsia="Palatino Linotype" w:hAnsi="Palatino Linotype" w:cs="Palatino Linotype"/>
          <w:color w:val="005300"/>
          <w:spacing w:val="2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</w:t>
      </w:r>
      <w:r>
        <w:rPr>
          <w:rFonts w:ascii="Palatino Linotype" w:eastAsia="Palatino Linotype" w:hAnsi="Palatino Linotype" w:cs="Palatino Linotype"/>
          <w:color w:val="005300"/>
          <w:spacing w:val="17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transaction</w:t>
      </w:r>
      <w:r>
        <w:rPr>
          <w:rFonts w:ascii="Palatino Linotype" w:eastAsia="Palatino Linotype" w:hAnsi="Palatino Linotype" w:cs="Palatino Linotype"/>
          <w:color w:val="005300"/>
          <w:spacing w:val="3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(run</w:t>
      </w:r>
      <w:r>
        <w:rPr>
          <w:rFonts w:ascii="Palatino Linotype" w:eastAsia="Palatino Linotype" w:hAnsi="Palatino Linotype" w:cs="Palatino Linotype"/>
          <w:color w:val="005300"/>
          <w:spacing w:val="24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alone)</w:t>
      </w:r>
      <w:r>
        <w:rPr>
          <w:rFonts w:ascii="Palatino Linotype" w:eastAsia="Palatino Linotype" w:hAnsi="Palatino Linotype" w:cs="Palatino Linotype"/>
          <w:color w:val="005300"/>
          <w:spacing w:val="2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 xml:space="preserve">preserves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consistency</w:t>
      </w:r>
      <w:r>
        <w:rPr>
          <w:rFonts w:ascii="Palatino Linotype" w:eastAsia="Palatino Linotype" w:hAnsi="Palatino Linotype" w:cs="Palatino Linotype"/>
          <w:color w:val="005300"/>
          <w:spacing w:val="4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is</w:t>
      </w:r>
      <w:r>
        <w:rPr>
          <w:rFonts w:ascii="Palatino Linotype" w:eastAsia="Palatino Linotype" w:hAnsi="Palatino Linotype" w:cs="Palatino Linotype"/>
          <w:color w:val="005300"/>
          <w:spacing w:val="2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ultimately</w:t>
      </w:r>
      <w:r>
        <w:rPr>
          <w:rFonts w:ascii="Palatino Linotype" w:eastAsia="Palatino Linotype" w:hAnsi="Palatino Linotype" w:cs="Palatino Linotype"/>
          <w:color w:val="005300"/>
          <w:spacing w:val="40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the</w:t>
      </w:r>
      <w:r>
        <w:rPr>
          <w:rFonts w:ascii="Palatino Linotype" w:eastAsia="Palatino Linotype" w:hAnsi="Palatino Linotype" w:cs="Palatino Linotype"/>
          <w:color w:val="005300"/>
          <w:spacing w:val="3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BB3700"/>
          <w:sz w:val="47"/>
          <w:szCs w:val="47"/>
        </w:rPr>
        <w:t>user’s</w:t>
      </w:r>
      <w:r>
        <w:rPr>
          <w:rFonts w:ascii="Palatino Linotype" w:eastAsia="Palatino Linotype" w:hAnsi="Palatino Linotype" w:cs="Palatino Linotype"/>
          <w:color w:val="BB3700"/>
          <w:spacing w:val="3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>responsibility!</w:t>
      </w:r>
    </w:p>
    <w:p w:rsidR="00235522" w:rsidRDefault="00235522">
      <w:pPr>
        <w:spacing w:before="7" w:line="160" w:lineRule="exact"/>
        <w:rPr>
          <w:sz w:val="17"/>
          <w:szCs w:val="17"/>
        </w:rPr>
      </w:pPr>
    </w:p>
    <w:p w:rsidR="00235522" w:rsidRDefault="00162FF0">
      <w:pPr>
        <w:ind w:left="112"/>
        <w:rPr>
          <w:rFonts w:ascii="Palatino Linotype" w:eastAsia="Palatino Linotype" w:hAnsi="Palatino Linotype" w:cs="Palatino Linotype"/>
          <w:sz w:val="28"/>
          <w:szCs w:val="28"/>
        </w:rPr>
        <w:sectPr w:rsidR="00235522">
          <w:pgSz w:w="15840" w:h="12240" w:orient="landscape"/>
          <w:pgMar w:top="1120" w:right="880" w:bottom="280" w:left="900" w:header="720" w:footer="720" w:gutter="0"/>
          <w:cols w:space="720"/>
        </w:sectPr>
      </w:pPr>
      <w:r>
        <w:rPr>
          <w:rFonts w:ascii="Palatino Linotype" w:eastAsia="Palatino Linotype" w:hAnsi="Palatino Linotype" w:cs="Palatino Linotype"/>
          <w:color w:val="005300"/>
          <w:sz w:val="28"/>
          <w:szCs w:val="28"/>
        </w:rPr>
        <w:t>Database</w:t>
      </w:r>
      <w:r>
        <w:rPr>
          <w:rFonts w:ascii="Palatino Linotype" w:eastAsia="Palatino Linotype" w:hAnsi="Palatino Linotype" w:cs="Palatino Linotype"/>
          <w:color w:val="005300"/>
          <w:spacing w:val="-7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28"/>
          <w:szCs w:val="28"/>
        </w:rPr>
        <w:t>Management</w:t>
      </w:r>
      <w:r>
        <w:rPr>
          <w:rFonts w:ascii="Palatino Linotype" w:eastAsia="Palatino Linotype" w:hAnsi="Palatino Linotype" w:cs="Palatino Linotype"/>
          <w:color w:val="005300"/>
          <w:spacing w:val="-2"/>
          <w:sz w:val="28"/>
          <w:szCs w:val="28"/>
        </w:rPr>
        <w:t xml:space="preserve"> </w:t>
      </w:r>
      <w:r w:rsidR="00B6760C">
        <w:rPr>
          <w:rFonts w:ascii="Palatino Linotype" w:eastAsia="Palatino Linotype" w:hAnsi="Palatino Linotype" w:cs="Palatino Linotype"/>
          <w:color w:val="005300"/>
          <w:sz w:val="28"/>
          <w:szCs w:val="28"/>
        </w:rPr>
        <w:t>Systems</w:t>
      </w:r>
      <w:r>
        <w:rPr>
          <w:rFonts w:ascii="Palatino Linotype" w:eastAsia="Palatino Linotype" w:hAnsi="Palatino Linotype" w:cs="Palatino Linotype"/>
          <w:color w:val="005300"/>
          <w:sz w:val="28"/>
          <w:szCs w:val="28"/>
        </w:rPr>
        <w:t xml:space="preserve">                                                                                                        </w:t>
      </w:r>
      <w:r>
        <w:rPr>
          <w:rFonts w:ascii="Palatino Linotype" w:eastAsia="Palatino Linotype" w:hAnsi="Palatino Linotype" w:cs="Palatino Linotype"/>
          <w:color w:val="005300"/>
          <w:spacing w:val="12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-2"/>
          <w:w w:val="101"/>
          <w:sz w:val="28"/>
          <w:szCs w:val="28"/>
        </w:rPr>
        <w:t>1</w:t>
      </w:r>
      <w:r>
        <w:rPr>
          <w:rFonts w:ascii="Palatino Linotype" w:eastAsia="Palatino Linotype" w:hAnsi="Palatino Linotype" w:cs="Palatino Linotype"/>
          <w:color w:val="005300"/>
          <w:w w:val="101"/>
          <w:sz w:val="28"/>
          <w:szCs w:val="28"/>
        </w:rPr>
        <w:t>0</w:t>
      </w:r>
    </w:p>
    <w:p w:rsidR="00235522" w:rsidRDefault="00E93B53">
      <w:pPr>
        <w:spacing w:before="3" w:line="100" w:lineRule="exact"/>
        <w:rPr>
          <w:sz w:val="11"/>
          <w:szCs w:val="11"/>
        </w:rPr>
      </w:pPr>
      <w:r>
        <w:lastRenderedPageBreak/>
        <w:pict>
          <v:group id="_x0000_s1472" style="position:absolute;margin-left:35.7pt;margin-top:35pt;width:721pt;height:541pt;z-index:-1042;mso-position-horizontal-relative:page;mso-position-vertical-relative:page" coordorigin="714,700" coordsize="14420,10820">
            <v:shape id="_x0000_s1478" style="position:absolute;left:724;top:710;width:14400;height:10800" coordorigin="724,710" coordsize="14400,10800" path="m15124,710l724,710r,10800l15124,11510r,-10800xe" fillcolor="#fff6e9" stroked="f">
              <v:path arrowok="t"/>
            </v:shape>
            <v:shape id="_x0000_s1477" style="position:absolute;left:1564;top:1281;width:1939;height:1939" coordorigin="1564,1281" coordsize="1939,1939" path="m2534,1281r-970,970l2534,3220r969,-969l2534,1281xe" fillcolor="#ececec" stroked="f">
              <v:path arrowok="t"/>
            </v:shape>
            <v:shape id="_x0000_s1476" style="position:absolute;left:2524;top:1041;width:1219;height:1219" coordorigin="2524,1041" coordsize="1219,1219" path="m2524,1286r975,974l3743,2260,2524,1041r,245xe" fillcolor="#cecece" stroked="f">
              <v:path arrowok="t"/>
            </v:shape>
            <v:shape id="_x0000_s1475" style="position:absolute;left:1324;top:1041;width:1219;height:1219" coordorigin="1324,1041" coordsize="1219,1219" path="m2543,1041l1324,2260r245,l2543,1286r,-245xe" fillcolor="#dadada" stroked="f">
              <v:path arrowok="t"/>
            </v:shape>
            <v:shape id="_x0000_s1474" style="position:absolute;left:2524;top:2241;width:1219;height:1219" coordorigin="2524,2241" coordsize="1219,1219" path="m3499,2241r-975,974l2524,3460,3743,2241r-244,xe" fillcolor="#b8b8b8" stroked="f">
              <v:path arrowok="t"/>
            </v:shape>
            <v:shape id="_x0000_s1473" style="position:absolute;left:1324;top:2241;width:1219;height:1219" coordorigin="1324,2241" coordsize="1219,1219" path="m1569,2241r-245,l2543,3460r,-245l1569,2241xe" fillcolor="#919191" stroked="f">
              <v:path arrowok="t"/>
            </v:shape>
            <w10:wrap anchorx="page" anchory="page"/>
          </v:group>
        </w:pict>
      </w: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162FF0">
      <w:pPr>
        <w:spacing w:line="840" w:lineRule="exact"/>
        <w:ind w:left="1288"/>
        <w:rPr>
          <w:rFonts w:ascii="Palatino Linotype" w:eastAsia="Palatino Linotype" w:hAnsi="Palatino Linotype" w:cs="Palatino Linotype"/>
          <w:sz w:val="72"/>
          <w:szCs w:val="72"/>
        </w:rPr>
      </w:pPr>
      <w:r>
        <w:rPr>
          <w:rFonts w:ascii="Palatino Linotype" w:eastAsia="Palatino Linotype" w:hAnsi="Palatino Linotype" w:cs="Palatino Linotype"/>
          <w:i/>
          <w:position w:val="5"/>
          <w:sz w:val="72"/>
          <w:szCs w:val="72"/>
        </w:rPr>
        <w:t>Scheduling</w:t>
      </w:r>
      <w:r>
        <w:rPr>
          <w:rFonts w:ascii="Palatino Linotype" w:eastAsia="Palatino Linotype" w:hAnsi="Palatino Linotype" w:cs="Palatino Linotype"/>
          <w:i/>
          <w:spacing w:val="-37"/>
          <w:position w:val="5"/>
          <w:sz w:val="72"/>
          <w:szCs w:val="72"/>
        </w:rPr>
        <w:t xml:space="preserve"> </w:t>
      </w:r>
      <w:r>
        <w:rPr>
          <w:rFonts w:ascii="Palatino Linotype" w:eastAsia="Palatino Linotype" w:hAnsi="Palatino Linotype" w:cs="Palatino Linotype"/>
          <w:i/>
          <w:position w:val="5"/>
          <w:sz w:val="72"/>
          <w:szCs w:val="72"/>
        </w:rPr>
        <w:t>Concurrent</w:t>
      </w:r>
      <w:r>
        <w:rPr>
          <w:rFonts w:ascii="Palatino Linotype" w:eastAsia="Palatino Linotype" w:hAnsi="Palatino Linotype" w:cs="Palatino Linotype"/>
          <w:i/>
          <w:spacing w:val="-37"/>
          <w:position w:val="5"/>
          <w:sz w:val="72"/>
          <w:szCs w:val="72"/>
        </w:rPr>
        <w:t xml:space="preserve"> </w:t>
      </w:r>
      <w:r>
        <w:rPr>
          <w:rFonts w:ascii="Palatino Linotype" w:eastAsia="Palatino Linotype" w:hAnsi="Palatino Linotype" w:cs="Palatino Linotype"/>
          <w:i/>
          <w:position w:val="5"/>
          <w:sz w:val="72"/>
          <w:szCs w:val="72"/>
        </w:rPr>
        <w:t>Transactions</w:t>
      </w:r>
    </w:p>
    <w:p w:rsidR="00235522" w:rsidRDefault="00235522">
      <w:pPr>
        <w:spacing w:before="6" w:line="180" w:lineRule="exact"/>
        <w:rPr>
          <w:sz w:val="19"/>
          <w:szCs w:val="19"/>
        </w:rPr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162FF0">
      <w:pPr>
        <w:tabs>
          <w:tab w:val="left" w:pos="980"/>
        </w:tabs>
        <w:spacing w:line="660" w:lineRule="exact"/>
        <w:ind w:left="991" w:right="1550" w:hanging="542"/>
        <w:rPr>
          <w:rFonts w:ascii="Palatino Linotype" w:eastAsia="Palatino Linotype" w:hAnsi="Palatino Linotype" w:cs="Palatino Linotype"/>
          <w:sz w:val="56"/>
          <w:szCs w:val="56"/>
        </w:rPr>
      </w:pPr>
      <w:r>
        <w:rPr>
          <w:rFonts w:ascii="MS UI Gothic" w:eastAsia="MS UI Gothic" w:hAnsi="MS UI Gothic" w:cs="MS UI Gothic"/>
          <w:color w:val="005300"/>
          <w:w w:val="78"/>
          <w:sz w:val="42"/>
          <w:szCs w:val="42"/>
        </w:rPr>
        <w:t>❖</w:t>
      </w:r>
      <w:r>
        <w:rPr>
          <w:color w:val="005300"/>
          <w:sz w:val="42"/>
          <w:szCs w:val="42"/>
        </w:rPr>
        <w:tab/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DBMS ensures that execution of {T1, </w:t>
      </w:r>
      <w:proofErr w:type="gramStart"/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... ,</w:t>
      </w:r>
      <w:proofErr w:type="gramEnd"/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Tn</w:t>
      </w:r>
      <w:proofErr w:type="spellEnd"/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} is equivalent</w:t>
      </w:r>
      <w:r>
        <w:rPr>
          <w:rFonts w:ascii="Palatino Linotype" w:eastAsia="Palatino Linotype" w:hAnsi="Palatino Linotype" w:cs="Palatino Linotype"/>
          <w:color w:val="005300"/>
          <w:spacing w:val="-4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to</w:t>
      </w:r>
      <w:r>
        <w:rPr>
          <w:rFonts w:ascii="Palatino Linotype" w:eastAsia="Palatino Linotype" w:hAnsi="Palatino Linotype" w:cs="Palatino Linotype"/>
          <w:color w:val="005300"/>
          <w:spacing w:val="-4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some </w:t>
      </w:r>
      <w:r>
        <w:rPr>
          <w:rFonts w:ascii="Palatino Linotype" w:eastAsia="Palatino Linotype" w:hAnsi="Palatino Linotype" w:cs="Palatino Linotype"/>
          <w:i/>
          <w:color w:val="FB0128"/>
          <w:spacing w:val="2"/>
          <w:sz w:val="56"/>
          <w:szCs w:val="56"/>
          <w:u w:val="thick" w:color="FB0128"/>
        </w:rPr>
        <w:t>seria</w:t>
      </w:r>
      <w:r>
        <w:rPr>
          <w:rFonts w:ascii="Palatino Linotype" w:eastAsia="Palatino Linotype" w:hAnsi="Palatino Linotype" w:cs="Palatino Linotype"/>
          <w:i/>
          <w:color w:val="FB0128"/>
          <w:sz w:val="56"/>
          <w:szCs w:val="56"/>
          <w:u w:val="thick" w:color="FB0128"/>
        </w:rPr>
        <w:t>l</w:t>
      </w:r>
      <w:r>
        <w:rPr>
          <w:rFonts w:ascii="Palatino Linotype" w:eastAsia="Palatino Linotype" w:hAnsi="Palatino Linotype" w:cs="Palatino Linotype"/>
          <w:i/>
          <w:color w:val="FB0128"/>
          <w:spacing w:val="-6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execution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T1’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...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Tn</w:t>
      </w:r>
      <w:proofErr w:type="spellEnd"/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’.</w:t>
      </w:r>
    </w:p>
    <w:p w:rsidR="00235522" w:rsidRDefault="00235522">
      <w:pPr>
        <w:spacing w:before="10" w:line="100" w:lineRule="exact"/>
        <w:rPr>
          <w:sz w:val="11"/>
          <w:szCs w:val="11"/>
        </w:rPr>
      </w:pPr>
    </w:p>
    <w:p w:rsidR="00235522" w:rsidRDefault="00162FF0">
      <w:pPr>
        <w:tabs>
          <w:tab w:val="left" w:pos="1600"/>
          <w:tab w:val="left" w:pos="2860"/>
        </w:tabs>
        <w:spacing w:line="560" w:lineRule="exact"/>
        <w:ind w:left="1619" w:right="424" w:hanging="451"/>
        <w:jc w:val="both"/>
        <w:rPr>
          <w:rFonts w:ascii="Palatino Linotype" w:eastAsia="Palatino Linotype" w:hAnsi="Palatino Linotype" w:cs="Palatino Linotype"/>
          <w:sz w:val="47"/>
          <w:szCs w:val="47"/>
        </w:rPr>
      </w:pPr>
      <w:r>
        <w:rPr>
          <w:rFonts w:ascii="Palatino Linotype" w:eastAsia="Palatino Linotype" w:hAnsi="Palatino Linotype" w:cs="Palatino Linotype"/>
          <w:color w:val="005300"/>
          <w:sz w:val="48"/>
          <w:szCs w:val="48"/>
        </w:rPr>
        <w:t>–</w:t>
      </w:r>
      <w:r>
        <w:rPr>
          <w:rFonts w:ascii="Palatino Linotype" w:eastAsia="Palatino Linotype" w:hAnsi="Palatino Linotype" w:cs="Palatino Linotype"/>
          <w:color w:val="005300"/>
          <w:sz w:val="48"/>
          <w:szCs w:val="48"/>
        </w:rPr>
        <w:tab/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Before</w:t>
      </w:r>
      <w:r>
        <w:rPr>
          <w:rFonts w:ascii="Palatino Linotype" w:eastAsia="Palatino Linotype" w:hAnsi="Palatino Linotype" w:cs="Palatino Linotype"/>
          <w:color w:val="005300"/>
          <w:spacing w:val="3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5"/>
          <w:sz w:val="47"/>
          <w:szCs w:val="47"/>
        </w:rPr>
        <w:t>reading/writing</w:t>
      </w:r>
      <w:r>
        <w:rPr>
          <w:rFonts w:ascii="Palatino Linotype" w:eastAsia="Palatino Linotype" w:hAnsi="Palatino Linotype" w:cs="Palatino Linotype"/>
          <w:color w:val="005300"/>
          <w:spacing w:val="14"/>
          <w:w w:val="105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an</w:t>
      </w:r>
      <w:r>
        <w:rPr>
          <w:rFonts w:ascii="Palatino Linotype" w:eastAsia="Palatino Linotype" w:hAnsi="Palatino Linotype" w:cs="Palatino Linotype"/>
          <w:color w:val="005300"/>
          <w:spacing w:val="25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object,</w:t>
      </w:r>
      <w:r>
        <w:rPr>
          <w:rFonts w:ascii="Palatino Linotype" w:eastAsia="Palatino Linotype" w:hAnsi="Palatino Linotype" w:cs="Palatino Linotype"/>
          <w:color w:val="005300"/>
          <w:spacing w:val="3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</w:t>
      </w:r>
      <w:r>
        <w:rPr>
          <w:rFonts w:ascii="Palatino Linotype" w:eastAsia="Palatino Linotype" w:hAnsi="Palatino Linotype" w:cs="Palatino Linotype"/>
          <w:color w:val="005300"/>
          <w:spacing w:val="2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transaction</w:t>
      </w:r>
      <w:r>
        <w:rPr>
          <w:rFonts w:ascii="Palatino Linotype" w:eastAsia="Palatino Linotype" w:hAnsi="Palatino Linotype" w:cs="Palatino Linotype"/>
          <w:color w:val="005300"/>
          <w:spacing w:val="4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 xml:space="preserve">requests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 lock</w:t>
      </w:r>
      <w:r>
        <w:rPr>
          <w:rFonts w:ascii="Palatino Linotype" w:eastAsia="Palatino Linotype" w:hAnsi="Palatino Linotype" w:cs="Palatino Linotype"/>
          <w:color w:val="005300"/>
          <w:spacing w:val="6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on</w:t>
      </w:r>
      <w:r>
        <w:rPr>
          <w:rFonts w:ascii="Palatino Linotype" w:eastAsia="Palatino Linotype" w:hAnsi="Palatino Linotype" w:cs="Palatino Linotype"/>
          <w:color w:val="005300"/>
          <w:spacing w:val="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the</w:t>
      </w:r>
      <w:r>
        <w:rPr>
          <w:rFonts w:ascii="Palatino Linotype" w:eastAsia="Palatino Linotype" w:hAnsi="Palatino Linotype" w:cs="Palatino Linotype"/>
          <w:color w:val="005300"/>
          <w:spacing w:val="4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object,</w:t>
      </w:r>
      <w:r>
        <w:rPr>
          <w:rFonts w:ascii="Palatino Linotype" w:eastAsia="Palatino Linotype" w:hAnsi="Palatino Linotype" w:cs="Palatino Linotype"/>
          <w:color w:val="005300"/>
          <w:spacing w:val="11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and</w:t>
      </w:r>
      <w:r>
        <w:rPr>
          <w:rFonts w:ascii="Palatino Linotype" w:eastAsia="Palatino Linotype" w:hAnsi="Palatino Linotype" w:cs="Palatino Linotype"/>
          <w:color w:val="005300"/>
          <w:spacing w:val="6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waits</w:t>
      </w:r>
      <w:r>
        <w:rPr>
          <w:rFonts w:ascii="Palatino Linotype" w:eastAsia="Palatino Linotype" w:hAnsi="Palatino Linotype" w:cs="Palatino Linotype"/>
          <w:color w:val="005300"/>
          <w:spacing w:val="9"/>
          <w:sz w:val="47"/>
          <w:szCs w:val="47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till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the</w:t>
      </w:r>
      <w:r>
        <w:rPr>
          <w:rFonts w:ascii="Palatino Linotype" w:eastAsia="Palatino Linotype" w:hAnsi="Palatino Linotype" w:cs="Palatino Linotype"/>
          <w:color w:val="005300"/>
          <w:spacing w:val="4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DBMS</w:t>
      </w:r>
      <w:r>
        <w:rPr>
          <w:rFonts w:ascii="Palatino Linotype" w:eastAsia="Palatino Linotype" w:hAnsi="Palatino Linotype" w:cs="Palatino Linotype"/>
          <w:color w:val="005300"/>
          <w:spacing w:val="11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gives</w:t>
      </w:r>
      <w:r>
        <w:rPr>
          <w:rFonts w:ascii="Palatino Linotype" w:eastAsia="Palatino Linotype" w:hAnsi="Palatino Linotype" w:cs="Palatino Linotype"/>
          <w:color w:val="005300"/>
          <w:spacing w:val="9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it</w:t>
      </w:r>
      <w:r>
        <w:rPr>
          <w:rFonts w:ascii="Palatino Linotype" w:eastAsia="Palatino Linotype" w:hAnsi="Palatino Linotype" w:cs="Palatino Linotype"/>
          <w:color w:val="005300"/>
          <w:spacing w:val="1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 xml:space="preserve">the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lock.</w:t>
      </w:r>
      <w:r>
        <w:rPr>
          <w:rFonts w:ascii="Palatino Linotype" w:eastAsia="Palatino Linotype" w:hAnsi="Palatino Linotype" w:cs="Palatino Linotype"/>
          <w:color w:val="005300"/>
          <w:spacing w:val="-10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ab/>
        <w:t>All</w:t>
      </w:r>
      <w:r>
        <w:rPr>
          <w:rFonts w:ascii="Palatino Linotype" w:eastAsia="Palatino Linotype" w:hAnsi="Palatino Linotype" w:cs="Palatino Linotype"/>
          <w:color w:val="005300"/>
          <w:spacing w:val="1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locks</w:t>
      </w:r>
      <w:r>
        <w:rPr>
          <w:rFonts w:ascii="Palatino Linotype" w:eastAsia="Palatino Linotype" w:hAnsi="Palatino Linotype" w:cs="Palatino Linotype"/>
          <w:color w:val="005300"/>
          <w:spacing w:val="23"/>
          <w:sz w:val="47"/>
          <w:szCs w:val="47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are</w:t>
      </w:r>
      <w:r>
        <w:rPr>
          <w:rFonts w:ascii="Palatino Linotype" w:eastAsia="Palatino Linotype" w:hAnsi="Palatino Linotype" w:cs="Palatino Linotype"/>
          <w:color w:val="005300"/>
          <w:spacing w:val="1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released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29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at</w:t>
      </w:r>
      <w:r>
        <w:rPr>
          <w:rFonts w:ascii="Palatino Linotype" w:eastAsia="Palatino Linotype" w:hAnsi="Palatino Linotype" w:cs="Palatino Linotype"/>
          <w:color w:val="005300"/>
          <w:spacing w:val="16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the</w:t>
      </w:r>
      <w:r>
        <w:rPr>
          <w:rFonts w:ascii="Palatino Linotype" w:eastAsia="Palatino Linotype" w:hAnsi="Palatino Linotype" w:cs="Palatino Linotype"/>
          <w:color w:val="005300"/>
          <w:spacing w:val="1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end</w:t>
      </w:r>
      <w:r>
        <w:rPr>
          <w:rFonts w:ascii="Palatino Linotype" w:eastAsia="Palatino Linotype" w:hAnsi="Palatino Linotype" w:cs="Palatino Linotype"/>
          <w:color w:val="005300"/>
          <w:spacing w:val="20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of</w:t>
      </w:r>
      <w:r>
        <w:rPr>
          <w:rFonts w:ascii="Palatino Linotype" w:eastAsia="Palatino Linotype" w:hAnsi="Palatino Linotype" w:cs="Palatino Linotype"/>
          <w:color w:val="005300"/>
          <w:spacing w:val="16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the</w:t>
      </w:r>
      <w:r>
        <w:rPr>
          <w:rFonts w:ascii="Palatino Linotype" w:eastAsia="Palatino Linotype" w:hAnsi="Palatino Linotype" w:cs="Palatino Linotype"/>
          <w:color w:val="005300"/>
          <w:spacing w:val="1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 xml:space="preserve">transaction. </w:t>
      </w:r>
      <w:r>
        <w:rPr>
          <w:rFonts w:ascii="Palatino Linotype" w:eastAsia="Palatino Linotype" w:hAnsi="Palatino Linotype" w:cs="Palatino Linotype"/>
          <w:color w:val="FB0128"/>
          <w:sz w:val="47"/>
          <w:szCs w:val="47"/>
        </w:rPr>
        <w:t>(</w:t>
      </w:r>
      <w:r>
        <w:rPr>
          <w:rFonts w:ascii="Palatino Linotype" w:eastAsia="Palatino Linotype" w:hAnsi="Palatino Linotype" w:cs="Palatino Linotype"/>
          <w:color w:val="FB0128"/>
          <w:sz w:val="47"/>
          <w:szCs w:val="47"/>
          <w:u w:val="thick" w:color="FB0128"/>
        </w:rPr>
        <w:t>Strict</w:t>
      </w:r>
      <w:r>
        <w:rPr>
          <w:rFonts w:ascii="Palatino Linotype" w:eastAsia="Palatino Linotype" w:hAnsi="Palatino Linotype" w:cs="Palatino Linotype"/>
          <w:color w:val="FB0128"/>
          <w:spacing w:val="33"/>
          <w:sz w:val="47"/>
          <w:szCs w:val="47"/>
          <w:u w:val="thick" w:color="FB0128"/>
        </w:rPr>
        <w:t xml:space="preserve"> </w:t>
      </w:r>
      <w:r>
        <w:rPr>
          <w:rFonts w:ascii="Palatino Linotype" w:eastAsia="Palatino Linotype" w:hAnsi="Palatino Linotype" w:cs="Palatino Linotype"/>
          <w:color w:val="FB0128"/>
          <w:sz w:val="47"/>
          <w:szCs w:val="47"/>
          <w:u w:val="thick" w:color="FB0128"/>
        </w:rPr>
        <w:t>2PL</w:t>
      </w:r>
      <w:r>
        <w:rPr>
          <w:rFonts w:ascii="Palatino Linotype" w:eastAsia="Palatino Linotype" w:hAnsi="Palatino Linotype" w:cs="Palatino Linotype"/>
          <w:color w:val="FB0128"/>
          <w:spacing w:val="2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FB0128"/>
          <w:sz w:val="47"/>
          <w:szCs w:val="47"/>
        </w:rPr>
        <w:t>locking</w:t>
      </w:r>
      <w:r>
        <w:rPr>
          <w:rFonts w:ascii="Palatino Linotype" w:eastAsia="Palatino Linotype" w:hAnsi="Palatino Linotype" w:cs="Palatino Linotype"/>
          <w:color w:val="FB0128"/>
          <w:spacing w:val="34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FB0128"/>
          <w:w w:val="101"/>
          <w:sz w:val="47"/>
          <w:szCs w:val="47"/>
        </w:rPr>
        <w:t>protocol.)</w:t>
      </w:r>
    </w:p>
    <w:p w:rsidR="00235522" w:rsidRDefault="00235522">
      <w:pPr>
        <w:spacing w:before="9" w:line="100" w:lineRule="exact"/>
        <w:rPr>
          <w:sz w:val="11"/>
          <w:szCs w:val="11"/>
        </w:rPr>
      </w:pPr>
    </w:p>
    <w:p w:rsidR="00235522" w:rsidRDefault="00162FF0">
      <w:pPr>
        <w:tabs>
          <w:tab w:val="left" w:pos="1600"/>
        </w:tabs>
        <w:spacing w:line="560" w:lineRule="exact"/>
        <w:ind w:left="1619" w:right="722" w:hanging="451"/>
        <w:rPr>
          <w:rFonts w:ascii="Palatino Linotype" w:eastAsia="Palatino Linotype" w:hAnsi="Palatino Linotype" w:cs="Palatino Linotype"/>
          <w:sz w:val="47"/>
          <w:szCs w:val="47"/>
        </w:rPr>
      </w:pPr>
      <w:r>
        <w:rPr>
          <w:rFonts w:ascii="Palatino Linotype" w:eastAsia="Palatino Linotype" w:hAnsi="Palatino Linotype" w:cs="Palatino Linotype"/>
          <w:color w:val="005300"/>
          <w:sz w:val="48"/>
          <w:szCs w:val="48"/>
        </w:rPr>
        <w:t>–</w:t>
      </w:r>
      <w:r>
        <w:rPr>
          <w:rFonts w:ascii="Palatino Linotype" w:eastAsia="Palatino Linotype" w:hAnsi="Palatino Linotype" w:cs="Palatino Linotype"/>
          <w:color w:val="005300"/>
          <w:sz w:val="48"/>
          <w:szCs w:val="48"/>
        </w:rPr>
        <w:tab/>
      </w:r>
      <w:r>
        <w:rPr>
          <w:rFonts w:ascii="Palatino Linotype" w:eastAsia="Palatino Linotype" w:hAnsi="Palatino Linotype" w:cs="Palatino Linotype"/>
          <w:color w:val="FB0128"/>
          <w:sz w:val="47"/>
          <w:szCs w:val="47"/>
        </w:rPr>
        <w:t>Idea:</w:t>
      </w:r>
      <w:r>
        <w:rPr>
          <w:rFonts w:ascii="Palatino Linotype" w:eastAsia="Palatino Linotype" w:hAnsi="Palatino Linotype" w:cs="Palatino Linotype"/>
          <w:color w:val="FB0128"/>
          <w:spacing w:val="15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If</w:t>
      </w:r>
      <w:r>
        <w:rPr>
          <w:rFonts w:ascii="Palatino Linotype" w:eastAsia="Palatino Linotype" w:hAnsi="Palatino Linotype" w:cs="Palatino Linotype"/>
          <w:color w:val="005300"/>
          <w:spacing w:val="1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an</w:t>
      </w:r>
      <w:r>
        <w:rPr>
          <w:rFonts w:ascii="Palatino Linotype" w:eastAsia="Palatino Linotype" w:hAnsi="Palatino Linotype" w:cs="Palatino Linotype"/>
          <w:color w:val="005300"/>
          <w:spacing w:val="15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action</w:t>
      </w:r>
      <w:r>
        <w:rPr>
          <w:rFonts w:ascii="Palatino Linotype" w:eastAsia="Palatino Linotype" w:hAnsi="Palatino Linotype" w:cs="Palatino Linotype"/>
          <w:color w:val="005300"/>
          <w:spacing w:val="2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of</w:t>
      </w:r>
      <w:r>
        <w:rPr>
          <w:rFonts w:ascii="Palatino Linotype" w:eastAsia="Palatino Linotype" w:hAnsi="Palatino Linotype" w:cs="Palatino Linotype"/>
          <w:color w:val="005300"/>
          <w:spacing w:val="14"/>
          <w:sz w:val="47"/>
          <w:szCs w:val="4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Ti</w:t>
      </w:r>
      <w:proofErr w:type="spellEnd"/>
      <w:r>
        <w:rPr>
          <w:rFonts w:ascii="Palatino Linotype" w:eastAsia="Palatino Linotype" w:hAnsi="Palatino Linotype" w:cs="Palatino Linotype"/>
          <w:color w:val="005300"/>
          <w:spacing w:val="14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(say,</w:t>
      </w:r>
      <w:r>
        <w:rPr>
          <w:rFonts w:ascii="Palatino Linotype" w:eastAsia="Palatino Linotype" w:hAnsi="Palatino Linotype" w:cs="Palatino Linotype"/>
          <w:color w:val="005300"/>
          <w:spacing w:val="20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writing</w:t>
      </w:r>
      <w:r>
        <w:rPr>
          <w:rFonts w:ascii="Palatino Linotype" w:eastAsia="Palatino Linotype" w:hAnsi="Palatino Linotype" w:cs="Palatino Linotype"/>
          <w:color w:val="005300"/>
          <w:spacing w:val="25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X)</w:t>
      </w:r>
      <w:r>
        <w:rPr>
          <w:rFonts w:ascii="Palatino Linotype" w:eastAsia="Palatino Linotype" w:hAnsi="Palatino Linotype" w:cs="Palatino Linotype"/>
          <w:color w:val="005300"/>
          <w:spacing w:val="15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affects</w:t>
      </w:r>
      <w:r>
        <w:rPr>
          <w:rFonts w:ascii="Palatino Linotype" w:eastAsia="Palatino Linotype" w:hAnsi="Palatino Linotype" w:cs="Palatino Linotype"/>
          <w:color w:val="005300"/>
          <w:spacing w:val="23"/>
          <w:sz w:val="47"/>
          <w:szCs w:val="4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Tj</w:t>
      </w:r>
      <w:proofErr w:type="spellEnd"/>
      <w:r>
        <w:rPr>
          <w:rFonts w:ascii="Palatino Linotype" w:eastAsia="Palatino Linotype" w:hAnsi="Palatino Linotype" w:cs="Palatino Linotype"/>
          <w:color w:val="005300"/>
          <w:spacing w:val="14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 xml:space="preserve">(which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perhaps</w:t>
      </w:r>
      <w:r>
        <w:rPr>
          <w:rFonts w:ascii="Palatino Linotype" w:eastAsia="Palatino Linotype" w:hAnsi="Palatino Linotype" w:cs="Palatino Linotype"/>
          <w:color w:val="005300"/>
          <w:spacing w:val="27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reads</w:t>
      </w:r>
      <w:r>
        <w:rPr>
          <w:rFonts w:ascii="Palatino Linotype" w:eastAsia="Palatino Linotype" w:hAnsi="Palatino Linotype" w:cs="Palatino Linotype"/>
          <w:color w:val="005300"/>
          <w:spacing w:val="21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X),</w:t>
      </w:r>
      <w:r>
        <w:rPr>
          <w:rFonts w:ascii="Palatino Linotype" w:eastAsia="Palatino Linotype" w:hAnsi="Palatino Linotype" w:cs="Palatino Linotype"/>
          <w:color w:val="005300"/>
          <w:spacing w:val="16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one</w:t>
      </w:r>
      <w:r>
        <w:rPr>
          <w:rFonts w:ascii="Palatino Linotype" w:eastAsia="Palatino Linotype" w:hAnsi="Palatino Linotype" w:cs="Palatino Linotype"/>
          <w:color w:val="005300"/>
          <w:spacing w:val="1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of</w:t>
      </w:r>
      <w:r>
        <w:rPr>
          <w:rFonts w:ascii="Palatino Linotype" w:eastAsia="Palatino Linotype" w:hAnsi="Palatino Linotype" w:cs="Palatino Linotype"/>
          <w:color w:val="005300"/>
          <w:spacing w:val="14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them,</w:t>
      </w:r>
      <w:r>
        <w:rPr>
          <w:rFonts w:ascii="Palatino Linotype" w:eastAsia="Palatino Linotype" w:hAnsi="Palatino Linotype" w:cs="Palatino Linotype"/>
          <w:color w:val="005300"/>
          <w:spacing w:val="2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say</w:t>
      </w:r>
      <w:r>
        <w:rPr>
          <w:rFonts w:ascii="Palatino Linotype" w:eastAsia="Palatino Linotype" w:hAnsi="Palatino Linotype" w:cs="Palatino Linotype"/>
          <w:color w:val="005300"/>
          <w:spacing w:val="17"/>
          <w:sz w:val="47"/>
          <w:szCs w:val="4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Ti</w:t>
      </w:r>
      <w:proofErr w:type="spellEnd"/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,</w:t>
      </w:r>
      <w:r>
        <w:rPr>
          <w:rFonts w:ascii="Palatino Linotype" w:eastAsia="Palatino Linotype" w:hAnsi="Palatino Linotype" w:cs="Palatino Linotype"/>
          <w:color w:val="005300"/>
          <w:spacing w:val="15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will</w:t>
      </w:r>
      <w:r>
        <w:rPr>
          <w:rFonts w:ascii="Palatino Linotype" w:eastAsia="Palatino Linotype" w:hAnsi="Palatino Linotype" w:cs="Palatino Linotype"/>
          <w:color w:val="005300"/>
          <w:spacing w:val="1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obtain</w:t>
      </w:r>
      <w:r>
        <w:rPr>
          <w:rFonts w:ascii="Palatino Linotype" w:eastAsia="Palatino Linotype" w:hAnsi="Palatino Linotype" w:cs="Palatino Linotype"/>
          <w:color w:val="005300"/>
          <w:spacing w:val="2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>the</w:t>
      </w:r>
    </w:p>
    <w:p w:rsidR="00235522" w:rsidRDefault="00162FF0">
      <w:pPr>
        <w:spacing w:line="600" w:lineRule="exact"/>
        <w:ind w:left="1619"/>
        <w:rPr>
          <w:rFonts w:ascii="Palatino Linotype" w:eastAsia="Palatino Linotype" w:hAnsi="Palatino Linotype" w:cs="Palatino Linotype"/>
          <w:sz w:val="47"/>
          <w:szCs w:val="47"/>
        </w:rPr>
      </w:pPr>
      <w:proofErr w:type="gramStart"/>
      <w:r>
        <w:rPr>
          <w:rFonts w:ascii="Palatino Linotype" w:eastAsia="Palatino Linotype" w:hAnsi="Palatino Linotype" w:cs="Palatino Linotype"/>
          <w:color w:val="005300"/>
          <w:position w:val="2"/>
          <w:sz w:val="47"/>
          <w:szCs w:val="47"/>
        </w:rPr>
        <w:t>lock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19"/>
          <w:position w:val="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2"/>
          <w:sz w:val="47"/>
          <w:szCs w:val="47"/>
        </w:rPr>
        <w:t>on</w:t>
      </w:r>
      <w:r>
        <w:rPr>
          <w:rFonts w:ascii="Palatino Linotype" w:eastAsia="Palatino Linotype" w:hAnsi="Palatino Linotype" w:cs="Palatino Linotype"/>
          <w:color w:val="005300"/>
          <w:spacing w:val="15"/>
          <w:position w:val="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2"/>
          <w:sz w:val="47"/>
          <w:szCs w:val="47"/>
        </w:rPr>
        <w:t>X</w:t>
      </w:r>
      <w:r>
        <w:rPr>
          <w:rFonts w:ascii="Palatino Linotype" w:eastAsia="Palatino Linotype" w:hAnsi="Palatino Linotype" w:cs="Palatino Linotype"/>
          <w:color w:val="005300"/>
          <w:spacing w:val="13"/>
          <w:position w:val="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2"/>
          <w:sz w:val="47"/>
          <w:szCs w:val="47"/>
        </w:rPr>
        <w:t>first</w:t>
      </w:r>
      <w:r>
        <w:rPr>
          <w:rFonts w:ascii="Palatino Linotype" w:eastAsia="Palatino Linotype" w:hAnsi="Palatino Linotype" w:cs="Palatino Linotype"/>
          <w:color w:val="005300"/>
          <w:spacing w:val="18"/>
          <w:position w:val="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2"/>
          <w:sz w:val="47"/>
          <w:szCs w:val="47"/>
        </w:rPr>
        <w:t>and</w:t>
      </w:r>
      <w:r>
        <w:rPr>
          <w:rFonts w:ascii="Palatino Linotype" w:eastAsia="Palatino Linotype" w:hAnsi="Palatino Linotype" w:cs="Palatino Linotype"/>
          <w:color w:val="005300"/>
          <w:spacing w:val="18"/>
          <w:position w:val="2"/>
          <w:sz w:val="47"/>
          <w:szCs w:val="4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5300"/>
          <w:position w:val="2"/>
          <w:sz w:val="47"/>
          <w:szCs w:val="47"/>
        </w:rPr>
        <w:t>Tj</w:t>
      </w:r>
      <w:proofErr w:type="spellEnd"/>
      <w:r>
        <w:rPr>
          <w:rFonts w:ascii="Palatino Linotype" w:eastAsia="Palatino Linotype" w:hAnsi="Palatino Linotype" w:cs="Palatino Linotype"/>
          <w:color w:val="005300"/>
          <w:spacing w:val="14"/>
          <w:position w:val="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2"/>
          <w:sz w:val="47"/>
          <w:szCs w:val="47"/>
        </w:rPr>
        <w:t>is</w:t>
      </w:r>
      <w:r>
        <w:rPr>
          <w:rFonts w:ascii="Palatino Linotype" w:eastAsia="Palatino Linotype" w:hAnsi="Palatino Linotype" w:cs="Palatino Linotype"/>
          <w:color w:val="005300"/>
          <w:spacing w:val="13"/>
          <w:position w:val="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2"/>
          <w:sz w:val="47"/>
          <w:szCs w:val="47"/>
        </w:rPr>
        <w:t>forced</w:t>
      </w:r>
      <w:r>
        <w:rPr>
          <w:rFonts w:ascii="Palatino Linotype" w:eastAsia="Palatino Linotype" w:hAnsi="Palatino Linotype" w:cs="Palatino Linotype"/>
          <w:color w:val="005300"/>
          <w:spacing w:val="23"/>
          <w:position w:val="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2"/>
          <w:sz w:val="47"/>
          <w:szCs w:val="47"/>
        </w:rPr>
        <w:t>to</w:t>
      </w:r>
      <w:r>
        <w:rPr>
          <w:rFonts w:ascii="Palatino Linotype" w:eastAsia="Palatino Linotype" w:hAnsi="Palatino Linotype" w:cs="Palatino Linotype"/>
          <w:color w:val="005300"/>
          <w:spacing w:val="14"/>
          <w:position w:val="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2"/>
          <w:sz w:val="47"/>
          <w:szCs w:val="47"/>
        </w:rPr>
        <w:t>wait</w:t>
      </w:r>
      <w:r>
        <w:rPr>
          <w:rFonts w:ascii="Palatino Linotype" w:eastAsia="Palatino Linotype" w:hAnsi="Palatino Linotype" w:cs="Palatino Linotype"/>
          <w:color w:val="005300"/>
          <w:spacing w:val="19"/>
          <w:position w:val="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2"/>
          <w:sz w:val="47"/>
          <w:szCs w:val="47"/>
        </w:rPr>
        <w:t>until</w:t>
      </w:r>
      <w:r>
        <w:rPr>
          <w:rFonts w:ascii="Palatino Linotype" w:eastAsia="Palatino Linotype" w:hAnsi="Palatino Linotype" w:cs="Palatino Linotype"/>
          <w:color w:val="005300"/>
          <w:spacing w:val="20"/>
          <w:position w:val="2"/>
          <w:sz w:val="47"/>
          <w:szCs w:val="4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5300"/>
          <w:position w:val="2"/>
          <w:sz w:val="47"/>
          <w:szCs w:val="47"/>
        </w:rPr>
        <w:t>Ti</w:t>
      </w:r>
      <w:proofErr w:type="spellEnd"/>
      <w:r>
        <w:rPr>
          <w:rFonts w:ascii="Palatino Linotype" w:eastAsia="Palatino Linotype" w:hAnsi="Palatino Linotype" w:cs="Palatino Linotype"/>
          <w:color w:val="005300"/>
          <w:spacing w:val="14"/>
          <w:position w:val="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position w:val="2"/>
          <w:sz w:val="47"/>
          <w:szCs w:val="47"/>
        </w:rPr>
        <w:t>completes;</w:t>
      </w:r>
    </w:p>
    <w:p w:rsidR="00235522" w:rsidRDefault="00162FF0">
      <w:pPr>
        <w:spacing w:line="560" w:lineRule="exact"/>
        <w:ind w:left="1619"/>
        <w:rPr>
          <w:rFonts w:ascii="Palatino Linotype" w:eastAsia="Palatino Linotype" w:hAnsi="Palatino Linotype" w:cs="Palatino Linotype"/>
          <w:sz w:val="47"/>
          <w:szCs w:val="47"/>
        </w:rPr>
      </w:pPr>
      <w:proofErr w:type="gramStart"/>
      <w:r>
        <w:rPr>
          <w:rFonts w:ascii="Palatino Linotype" w:eastAsia="Palatino Linotype" w:hAnsi="Palatino Linotype" w:cs="Palatino Linotype"/>
          <w:color w:val="005300"/>
          <w:position w:val="3"/>
          <w:sz w:val="47"/>
          <w:szCs w:val="47"/>
        </w:rPr>
        <w:t>this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30"/>
          <w:position w:val="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3"/>
          <w:sz w:val="47"/>
          <w:szCs w:val="47"/>
        </w:rPr>
        <w:t>effectively</w:t>
      </w:r>
      <w:r>
        <w:rPr>
          <w:rFonts w:ascii="Palatino Linotype" w:eastAsia="Palatino Linotype" w:hAnsi="Palatino Linotype" w:cs="Palatino Linotype"/>
          <w:color w:val="005300"/>
          <w:spacing w:val="43"/>
          <w:position w:val="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3"/>
          <w:sz w:val="47"/>
          <w:szCs w:val="47"/>
        </w:rPr>
        <w:t>orders</w:t>
      </w:r>
      <w:r>
        <w:rPr>
          <w:rFonts w:ascii="Palatino Linotype" w:eastAsia="Palatino Linotype" w:hAnsi="Palatino Linotype" w:cs="Palatino Linotype"/>
          <w:color w:val="005300"/>
          <w:spacing w:val="35"/>
          <w:position w:val="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3"/>
          <w:sz w:val="47"/>
          <w:szCs w:val="47"/>
        </w:rPr>
        <w:t>the</w:t>
      </w:r>
      <w:r>
        <w:rPr>
          <w:rFonts w:ascii="Palatino Linotype" w:eastAsia="Palatino Linotype" w:hAnsi="Palatino Linotype" w:cs="Palatino Linotype"/>
          <w:color w:val="005300"/>
          <w:spacing w:val="28"/>
          <w:position w:val="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position w:val="3"/>
          <w:sz w:val="47"/>
          <w:szCs w:val="47"/>
        </w:rPr>
        <w:t>transactions.</w:t>
      </w:r>
    </w:p>
    <w:p w:rsidR="00235522" w:rsidRDefault="00162FF0">
      <w:pPr>
        <w:tabs>
          <w:tab w:val="left" w:pos="1600"/>
        </w:tabs>
        <w:spacing w:before="93" w:line="560" w:lineRule="exact"/>
        <w:ind w:left="1619" w:right="404" w:hanging="451"/>
        <w:jc w:val="both"/>
        <w:rPr>
          <w:rFonts w:ascii="Palatino Linotype" w:eastAsia="Palatino Linotype" w:hAnsi="Palatino Linotype" w:cs="Palatino Linotype"/>
          <w:sz w:val="47"/>
          <w:szCs w:val="47"/>
        </w:rPr>
      </w:pPr>
      <w:r>
        <w:rPr>
          <w:rFonts w:ascii="Palatino Linotype" w:eastAsia="Palatino Linotype" w:hAnsi="Palatino Linotype" w:cs="Palatino Linotype"/>
          <w:color w:val="005300"/>
          <w:sz w:val="48"/>
          <w:szCs w:val="48"/>
        </w:rPr>
        <w:t>–</w:t>
      </w:r>
      <w:r>
        <w:rPr>
          <w:rFonts w:ascii="Palatino Linotype" w:eastAsia="Palatino Linotype" w:hAnsi="Palatino Linotype" w:cs="Palatino Linotype"/>
          <w:color w:val="005300"/>
          <w:sz w:val="48"/>
          <w:szCs w:val="48"/>
        </w:rPr>
        <w:tab/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What</w:t>
      </w:r>
      <w:r>
        <w:rPr>
          <w:rFonts w:ascii="Palatino Linotype" w:eastAsia="Palatino Linotype" w:hAnsi="Palatino Linotype" w:cs="Palatino Linotype"/>
          <w:color w:val="005300"/>
          <w:spacing w:val="20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if</w:t>
      </w:r>
      <w:r>
        <w:rPr>
          <w:rFonts w:ascii="Palatino Linotype" w:eastAsia="Palatino Linotype" w:hAnsi="Palatino Linotype" w:cs="Palatino Linotype"/>
          <w:color w:val="005300"/>
          <w:spacing w:val="12"/>
          <w:sz w:val="47"/>
          <w:szCs w:val="4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Tj</w:t>
      </w:r>
      <w:proofErr w:type="spellEnd"/>
      <w:r>
        <w:rPr>
          <w:rFonts w:ascii="Palatino Linotype" w:eastAsia="Palatino Linotype" w:hAnsi="Palatino Linotype" w:cs="Palatino Linotype"/>
          <w:color w:val="005300"/>
          <w:spacing w:val="1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already</w:t>
      </w:r>
      <w:r>
        <w:rPr>
          <w:rFonts w:ascii="Palatino Linotype" w:eastAsia="Palatino Linotype" w:hAnsi="Palatino Linotype" w:cs="Palatino Linotype"/>
          <w:color w:val="005300"/>
          <w:spacing w:val="25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has</w:t>
      </w:r>
      <w:r>
        <w:rPr>
          <w:rFonts w:ascii="Palatino Linotype" w:eastAsia="Palatino Linotype" w:hAnsi="Palatino Linotype" w:cs="Palatino Linotype"/>
          <w:color w:val="005300"/>
          <w:spacing w:val="16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</w:t>
      </w:r>
      <w:r>
        <w:rPr>
          <w:rFonts w:ascii="Palatino Linotype" w:eastAsia="Palatino Linotype" w:hAnsi="Palatino Linotype" w:cs="Palatino Linotype"/>
          <w:color w:val="005300"/>
          <w:spacing w:val="11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lock</w:t>
      </w:r>
      <w:r>
        <w:rPr>
          <w:rFonts w:ascii="Palatino Linotype" w:eastAsia="Palatino Linotype" w:hAnsi="Palatino Linotype" w:cs="Palatino Linotype"/>
          <w:color w:val="005300"/>
          <w:spacing w:val="1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on</w:t>
      </w:r>
      <w:r>
        <w:rPr>
          <w:rFonts w:ascii="Palatino Linotype" w:eastAsia="Palatino Linotype" w:hAnsi="Palatino Linotype" w:cs="Palatino Linotype"/>
          <w:color w:val="005300"/>
          <w:spacing w:val="14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Y</w:t>
      </w:r>
      <w:r>
        <w:rPr>
          <w:rFonts w:ascii="Palatino Linotype" w:eastAsia="Palatino Linotype" w:hAnsi="Palatino Linotype" w:cs="Palatino Linotype"/>
          <w:color w:val="005300"/>
          <w:spacing w:val="1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and</w:t>
      </w:r>
      <w:r>
        <w:rPr>
          <w:rFonts w:ascii="Palatino Linotype" w:eastAsia="Palatino Linotype" w:hAnsi="Palatino Linotype" w:cs="Palatino Linotype"/>
          <w:color w:val="005300"/>
          <w:spacing w:val="17"/>
          <w:sz w:val="47"/>
          <w:szCs w:val="4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Ti</w:t>
      </w:r>
      <w:proofErr w:type="spellEnd"/>
      <w:r>
        <w:rPr>
          <w:rFonts w:ascii="Palatino Linotype" w:eastAsia="Palatino Linotype" w:hAnsi="Palatino Linotype" w:cs="Palatino Linotype"/>
          <w:color w:val="005300"/>
          <w:spacing w:val="1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later</w:t>
      </w:r>
      <w:r>
        <w:rPr>
          <w:rFonts w:ascii="Palatino Linotype" w:eastAsia="Palatino Linotype" w:hAnsi="Palatino Linotype" w:cs="Palatino Linotype"/>
          <w:color w:val="005300"/>
          <w:spacing w:val="1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requests</w:t>
      </w:r>
      <w:r>
        <w:rPr>
          <w:rFonts w:ascii="Palatino Linotype" w:eastAsia="Palatino Linotype" w:hAnsi="Palatino Linotype" w:cs="Palatino Linotype"/>
          <w:color w:val="005300"/>
          <w:spacing w:val="26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 xml:space="preserve">a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lock</w:t>
      </w:r>
      <w:r>
        <w:rPr>
          <w:rFonts w:ascii="Palatino Linotype" w:eastAsia="Palatino Linotype" w:hAnsi="Palatino Linotype" w:cs="Palatino Linotype"/>
          <w:color w:val="005300"/>
          <w:spacing w:val="2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on</w:t>
      </w:r>
      <w:r>
        <w:rPr>
          <w:rFonts w:ascii="Palatino Linotype" w:eastAsia="Palatino Linotype" w:hAnsi="Palatino Linotype" w:cs="Palatino Linotype"/>
          <w:color w:val="005300"/>
          <w:spacing w:val="19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Y?</w:t>
      </w:r>
      <w:r>
        <w:rPr>
          <w:rFonts w:ascii="Palatino Linotype" w:eastAsia="Palatino Linotype" w:hAnsi="Palatino Linotype" w:cs="Palatino Linotype"/>
          <w:color w:val="005300"/>
          <w:spacing w:val="14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FB0128"/>
          <w:sz w:val="47"/>
          <w:szCs w:val="47"/>
        </w:rPr>
        <w:t>(</w:t>
      </w:r>
      <w:r>
        <w:rPr>
          <w:rFonts w:ascii="Palatino Linotype" w:eastAsia="Palatino Linotype" w:hAnsi="Palatino Linotype" w:cs="Palatino Linotype"/>
          <w:color w:val="FB0128"/>
          <w:sz w:val="47"/>
          <w:szCs w:val="47"/>
          <w:u w:val="thick" w:color="FB0128"/>
        </w:rPr>
        <w:t>Deadloc</w:t>
      </w:r>
      <w:r>
        <w:rPr>
          <w:rFonts w:ascii="Palatino Linotype" w:eastAsia="Palatino Linotype" w:hAnsi="Palatino Linotype" w:cs="Palatino Linotype"/>
          <w:color w:val="FB0128"/>
          <w:spacing w:val="1"/>
          <w:sz w:val="47"/>
          <w:szCs w:val="47"/>
          <w:u w:val="thick" w:color="FB0128"/>
        </w:rPr>
        <w:t>k</w:t>
      </w:r>
      <w:r>
        <w:rPr>
          <w:rFonts w:ascii="Palatino Linotype" w:eastAsia="Palatino Linotype" w:hAnsi="Palatino Linotype" w:cs="Palatino Linotype"/>
          <w:color w:val="FB0128"/>
          <w:spacing w:val="1"/>
          <w:sz w:val="47"/>
          <w:szCs w:val="47"/>
        </w:rPr>
        <w:t>!</w:t>
      </w:r>
      <w:r>
        <w:rPr>
          <w:rFonts w:ascii="Palatino Linotype" w:eastAsia="Palatino Linotype" w:hAnsi="Palatino Linotype" w:cs="Palatino Linotype"/>
          <w:color w:val="FB0128"/>
          <w:sz w:val="47"/>
          <w:szCs w:val="47"/>
        </w:rPr>
        <w:t>)</w:t>
      </w:r>
      <w:r>
        <w:rPr>
          <w:rFonts w:ascii="Palatino Linotype" w:eastAsia="Palatino Linotype" w:hAnsi="Palatino Linotype" w:cs="Palatino Linotype"/>
          <w:color w:val="FB0128"/>
          <w:spacing w:val="37"/>
          <w:sz w:val="47"/>
          <w:szCs w:val="4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Ti</w:t>
      </w:r>
      <w:proofErr w:type="spellEnd"/>
      <w:r>
        <w:rPr>
          <w:rFonts w:ascii="Palatino Linotype" w:eastAsia="Palatino Linotype" w:hAnsi="Palatino Linotype" w:cs="Palatino Linotype"/>
          <w:color w:val="005300"/>
          <w:spacing w:val="1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or</w:t>
      </w:r>
      <w:r>
        <w:rPr>
          <w:rFonts w:ascii="Palatino Linotype" w:eastAsia="Palatino Linotype" w:hAnsi="Palatino Linotype" w:cs="Palatino Linotype"/>
          <w:color w:val="005300"/>
          <w:spacing w:val="18"/>
          <w:sz w:val="47"/>
          <w:szCs w:val="47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Tj</w:t>
      </w:r>
      <w:proofErr w:type="spellEnd"/>
      <w:r>
        <w:rPr>
          <w:rFonts w:ascii="Palatino Linotype" w:eastAsia="Palatino Linotype" w:hAnsi="Palatino Linotype" w:cs="Palatino Linotype"/>
          <w:color w:val="005300"/>
          <w:spacing w:val="18"/>
          <w:sz w:val="47"/>
          <w:szCs w:val="47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is</w:t>
      </w:r>
      <w:r>
        <w:rPr>
          <w:rFonts w:ascii="Palatino Linotype" w:eastAsia="Palatino Linotype" w:hAnsi="Palatino Linotype" w:cs="Palatino Linotype"/>
          <w:color w:val="005300"/>
          <w:spacing w:val="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FB0128"/>
          <w:spacing w:val="-10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FB0128"/>
          <w:sz w:val="47"/>
          <w:szCs w:val="47"/>
          <w:u w:val="thick" w:color="FB0128"/>
        </w:rPr>
        <w:t>aborted</w:t>
      </w:r>
      <w:proofErr w:type="gramEnd"/>
      <w:r>
        <w:rPr>
          <w:rFonts w:ascii="Palatino Linotype" w:eastAsia="Palatino Linotype" w:hAnsi="Palatino Linotype" w:cs="Palatino Linotype"/>
          <w:color w:val="FB0128"/>
          <w:spacing w:val="29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and</w:t>
      </w:r>
      <w:r>
        <w:rPr>
          <w:rFonts w:ascii="Palatino Linotype" w:eastAsia="Palatino Linotype" w:hAnsi="Palatino Linotype" w:cs="Palatino Linotype"/>
          <w:color w:val="005300"/>
          <w:spacing w:val="19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>restarted!</w:t>
      </w:r>
    </w:p>
    <w:p w:rsidR="00235522" w:rsidRDefault="00235522">
      <w:pPr>
        <w:spacing w:before="18" w:line="240" w:lineRule="exact"/>
        <w:rPr>
          <w:sz w:val="24"/>
          <w:szCs w:val="24"/>
        </w:rPr>
      </w:pPr>
    </w:p>
    <w:p w:rsidR="00235522" w:rsidRDefault="00162FF0">
      <w:pPr>
        <w:spacing w:line="360" w:lineRule="exact"/>
        <w:ind w:left="112"/>
        <w:rPr>
          <w:rFonts w:ascii="Palatino Linotype" w:eastAsia="Palatino Linotype" w:hAnsi="Palatino Linotype" w:cs="Palatino Linotype"/>
          <w:sz w:val="28"/>
          <w:szCs w:val="28"/>
        </w:rPr>
        <w:sectPr w:rsidR="00235522">
          <w:pgSz w:w="15840" w:h="12240" w:orient="landscape"/>
          <w:pgMar w:top="1120" w:right="880" w:bottom="280" w:left="900" w:header="720" w:footer="720" w:gutter="0"/>
          <w:cols w:space="720"/>
        </w:sectPr>
      </w:pPr>
      <w:r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>Database</w:t>
      </w:r>
      <w:r>
        <w:rPr>
          <w:rFonts w:ascii="Palatino Linotype" w:eastAsia="Palatino Linotype" w:hAnsi="Palatino Linotype" w:cs="Palatino Linotype"/>
          <w:color w:val="005300"/>
          <w:spacing w:val="-7"/>
          <w:position w:val="1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>Management</w:t>
      </w:r>
      <w:r>
        <w:rPr>
          <w:rFonts w:ascii="Palatino Linotype" w:eastAsia="Palatino Linotype" w:hAnsi="Palatino Linotype" w:cs="Palatino Linotype"/>
          <w:color w:val="005300"/>
          <w:spacing w:val="-2"/>
          <w:position w:val="1"/>
          <w:sz w:val="28"/>
          <w:szCs w:val="28"/>
        </w:rPr>
        <w:t xml:space="preserve"> </w:t>
      </w:r>
      <w:r w:rsidR="00B6760C"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>Systems</w:t>
      </w:r>
      <w:r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 xml:space="preserve">                                                                                                        </w:t>
      </w:r>
      <w:r>
        <w:rPr>
          <w:rFonts w:ascii="Palatino Linotype" w:eastAsia="Palatino Linotype" w:hAnsi="Palatino Linotype" w:cs="Palatino Linotype"/>
          <w:color w:val="005300"/>
          <w:spacing w:val="12"/>
          <w:position w:val="1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-2"/>
          <w:w w:val="101"/>
          <w:position w:val="1"/>
          <w:sz w:val="28"/>
          <w:szCs w:val="28"/>
        </w:rPr>
        <w:t>1</w:t>
      </w:r>
      <w:r>
        <w:rPr>
          <w:rFonts w:ascii="Palatino Linotype" w:eastAsia="Palatino Linotype" w:hAnsi="Palatino Linotype" w:cs="Palatino Linotype"/>
          <w:color w:val="005300"/>
          <w:w w:val="101"/>
          <w:position w:val="1"/>
          <w:sz w:val="28"/>
          <w:szCs w:val="28"/>
        </w:rPr>
        <w:t>1</w:t>
      </w:r>
    </w:p>
    <w:p w:rsidR="00235522" w:rsidRDefault="00E93B53">
      <w:pPr>
        <w:spacing w:line="200" w:lineRule="exact"/>
      </w:pPr>
      <w:r>
        <w:lastRenderedPageBreak/>
        <w:pict>
          <v:group id="_x0000_s1465" style="position:absolute;margin-left:35.7pt;margin-top:35pt;width:721pt;height:541pt;z-index:-1041;mso-position-horizontal-relative:page;mso-position-vertical-relative:page" coordorigin="714,700" coordsize="14420,10820">
            <v:shape id="_x0000_s1471" style="position:absolute;left:724;top:710;width:14400;height:10800" coordorigin="724,710" coordsize="14400,10800" path="m15124,710l724,710r,10800l15124,11510r,-10800xe" fillcolor="#fff6e9" stroked="f">
              <v:path arrowok="t"/>
            </v:shape>
            <v:shape id="_x0000_s1470" style="position:absolute;left:1564;top:1281;width:1939;height:1939" coordorigin="1564,1281" coordsize="1939,1939" path="m2534,1281r-970,970l2534,3220r969,-969l2534,1281xe" fillcolor="#ececec" stroked="f">
              <v:path arrowok="t"/>
            </v:shape>
            <v:shape id="_x0000_s1469" style="position:absolute;left:2524;top:1041;width:1219;height:1219" coordorigin="2524,1041" coordsize="1219,1219" path="m2524,1286r975,974l3743,2260,2524,1041r,245xe" fillcolor="#cecece" stroked="f">
              <v:path arrowok="t"/>
            </v:shape>
            <v:shape id="_x0000_s1468" style="position:absolute;left:1324;top:1041;width:1219;height:1219" coordorigin="1324,1041" coordsize="1219,1219" path="m2543,1041l1324,2260r245,l2543,1286r,-245xe" fillcolor="#dadada" stroked="f">
              <v:path arrowok="t"/>
            </v:shape>
            <v:shape id="_x0000_s1467" style="position:absolute;left:2524;top:2241;width:1219;height:1219" coordorigin="2524,2241" coordsize="1219,1219" path="m3499,2241r-975,974l2524,3460,3743,2241r-244,xe" fillcolor="#b8b8b8" stroked="f">
              <v:path arrowok="t"/>
            </v:shape>
            <v:shape id="_x0000_s1466" style="position:absolute;left:1324;top:2241;width:1219;height:1219" coordorigin="1324,2241" coordsize="1219,1219" path="m1569,2241r-245,l2543,3460r,-245l1569,2241xe" fillcolor="#919191" stroked="f">
              <v:path arrowok="t"/>
            </v:shape>
            <w10:wrap anchorx="page" anchory="page"/>
          </v:group>
        </w:pict>
      </w:r>
    </w:p>
    <w:p w:rsidR="00235522" w:rsidRDefault="00235522">
      <w:pPr>
        <w:spacing w:line="200" w:lineRule="exact"/>
      </w:pPr>
    </w:p>
    <w:p w:rsidR="00235522" w:rsidRDefault="00235522">
      <w:pPr>
        <w:spacing w:before="17" w:line="260" w:lineRule="exact"/>
        <w:rPr>
          <w:sz w:val="26"/>
          <w:szCs w:val="26"/>
        </w:rPr>
      </w:pPr>
    </w:p>
    <w:p w:rsidR="00235522" w:rsidRDefault="00162FF0">
      <w:pPr>
        <w:spacing w:line="920" w:lineRule="exact"/>
        <w:ind w:left="1168"/>
        <w:rPr>
          <w:rFonts w:ascii="Palatino Linotype" w:eastAsia="Palatino Linotype" w:hAnsi="Palatino Linotype" w:cs="Palatino Linotype"/>
          <w:sz w:val="80"/>
          <w:szCs w:val="80"/>
        </w:rPr>
      </w:pPr>
      <w:r>
        <w:rPr>
          <w:rFonts w:ascii="Palatino Linotype" w:eastAsia="Palatino Linotype" w:hAnsi="Palatino Linotype" w:cs="Palatino Linotype"/>
          <w:i/>
          <w:spacing w:val="1"/>
          <w:position w:val="5"/>
          <w:sz w:val="80"/>
          <w:szCs w:val="80"/>
        </w:rPr>
        <w:t>Ensurin</w:t>
      </w:r>
      <w:r>
        <w:rPr>
          <w:rFonts w:ascii="Palatino Linotype" w:eastAsia="Palatino Linotype" w:hAnsi="Palatino Linotype" w:cs="Palatino Linotype"/>
          <w:i/>
          <w:position w:val="5"/>
          <w:sz w:val="80"/>
          <w:szCs w:val="80"/>
        </w:rPr>
        <w:t>g</w:t>
      </w:r>
      <w:r>
        <w:rPr>
          <w:rFonts w:ascii="Palatino Linotype" w:eastAsia="Palatino Linotype" w:hAnsi="Palatino Linotype" w:cs="Palatino Linotype"/>
          <w:i/>
          <w:spacing w:val="-17"/>
          <w:position w:val="5"/>
          <w:sz w:val="80"/>
          <w:szCs w:val="80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1"/>
          <w:position w:val="5"/>
          <w:sz w:val="80"/>
          <w:szCs w:val="80"/>
        </w:rPr>
        <w:t>Atomicity</w:t>
      </w:r>
    </w:p>
    <w:p w:rsidR="00235522" w:rsidRDefault="00235522">
      <w:pPr>
        <w:spacing w:before="7" w:line="120" w:lineRule="exact"/>
        <w:rPr>
          <w:sz w:val="13"/>
          <w:szCs w:val="13"/>
        </w:rPr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162FF0">
      <w:pPr>
        <w:ind w:left="328"/>
        <w:rPr>
          <w:rFonts w:ascii="Palatino Linotype" w:eastAsia="Palatino Linotype" w:hAnsi="Palatino Linotype" w:cs="Palatino Linotype"/>
          <w:sz w:val="56"/>
          <w:szCs w:val="56"/>
        </w:rPr>
      </w:pPr>
      <w:proofErr w:type="gramStart"/>
      <w:r>
        <w:rPr>
          <w:rFonts w:ascii="MS UI Gothic" w:eastAsia="MS UI Gothic" w:hAnsi="MS UI Gothic" w:cs="MS UI Gothic"/>
          <w:color w:val="005300"/>
          <w:w w:val="78"/>
          <w:sz w:val="42"/>
          <w:szCs w:val="42"/>
        </w:rPr>
        <w:t>❖</w:t>
      </w:r>
      <w:r>
        <w:rPr>
          <w:color w:val="005300"/>
          <w:w w:val="78"/>
          <w:sz w:val="42"/>
          <w:szCs w:val="42"/>
        </w:rPr>
        <w:t xml:space="preserve"> </w:t>
      </w:r>
      <w:r>
        <w:rPr>
          <w:color w:val="005300"/>
          <w:spacing w:val="47"/>
          <w:w w:val="78"/>
          <w:sz w:val="42"/>
          <w:szCs w:val="42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DBMS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-9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ensures</w:t>
      </w:r>
      <w:r>
        <w:rPr>
          <w:rFonts w:ascii="Palatino Linotype" w:eastAsia="Palatino Linotype" w:hAnsi="Palatino Linotype" w:cs="Palatino Linotype"/>
          <w:color w:val="005300"/>
          <w:spacing w:val="-9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FB0128"/>
          <w:spacing w:val="1"/>
          <w:sz w:val="56"/>
          <w:szCs w:val="56"/>
        </w:rPr>
        <w:t>atomicit</w:t>
      </w:r>
      <w:r>
        <w:rPr>
          <w:rFonts w:ascii="Palatino Linotype" w:eastAsia="Palatino Linotype" w:hAnsi="Palatino Linotype" w:cs="Palatino Linotype"/>
          <w:i/>
          <w:color w:val="FB0128"/>
          <w:sz w:val="56"/>
          <w:szCs w:val="56"/>
        </w:rPr>
        <w:t>y</w:t>
      </w:r>
      <w:r>
        <w:rPr>
          <w:rFonts w:ascii="Palatino Linotype" w:eastAsia="Palatino Linotype" w:hAnsi="Palatino Linotype" w:cs="Palatino Linotype"/>
          <w:i/>
          <w:color w:val="FB0128"/>
          <w:spacing w:val="-10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(all-or-nothing</w:t>
      </w:r>
      <w:r>
        <w:rPr>
          <w:rFonts w:ascii="Palatino Linotype" w:eastAsia="Palatino Linotype" w:hAnsi="Palatino Linotype" w:cs="Palatino Linotype"/>
          <w:color w:val="005300"/>
          <w:spacing w:val="-10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property)</w:t>
      </w:r>
    </w:p>
    <w:p w:rsidR="00235522" w:rsidRDefault="00162FF0">
      <w:pPr>
        <w:spacing w:line="660" w:lineRule="exact"/>
        <w:ind w:left="871"/>
        <w:rPr>
          <w:rFonts w:ascii="Palatino Linotype" w:eastAsia="Palatino Linotype" w:hAnsi="Palatino Linotype" w:cs="Palatino Linotype"/>
          <w:sz w:val="56"/>
          <w:szCs w:val="56"/>
        </w:rPr>
      </w:pPr>
      <w:proofErr w:type="gramStart"/>
      <w:r>
        <w:rPr>
          <w:rFonts w:ascii="Palatino Linotype" w:eastAsia="Palatino Linotype" w:hAnsi="Palatino Linotype" w:cs="Palatino Linotype"/>
          <w:color w:val="005300"/>
          <w:position w:val="3"/>
          <w:sz w:val="56"/>
          <w:szCs w:val="56"/>
        </w:rPr>
        <w:t>even</w:t>
      </w:r>
      <w:proofErr w:type="gramEnd"/>
      <w:r>
        <w:rPr>
          <w:rFonts w:ascii="Palatino Linotype" w:eastAsia="Palatino Linotype" w:hAnsi="Palatino Linotype" w:cs="Palatino Linotype"/>
          <w:color w:val="005300"/>
          <w:position w:val="3"/>
          <w:sz w:val="56"/>
          <w:szCs w:val="56"/>
        </w:rPr>
        <w:t xml:space="preserve"> if system crashes in the middle of a </w:t>
      </w:r>
      <w:proofErr w:type="spellStart"/>
      <w:r>
        <w:rPr>
          <w:rFonts w:ascii="Palatino Linotype" w:eastAsia="Palatino Linotype" w:hAnsi="Palatino Linotype" w:cs="Palatino Linotype"/>
          <w:color w:val="005300"/>
          <w:position w:val="3"/>
          <w:sz w:val="56"/>
          <w:szCs w:val="56"/>
        </w:rPr>
        <w:t>Xact</w:t>
      </w:r>
      <w:proofErr w:type="spellEnd"/>
      <w:r>
        <w:rPr>
          <w:rFonts w:ascii="Palatino Linotype" w:eastAsia="Palatino Linotype" w:hAnsi="Palatino Linotype" w:cs="Palatino Linotype"/>
          <w:color w:val="005300"/>
          <w:position w:val="3"/>
          <w:sz w:val="56"/>
          <w:szCs w:val="56"/>
        </w:rPr>
        <w:t>.</w:t>
      </w:r>
    </w:p>
    <w:p w:rsidR="00235522" w:rsidRDefault="00235522">
      <w:pPr>
        <w:spacing w:before="6" w:line="100" w:lineRule="exact"/>
        <w:rPr>
          <w:sz w:val="10"/>
          <w:szCs w:val="10"/>
        </w:rPr>
      </w:pPr>
    </w:p>
    <w:p w:rsidR="00235522" w:rsidRDefault="00162FF0">
      <w:pPr>
        <w:tabs>
          <w:tab w:val="left" w:pos="860"/>
        </w:tabs>
        <w:spacing w:line="660" w:lineRule="exact"/>
        <w:ind w:left="871" w:right="788" w:hanging="543"/>
        <w:rPr>
          <w:rFonts w:ascii="Palatino Linotype" w:eastAsia="Palatino Linotype" w:hAnsi="Palatino Linotype" w:cs="Palatino Linotype"/>
          <w:sz w:val="56"/>
          <w:szCs w:val="56"/>
        </w:rPr>
      </w:pPr>
      <w:r>
        <w:rPr>
          <w:rFonts w:ascii="MS UI Gothic" w:eastAsia="MS UI Gothic" w:hAnsi="MS UI Gothic" w:cs="MS UI Gothic"/>
          <w:color w:val="005300"/>
          <w:w w:val="78"/>
          <w:sz w:val="42"/>
          <w:szCs w:val="42"/>
        </w:rPr>
        <w:t>❖</w:t>
      </w:r>
      <w:r>
        <w:rPr>
          <w:color w:val="005300"/>
          <w:sz w:val="42"/>
          <w:szCs w:val="42"/>
        </w:rPr>
        <w:tab/>
      </w:r>
      <w:r>
        <w:rPr>
          <w:rFonts w:ascii="Palatino Linotype" w:eastAsia="Palatino Linotype" w:hAnsi="Palatino Linotype" w:cs="Palatino Linotype"/>
          <w:color w:val="FB0128"/>
          <w:spacing w:val="-1"/>
          <w:sz w:val="56"/>
          <w:szCs w:val="56"/>
        </w:rPr>
        <w:t>Idea</w:t>
      </w:r>
      <w:r>
        <w:rPr>
          <w:rFonts w:ascii="Palatino Linotype" w:eastAsia="Palatino Linotype" w:hAnsi="Palatino Linotype" w:cs="Palatino Linotype"/>
          <w:color w:val="FB0128"/>
          <w:sz w:val="56"/>
          <w:szCs w:val="56"/>
        </w:rPr>
        <w:t xml:space="preserve">: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Keep a </w:t>
      </w:r>
      <w:r>
        <w:rPr>
          <w:rFonts w:ascii="Palatino Linotype" w:eastAsia="Palatino Linotype" w:hAnsi="Palatino Linotype" w:cs="Palatino Linotype"/>
          <w:i/>
          <w:color w:val="FB0128"/>
          <w:spacing w:val="2"/>
          <w:sz w:val="56"/>
          <w:szCs w:val="56"/>
          <w:u w:val="thick" w:color="FB0128"/>
        </w:rPr>
        <w:t>lo</w:t>
      </w:r>
      <w:r>
        <w:rPr>
          <w:rFonts w:ascii="Palatino Linotype" w:eastAsia="Palatino Linotype" w:hAnsi="Palatino Linotype" w:cs="Palatino Linotype"/>
          <w:i/>
          <w:color w:val="FB0128"/>
          <w:sz w:val="56"/>
          <w:szCs w:val="56"/>
          <w:u w:val="thick" w:color="FB0128"/>
        </w:rPr>
        <w:t>g</w:t>
      </w:r>
      <w:r>
        <w:rPr>
          <w:rFonts w:ascii="Palatino Linotype" w:eastAsia="Palatino Linotype" w:hAnsi="Palatino Linotype" w:cs="Palatino Linotype"/>
          <w:i/>
          <w:color w:val="FB0128"/>
          <w:spacing w:val="-3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(history) of all actions carried out by the DBMS while executing a set of </w:t>
      </w:r>
      <w:proofErr w:type="spellStart"/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Xacts</w:t>
      </w:r>
      <w:proofErr w:type="spellEnd"/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:</w:t>
      </w:r>
    </w:p>
    <w:p w:rsidR="00235522" w:rsidRDefault="00235522">
      <w:pPr>
        <w:spacing w:before="10" w:line="120" w:lineRule="exact"/>
        <w:rPr>
          <w:sz w:val="12"/>
          <w:szCs w:val="12"/>
        </w:rPr>
      </w:pPr>
    </w:p>
    <w:p w:rsidR="00235522" w:rsidRDefault="00162FF0">
      <w:pPr>
        <w:tabs>
          <w:tab w:val="left" w:pos="1480"/>
        </w:tabs>
        <w:spacing w:line="214" w:lineRule="auto"/>
        <w:ind w:left="1499" w:right="824" w:hanging="451"/>
        <w:rPr>
          <w:rFonts w:ascii="Palatino Linotype" w:eastAsia="Palatino Linotype" w:hAnsi="Palatino Linotype" w:cs="Palatino Linotype"/>
          <w:sz w:val="47"/>
          <w:szCs w:val="47"/>
        </w:rPr>
      </w:pPr>
      <w:r>
        <w:rPr>
          <w:rFonts w:ascii="Palatino Linotype" w:eastAsia="Palatino Linotype" w:hAnsi="Palatino Linotype" w:cs="Palatino Linotype"/>
          <w:color w:val="005300"/>
          <w:sz w:val="48"/>
          <w:szCs w:val="48"/>
        </w:rPr>
        <w:t>–</w:t>
      </w:r>
      <w:r>
        <w:rPr>
          <w:rFonts w:ascii="Palatino Linotype" w:eastAsia="Palatino Linotype" w:hAnsi="Palatino Linotype" w:cs="Palatino Linotype"/>
          <w:color w:val="005300"/>
          <w:sz w:val="48"/>
          <w:szCs w:val="48"/>
        </w:rPr>
        <w:tab/>
      </w:r>
      <w:r>
        <w:rPr>
          <w:rFonts w:ascii="Palatino Linotype" w:eastAsia="Palatino Linotype" w:hAnsi="Palatino Linotype" w:cs="Palatino Linotype"/>
          <w:color w:val="FB0128"/>
          <w:spacing w:val="-1"/>
          <w:sz w:val="47"/>
          <w:szCs w:val="47"/>
        </w:rPr>
        <w:t>Befor</w:t>
      </w:r>
      <w:r>
        <w:rPr>
          <w:rFonts w:ascii="Palatino Linotype" w:eastAsia="Palatino Linotype" w:hAnsi="Palatino Linotype" w:cs="Palatino Linotype"/>
          <w:color w:val="FB0128"/>
          <w:sz w:val="47"/>
          <w:szCs w:val="47"/>
        </w:rPr>
        <w:t>e</w:t>
      </w:r>
      <w:r>
        <w:rPr>
          <w:rFonts w:ascii="Palatino Linotype" w:eastAsia="Palatino Linotype" w:hAnsi="Palatino Linotype" w:cs="Palatino Linotype"/>
          <w:color w:val="FB0128"/>
          <w:spacing w:val="25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</w:t>
      </w:r>
      <w:r>
        <w:rPr>
          <w:rFonts w:ascii="Palatino Linotype" w:eastAsia="Palatino Linotype" w:hAnsi="Palatino Linotype" w:cs="Palatino Linotype"/>
          <w:color w:val="005300"/>
          <w:spacing w:val="15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change</w:t>
      </w:r>
      <w:r>
        <w:rPr>
          <w:rFonts w:ascii="Palatino Linotype" w:eastAsia="Palatino Linotype" w:hAnsi="Palatino Linotype" w:cs="Palatino Linotype"/>
          <w:color w:val="005300"/>
          <w:spacing w:val="28"/>
          <w:sz w:val="47"/>
          <w:szCs w:val="47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is</w:t>
      </w:r>
      <w:r>
        <w:rPr>
          <w:rFonts w:ascii="Palatino Linotype" w:eastAsia="Palatino Linotype" w:hAnsi="Palatino Linotype" w:cs="Palatino Linotype"/>
          <w:color w:val="005300"/>
          <w:spacing w:val="16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made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25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to</w:t>
      </w:r>
      <w:r>
        <w:rPr>
          <w:rFonts w:ascii="Palatino Linotype" w:eastAsia="Palatino Linotype" w:hAnsi="Palatino Linotype" w:cs="Palatino Linotype"/>
          <w:color w:val="005300"/>
          <w:spacing w:val="17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the</w:t>
      </w:r>
      <w:r>
        <w:rPr>
          <w:rFonts w:ascii="Palatino Linotype" w:eastAsia="Palatino Linotype" w:hAnsi="Palatino Linotype" w:cs="Palatino Linotype"/>
          <w:color w:val="005300"/>
          <w:spacing w:val="19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database,</w:t>
      </w:r>
      <w:r>
        <w:rPr>
          <w:rFonts w:ascii="Palatino Linotype" w:eastAsia="Palatino Linotype" w:hAnsi="Palatino Linotype" w:cs="Palatino Linotype"/>
          <w:color w:val="005300"/>
          <w:spacing w:val="3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 xml:space="preserve">the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corresponding</w:t>
      </w:r>
      <w:r>
        <w:rPr>
          <w:rFonts w:ascii="Palatino Linotype" w:eastAsia="Palatino Linotype" w:hAnsi="Palatino Linotype" w:cs="Palatino Linotype"/>
          <w:color w:val="005300"/>
          <w:spacing w:val="44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log</w:t>
      </w:r>
      <w:r>
        <w:rPr>
          <w:rFonts w:ascii="Palatino Linotype" w:eastAsia="Palatino Linotype" w:hAnsi="Palatino Linotype" w:cs="Palatino Linotype"/>
          <w:color w:val="005300"/>
          <w:spacing w:val="21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entry</w:t>
      </w:r>
      <w:r>
        <w:rPr>
          <w:rFonts w:ascii="Palatino Linotype" w:eastAsia="Palatino Linotype" w:hAnsi="Palatino Linotype" w:cs="Palatino Linotype"/>
          <w:color w:val="005300"/>
          <w:spacing w:val="25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is</w:t>
      </w:r>
      <w:r>
        <w:rPr>
          <w:rFonts w:ascii="Palatino Linotype" w:eastAsia="Palatino Linotype" w:hAnsi="Palatino Linotype" w:cs="Palatino Linotype"/>
          <w:color w:val="005300"/>
          <w:spacing w:val="17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forced</w:t>
      </w:r>
      <w:r>
        <w:rPr>
          <w:rFonts w:ascii="Palatino Linotype" w:eastAsia="Palatino Linotype" w:hAnsi="Palatino Linotype" w:cs="Palatino Linotype"/>
          <w:color w:val="005300"/>
          <w:spacing w:val="27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to</w:t>
      </w:r>
      <w:r>
        <w:rPr>
          <w:rFonts w:ascii="Palatino Linotype" w:eastAsia="Palatino Linotype" w:hAnsi="Palatino Linotype" w:cs="Palatino Linotype"/>
          <w:color w:val="005300"/>
          <w:spacing w:val="1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</w:t>
      </w:r>
      <w:r>
        <w:rPr>
          <w:rFonts w:ascii="Palatino Linotype" w:eastAsia="Palatino Linotype" w:hAnsi="Palatino Linotype" w:cs="Palatino Linotype"/>
          <w:color w:val="005300"/>
          <w:spacing w:val="16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safe</w:t>
      </w:r>
      <w:r>
        <w:rPr>
          <w:rFonts w:ascii="Palatino Linotype" w:eastAsia="Palatino Linotype" w:hAnsi="Palatino Linotype" w:cs="Palatino Linotype"/>
          <w:color w:val="005300"/>
          <w:spacing w:val="2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 xml:space="preserve">location.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(</w:t>
      </w:r>
      <w:r>
        <w:rPr>
          <w:rFonts w:ascii="Palatino Linotype" w:eastAsia="Palatino Linotype" w:hAnsi="Palatino Linotype" w:cs="Palatino Linotype"/>
          <w:i/>
          <w:color w:val="FB0128"/>
          <w:sz w:val="48"/>
          <w:szCs w:val="48"/>
          <w:u w:val="thick" w:color="FB0128"/>
        </w:rPr>
        <w:t>WAL</w:t>
      </w:r>
      <w:r>
        <w:rPr>
          <w:rFonts w:ascii="Palatino Linotype" w:eastAsia="Palatino Linotype" w:hAnsi="Palatino Linotype" w:cs="Palatino Linotype"/>
          <w:i/>
          <w:color w:val="FB0128"/>
          <w:spacing w:val="11"/>
          <w:sz w:val="48"/>
          <w:szCs w:val="48"/>
          <w:u w:val="thick" w:color="FB0128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FB0128"/>
          <w:sz w:val="48"/>
          <w:szCs w:val="48"/>
          <w:u w:val="thick" w:color="FB0128"/>
        </w:rPr>
        <w:t>protocol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;</w:t>
      </w:r>
      <w:r>
        <w:rPr>
          <w:rFonts w:ascii="Palatino Linotype" w:eastAsia="Palatino Linotype" w:hAnsi="Palatino Linotype" w:cs="Palatino Linotype"/>
          <w:color w:val="005300"/>
          <w:spacing w:val="1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OS</w:t>
      </w:r>
      <w:r>
        <w:rPr>
          <w:rFonts w:ascii="Palatino Linotype" w:eastAsia="Palatino Linotype" w:hAnsi="Palatino Linotype" w:cs="Palatino Linotype"/>
          <w:color w:val="005300"/>
          <w:spacing w:val="1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support</w:t>
      </w:r>
      <w:r>
        <w:rPr>
          <w:rFonts w:ascii="Palatino Linotype" w:eastAsia="Palatino Linotype" w:hAnsi="Palatino Linotype" w:cs="Palatino Linotype"/>
          <w:color w:val="005300"/>
          <w:spacing w:val="2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for</w:t>
      </w:r>
      <w:r>
        <w:rPr>
          <w:rFonts w:ascii="Palatino Linotype" w:eastAsia="Palatino Linotype" w:hAnsi="Palatino Linotype" w:cs="Palatino Linotype"/>
          <w:color w:val="005300"/>
          <w:spacing w:val="1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this</w:t>
      </w:r>
      <w:r>
        <w:rPr>
          <w:rFonts w:ascii="Palatino Linotype" w:eastAsia="Palatino Linotype" w:hAnsi="Palatino Linotype" w:cs="Palatino Linotype"/>
          <w:color w:val="005300"/>
          <w:spacing w:val="20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is</w:t>
      </w:r>
      <w:r>
        <w:rPr>
          <w:rFonts w:ascii="Palatino Linotype" w:eastAsia="Palatino Linotype" w:hAnsi="Palatino Linotype" w:cs="Palatino Linotype"/>
          <w:color w:val="005300"/>
          <w:spacing w:val="15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often</w:t>
      </w:r>
      <w:r>
        <w:rPr>
          <w:rFonts w:ascii="Palatino Linotype" w:eastAsia="Palatino Linotype" w:hAnsi="Palatino Linotype" w:cs="Palatino Linotype"/>
          <w:color w:val="005300"/>
          <w:spacing w:val="2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>inadequate.)</w:t>
      </w:r>
    </w:p>
    <w:p w:rsidR="00235522" w:rsidRDefault="00162FF0">
      <w:pPr>
        <w:spacing w:before="58"/>
        <w:ind w:left="1048"/>
        <w:rPr>
          <w:rFonts w:ascii="Palatino Linotype" w:eastAsia="Palatino Linotype" w:hAnsi="Palatino Linotype" w:cs="Palatino Linotype"/>
          <w:sz w:val="47"/>
          <w:szCs w:val="47"/>
        </w:rPr>
      </w:pPr>
      <w:r>
        <w:rPr>
          <w:rFonts w:ascii="Palatino Linotype" w:eastAsia="Palatino Linotype" w:hAnsi="Palatino Linotype" w:cs="Palatino Linotype"/>
          <w:color w:val="005300"/>
          <w:sz w:val="48"/>
          <w:szCs w:val="48"/>
        </w:rPr>
        <w:t>–</w:t>
      </w:r>
      <w:r>
        <w:rPr>
          <w:rFonts w:ascii="Palatino Linotype" w:eastAsia="Palatino Linotype" w:hAnsi="Palatino Linotype" w:cs="Palatino Linotype"/>
          <w:color w:val="005300"/>
          <w:spacing w:val="91"/>
          <w:sz w:val="48"/>
          <w:szCs w:val="4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After</w:t>
      </w:r>
      <w:r>
        <w:rPr>
          <w:rFonts w:ascii="Palatino Linotype" w:eastAsia="Palatino Linotype" w:hAnsi="Palatino Linotype" w:cs="Palatino Linotype"/>
          <w:color w:val="005300"/>
          <w:spacing w:val="26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</w:t>
      </w:r>
      <w:r>
        <w:rPr>
          <w:rFonts w:ascii="Palatino Linotype" w:eastAsia="Palatino Linotype" w:hAnsi="Palatino Linotype" w:cs="Palatino Linotype"/>
          <w:color w:val="005300"/>
          <w:spacing w:val="17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crash,</w:t>
      </w:r>
      <w:r>
        <w:rPr>
          <w:rFonts w:ascii="Palatino Linotype" w:eastAsia="Palatino Linotype" w:hAnsi="Palatino Linotype" w:cs="Palatino Linotype"/>
          <w:color w:val="005300"/>
          <w:spacing w:val="27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the</w:t>
      </w:r>
      <w:r>
        <w:rPr>
          <w:rFonts w:ascii="Palatino Linotype" w:eastAsia="Palatino Linotype" w:hAnsi="Palatino Linotype" w:cs="Palatino Linotype"/>
          <w:color w:val="005300"/>
          <w:spacing w:val="2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effects</w:t>
      </w:r>
      <w:r>
        <w:rPr>
          <w:rFonts w:ascii="Palatino Linotype" w:eastAsia="Palatino Linotype" w:hAnsi="Palatino Linotype" w:cs="Palatino Linotype"/>
          <w:color w:val="005300"/>
          <w:spacing w:val="2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of</w:t>
      </w:r>
      <w:r>
        <w:rPr>
          <w:rFonts w:ascii="Palatino Linotype" w:eastAsia="Palatino Linotype" w:hAnsi="Palatino Linotype" w:cs="Palatino Linotype"/>
          <w:color w:val="005300"/>
          <w:spacing w:val="19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partially</w:t>
      </w:r>
      <w:r>
        <w:rPr>
          <w:rFonts w:ascii="Palatino Linotype" w:eastAsia="Palatino Linotype" w:hAnsi="Palatino Linotype" w:cs="Palatino Linotype"/>
          <w:color w:val="005300"/>
          <w:spacing w:val="3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>executed</w:t>
      </w:r>
    </w:p>
    <w:p w:rsidR="00235522" w:rsidRDefault="00162FF0">
      <w:pPr>
        <w:spacing w:line="560" w:lineRule="exact"/>
        <w:ind w:left="1499"/>
        <w:rPr>
          <w:rFonts w:ascii="Palatino Linotype" w:eastAsia="Palatino Linotype" w:hAnsi="Palatino Linotype" w:cs="Palatino Linotype"/>
          <w:sz w:val="47"/>
          <w:szCs w:val="47"/>
        </w:rPr>
      </w:pPr>
      <w:proofErr w:type="gramStart"/>
      <w:r>
        <w:rPr>
          <w:rFonts w:ascii="Palatino Linotype" w:eastAsia="Palatino Linotype" w:hAnsi="Palatino Linotype" w:cs="Palatino Linotype"/>
          <w:color w:val="005300"/>
          <w:position w:val="3"/>
          <w:sz w:val="47"/>
          <w:szCs w:val="47"/>
        </w:rPr>
        <w:t>transactions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37"/>
          <w:position w:val="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3"/>
          <w:sz w:val="47"/>
          <w:szCs w:val="47"/>
        </w:rPr>
        <w:t>are</w:t>
      </w:r>
      <w:r>
        <w:rPr>
          <w:rFonts w:ascii="Palatino Linotype" w:eastAsia="Palatino Linotype" w:hAnsi="Palatino Linotype" w:cs="Palatino Linotype"/>
          <w:color w:val="005300"/>
          <w:spacing w:val="6"/>
          <w:position w:val="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FB0128"/>
          <w:spacing w:val="-109"/>
          <w:position w:val="3"/>
          <w:sz w:val="48"/>
          <w:szCs w:val="48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FB0128"/>
          <w:spacing w:val="1"/>
          <w:position w:val="3"/>
          <w:sz w:val="48"/>
          <w:szCs w:val="48"/>
          <w:u w:val="thick" w:color="FB0128"/>
        </w:rPr>
        <w:t>undon</w:t>
      </w:r>
      <w:r>
        <w:rPr>
          <w:rFonts w:ascii="Palatino Linotype" w:eastAsia="Palatino Linotype" w:hAnsi="Palatino Linotype" w:cs="Palatino Linotype"/>
          <w:i/>
          <w:color w:val="FB0128"/>
          <w:position w:val="3"/>
          <w:sz w:val="48"/>
          <w:szCs w:val="48"/>
          <w:u w:val="thick" w:color="FB0128"/>
        </w:rPr>
        <w:t>e</w:t>
      </w:r>
      <w:r>
        <w:rPr>
          <w:rFonts w:ascii="Palatino Linotype" w:eastAsia="Palatino Linotype" w:hAnsi="Palatino Linotype" w:cs="Palatino Linotype"/>
          <w:i/>
          <w:color w:val="FB0128"/>
          <w:spacing w:val="6"/>
          <w:position w:val="3"/>
          <w:sz w:val="48"/>
          <w:szCs w:val="4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3"/>
          <w:sz w:val="47"/>
          <w:szCs w:val="47"/>
        </w:rPr>
        <w:t>using</w:t>
      </w:r>
      <w:r>
        <w:rPr>
          <w:rFonts w:ascii="Palatino Linotype" w:eastAsia="Palatino Linotype" w:hAnsi="Palatino Linotype" w:cs="Palatino Linotype"/>
          <w:color w:val="005300"/>
          <w:spacing w:val="22"/>
          <w:position w:val="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3"/>
          <w:sz w:val="47"/>
          <w:szCs w:val="47"/>
        </w:rPr>
        <w:t>the</w:t>
      </w:r>
      <w:r>
        <w:rPr>
          <w:rFonts w:ascii="Palatino Linotype" w:eastAsia="Palatino Linotype" w:hAnsi="Palatino Linotype" w:cs="Palatino Linotype"/>
          <w:color w:val="005300"/>
          <w:spacing w:val="17"/>
          <w:position w:val="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3"/>
          <w:sz w:val="47"/>
          <w:szCs w:val="47"/>
        </w:rPr>
        <w:t>log.</w:t>
      </w:r>
      <w:r>
        <w:rPr>
          <w:rFonts w:ascii="Palatino Linotype" w:eastAsia="Palatino Linotype" w:hAnsi="Palatino Linotype" w:cs="Palatino Linotype"/>
          <w:color w:val="005300"/>
          <w:spacing w:val="18"/>
          <w:position w:val="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3"/>
          <w:sz w:val="47"/>
          <w:szCs w:val="47"/>
        </w:rPr>
        <w:t>(Thanks</w:t>
      </w:r>
      <w:r>
        <w:rPr>
          <w:rFonts w:ascii="Palatino Linotype" w:eastAsia="Palatino Linotype" w:hAnsi="Palatino Linotype" w:cs="Palatino Linotype"/>
          <w:color w:val="005300"/>
          <w:spacing w:val="27"/>
          <w:position w:val="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3"/>
          <w:sz w:val="47"/>
          <w:szCs w:val="47"/>
        </w:rPr>
        <w:t>to</w:t>
      </w:r>
      <w:r>
        <w:rPr>
          <w:rFonts w:ascii="Palatino Linotype" w:eastAsia="Palatino Linotype" w:hAnsi="Palatino Linotype" w:cs="Palatino Linotype"/>
          <w:color w:val="005300"/>
          <w:spacing w:val="14"/>
          <w:position w:val="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3"/>
          <w:sz w:val="47"/>
          <w:szCs w:val="47"/>
        </w:rPr>
        <w:t>WAL,</w:t>
      </w:r>
      <w:r>
        <w:rPr>
          <w:rFonts w:ascii="Palatino Linotype" w:eastAsia="Palatino Linotype" w:hAnsi="Palatino Linotype" w:cs="Palatino Linotype"/>
          <w:color w:val="005300"/>
          <w:spacing w:val="22"/>
          <w:position w:val="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position w:val="3"/>
          <w:sz w:val="47"/>
          <w:szCs w:val="47"/>
        </w:rPr>
        <w:t>if</w:t>
      </w:r>
    </w:p>
    <w:p w:rsidR="00235522" w:rsidRDefault="00162FF0">
      <w:pPr>
        <w:spacing w:line="560" w:lineRule="exact"/>
        <w:ind w:left="1499"/>
        <w:rPr>
          <w:rFonts w:ascii="Palatino Linotype" w:eastAsia="Palatino Linotype" w:hAnsi="Palatino Linotype" w:cs="Palatino Linotype"/>
          <w:sz w:val="47"/>
          <w:szCs w:val="47"/>
        </w:rPr>
      </w:pPr>
      <w:proofErr w:type="gramStart"/>
      <w:r>
        <w:rPr>
          <w:rFonts w:ascii="Palatino Linotype" w:eastAsia="Palatino Linotype" w:hAnsi="Palatino Linotype" w:cs="Palatino Linotype"/>
          <w:color w:val="005300"/>
          <w:position w:val="3"/>
          <w:sz w:val="47"/>
          <w:szCs w:val="47"/>
        </w:rPr>
        <w:t>log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24"/>
          <w:position w:val="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3"/>
          <w:sz w:val="47"/>
          <w:szCs w:val="47"/>
        </w:rPr>
        <w:t>entry</w:t>
      </w:r>
      <w:r>
        <w:rPr>
          <w:rFonts w:ascii="Palatino Linotype" w:eastAsia="Palatino Linotype" w:hAnsi="Palatino Linotype" w:cs="Palatino Linotype"/>
          <w:color w:val="005300"/>
          <w:spacing w:val="28"/>
          <w:position w:val="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3"/>
          <w:sz w:val="47"/>
          <w:szCs w:val="47"/>
        </w:rPr>
        <w:t>wasn’t</w:t>
      </w:r>
      <w:r>
        <w:rPr>
          <w:rFonts w:ascii="Palatino Linotype" w:eastAsia="Palatino Linotype" w:hAnsi="Palatino Linotype" w:cs="Palatino Linotype"/>
          <w:color w:val="005300"/>
          <w:spacing w:val="31"/>
          <w:position w:val="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3"/>
          <w:sz w:val="47"/>
          <w:szCs w:val="47"/>
        </w:rPr>
        <w:t>saved</w:t>
      </w:r>
      <w:r>
        <w:rPr>
          <w:rFonts w:ascii="Palatino Linotype" w:eastAsia="Palatino Linotype" w:hAnsi="Palatino Linotype" w:cs="Palatino Linotype"/>
          <w:color w:val="005300"/>
          <w:spacing w:val="29"/>
          <w:position w:val="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3"/>
          <w:sz w:val="47"/>
          <w:szCs w:val="47"/>
        </w:rPr>
        <w:t>before</w:t>
      </w:r>
      <w:r>
        <w:rPr>
          <w:rFonts w:ascii="Palatino Linotype" w:eastAsia="Palatino Linotype" w:hAnsi="Palatino Linotype" w:cs="Palatino Linotype"/>
          <w:color w:val="005300"/>
          <w:spacing w:val="30"/>
          <w:position w:val="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3"/>
          <w:sz w:val="47"/>
          <w:szCs w:val="47"/>
        </w:rPr>
        <w:t>the</w:t>
      </w:r>
      <w:r>
        <w:rPr>
          <w:rFonts w:ascii="Palatino Linotype" w:eastAsia="Palatino Linotype" w:hAnsi="Palatino Linotype" w:cs="Palatino Linotype"/>
          <w:color w:val="005300"/>
          <w:spacing w:val="23"/>
          <w:position w:val="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3"/>
          <w:sz w:val="47"/>
          <w:szCs w:val="47"/>
        </w:rPr>
        <w:t>crash,</w:t>
      </w:r>
      <w:r>
        <w:rPr>
          <w:rFonts w:ascii="Palatino Linotype" w:eastAsia="Palatino Linotype" w:hAnsi="Palatino Linotype" w:cs="Palatino Linotype"/>
          <w:color w:val="005300"/>
          <w:spacing w:val="29"/>
          <w:position w:val="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position w:val="3"/>
          <w:sz w:val="47"/>
          <w:szCs w:val="47"/>
        </w:rPr>
        <w:t>corresponding</w:t>
      </w:r>
    </w:p>
    <w:p w:rsidR="00235522" w:rsidRDefault="00162FF0">
      <w:pPr>
        <w:spacing w:line="520" w:lineRule="exact"/>
        <w:ind w:left="1499"/>
        <w:rPr>
          <w:rFonts w:ascii="Palatino Linotype" w:eastAsia="Palatino Linotype" w:hAnsi="Palatino Linotype" w:cs="Palatino Linotype"/>
          <w:sz w:val="47"/>
          <w:szCs w:val="47"/>
        </w:rPr>
      </w:pPr>
      <w:proofErr w:type="gramStart"/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change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2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was</w:t>
      </w:r>
      <w:r>
        <w:rPr>
          <w:rFonts w:ascii="Palatino Linotype" w:eastAsia="Palatino Linotype" w:hAnsi="Palatino Linotype" w:cs="Palatino Linotype"/>
          <w:color w:val="005300"/>
          <w:spacing w:val="21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not</w:t>
      </w:r>
      <w:r>
        <w:rPr>
          <w:rFonts w:ascii="Palatino Linotype" w:eastAsia="Palatino Linotype" w:hAnsi="Palatino Linotype" w:cs="Palatino Linotype"/>
          <w:color w:val="005300"/>
          <w:spacing w:val="20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applied</w:t>
      </w:r>
      <w:r>
        <w:rPr>
          <w:rFonts w:ascii="Palatino Linotype" w:eastAsia="Palatino Linotype" w:hAnsi="Palatino Linotype" w:cs="Palatino Linotype"/>
          <w:color w:val="005300"/>
          <w:spacing w:val="29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to</w:t>
      </w:r>
      <w:r>
        <w:rPr>
          <w:rFonts w:ascii="Palatino Linotype" w:eastAsia="Palatino Linotype" w:hAnsi="Palatino Linotype" w:cs="Palatino Linotype"/>
          <w:color w:val="005300"/>
          <w:spacing w:val="17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>database!)</w:t>
      </w:r>
    </w:p>
    <w:p w:rsidR="00235522" w:rsidRDefault="00235522">
      <w:pPr>
        <w:spacing w:before="7" w:line="180" w:lineRule="exact"/>
        <w:rPr>
          <w:sz w:val="18"/>
          <w:szCs w:val="18"/>
        </w:rPr>
      </w:pPr>
    </w:p>
    <w:p w:rsidR="00235522" w:rsidRDefault="00235522">
      <w:pPr>
        <w:spacing w:line="200" w:lineRule="exact"/>
      </w:pPr>
    </w:p>
    <w:p w:rsidR="00235522" w:rsidRDefault="00162FF0">
      <w:pPr>
        <w:spacing w:line="360" w:lineRule="exact"/>
        <w:ind w:left="112"/>
        <w:rPr>
          <w:rFonts w:ascii="Palatino Linotype" w:eastAsia="Palatino Linotype" w:hAnsi="Palatino Linotype" w:cs="Palatino Linotype"/>
          <w:sz w:val="28"/>
          <w:szCs w:val="28"/>
        </w:rPr>
        <w:sectPr w:rsidR="00235522">
          <w:pgSz w:w="15840" w:h="12240" w:orient="landscape"/>
          <w:pgMar w:top="1120" w:right="880" w:bottom="280" w:left="900" w:header="720" w:footer="720" w:gutter="0"/>
          <w:cols w:space="720"/>
        </w:sectPr>
      </w:pPr>
      <w:r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>Database</w:t>
      </w:r>
      <w:r>
        <w:rPr>
          <w:rFonts w:ascii="Palatino Linotype" w:eastAsia="Palatino Linotype" w:hAnsi="Palatino Linotype" w:cs="Palatino Linotype"/>
          <w:color w:val="005300"/>
          <w:spacing w:val="-7"/>
          <w:position w:val="1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>Management</w:t>
      </w:r>
      <w:r>
        <w:rPr>
          <w:rFonts w:ascii="Palatino Linotype" w:eastAsia="Palatino Linotype" w:hAnsi="Palatino Linotype" w:cs="Palatino Linotype"/>
          <w:color w:val="005300"/>
          <w:spacing w:val="-2"/>
          <w:position w:val="1"/>
          <w:sz w:val="28"/>
          <w:szCs w:val="28"/>
        </w:rPr>
        <w:t xml:space="preserve"> </w:t>
      </w:r>
      <w:r w:rsidR="00B6760C"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>Systems</w:t>
      </w:r>
      <w:r>
        <w:rPr>
          <w:rFonts w:ascii="Palatino Linotype" w:eastAsia="Palatino Linotype" w:hAnsi="Palatino Linotype" w:cs="Palatino Linotype"/>
          <w:color w:val="005300"/>
          <w:position w:val="1"/>
          <w:sz w:val="28"/>
          <w:szCs w:val="28"/>
        </w:rPr>
        <w:t xml:space="preserve">                                                                                                        </w:t>
      </w:r>
      <w:r>
        <w:rPr>
          <w:rFonts w:ascii="Palatino Linotype" w:eastAsia="Palatino Linotype" w:hAnsi="Palatino Linotype" w:cs="Palatino Linotype"/>
          <w:color w:val="005300"/>
          <w:spacing w:val="12"/>
          <w:position w:val="1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-2"/>
          <w:w w:val="101"/>
          <w:position w:val="1"/>
          <w:sz w:val="28"/>
          <w:szCs w:val="28"/>
        </w:rPr>
        <w:t>1</w:t>
      </w:r>
      <w:r>
        <w:rPr>
          <w:rFonts w:ascii="Palatino Linotype" w:eastAsia="Palatino Linotype" w:hAnsi="Palatino Linotype" w:cs="Palatino Linotype"/>
          <w:color w:val="005300"/>
          <w:w w:val="101"/>
          <w:position w:val="1"/>
          <w:sz w:val="28"/>
          <w:szCs w:val="28"/>
        </w:rPr>
        <w:t>2</w:t>
      </w:r>
    </w:p>
    <w:p w:rsidR="00235522" w:rsidRDefault="00E93B53">
      <w:pPr>
        <w:spacing w:line="200" w:lineRule="exact"/>
      </w:pPr>
      <w:r>
        <w:lastRenderedPageBreak/>
        <w:pict>
          <v:group id="_x0000_s1083" style="position:absolute;margin-left:35.7pt;margin-top:35pt;width:721pt;height:541pt;z-index:-1040;mso-position-horizontal-relative:page;mso-position-vertical-relative:page" coordorigin="714,700" coordsize="14420,10820">
            <v:shape id="_x0000_s1464" style="position:absolute;left:724;top:710;width:14400;height:10800" coordorigin="724,710" coordsize="14400,10800" path="m15124,710l724,710r,10800l15124,11510r,-10800xe" fillcolor="#fff6e9" stroked="f">
              <v:path arrowok="t"/>
            </v:shape>
            <v:shape id="_x0000_s1463" style="position:absolute;left:1564;top:1281;width:1939;height:1939" coordorigin="1564,1281" coordsize="1939,1939" path="m2534,1281r-970,970l2534,3220r969,-969l2534,1281xe" fillcolor="#ececec" stroked="f">
              <v:path arrowok="t"/>
            </v:shape>
            <v:shape id="_x0000_s1462" style="position:absolute;left:2524;top:1041;width:1219;height:1219" coordorigin="2524,1041" coordsize="1219,1219" path="m2524,1286r975,974l3743,2260,2524,1041r,245xe" fillcolor="#cecece" stroked="f">
              <v:path arrowok="t"/>
            </v:shape>
            <v:shape id="_x0000_s1461" style="position:absolute;left:1324;top:1041;width:1219;height:1219" coordorigin="1324,1041" coordsize="1219,1219" path="m2543,1041l1324,2260r245,l2543,1286r,-245xe" fillcolor="#dadada" stroked="f">
              <v:path arrowok="t"/>
            </v:shape>
            <v:shape id="_x0000_s1460" style="position:absolute;left:2524;top:2241;width:1219;height:1219" coordorigin="2524,2241" coordsize="1219,1219" path="m3499,2241r-975,974l2524,3460,3743,2241r-244,xe" fillcolor="#b8b8b8" stroked="f">
              <v:path arrowok="t"/>
            </v:shape>
            <v:shape id="_x0000_s1459" style="position:absolute;left:1324;top:2241;width:1219;height:1219" coordorigin="1324,2241" coordsize="1219,1219" path="m1569,2241r-245,l2543,3460r,-245l1569,2241xe" fillcolor="#919191" stroked="f">
              <v:path arrowok="t"/>
            </v:shape>
            <v:shape id="_x0000_s1458" style="position:absolute;left:8404;top:1334;width:5064;height:1704" coordorigin="8404,1334" coordsize="5064,1704" path="m13257,1343r-38,-4l13180,1339r-48,-5l13031,1334r-48,5l12916,1339r-72,4l12753,1343r-101,5l12542,1348r-120,5l12292,1358r-134,5l12019,1367r-144,5l11428,1387r-153,4l10977,1401r-144,5l10555,1415r-125,l10305,1420r-110,5l10094,1430r-91,l9921,1435r-67,l9806,1439r-58,l9667,1449r-77,19l9523,1502r-63,38l9403,1583r-48,53l9307,1699r-39,62l9230,1828r-34,72l9167,1972r-28,77l9115,2121r-24,77l9067,2265r-20,72l8803,2337r-20,5l8769,2342r-38,9l8707,2361r-20,5l8668,2375r-24,15l8625,2399r-38,29l8567,2447r-14,20l8534,2491r-34,57l8467,2611r-29,57l8419,2726r-10,57l8404,2831r,48l8414,2923r38,52l8476,2995r24,14l8534,3023r33,10l8611,3038r120,l8803,3033r192,l9110,3028r264,l9518,3023r153,l9825,3019r163,l10156,3014r163,l10492,3009r163,-5l10823,3004r164,-5l11145,2999r154,-4l11447,2995r140,-5l11716,2990r120,-5l12119,2985r63,-5l12268,2980r77,-9l12417,2942r62,-39l12537,2851r53,-68l12633,2711r43,-76l12715,2553r28,-86l12772,2385r24,-77l12815,2231r20,-72l12849,2102r10,-48l12873,2020r259,l13147,2015r19,l13180,2011r19,-5l13219,1996r38,-14l13315,1939r62,-63l13411,1828r24,-53l13454,1727r9,-48l13468,1627r,-53l13463,1521r-9,-48l13439,1435r-14,-20l13391,1387r-43,-20l13291,1348r-34,-5xe" fillcolor="black" stroked="f">
              <v:path arrowok="t"/>
            </v:shape>
            <v:shape id="_x0000_s1457" style="position:absolute;left:8467;top:2409;width:562;height:547" coordorigin="8467,2409" coordsize="562,547" path="m8971,2582r-120,l8851,2543r4,-14l8990,2529r14,-34l8851,2495r,-9l8846,2471r-5,-9l8836,2447r183,l9028,2409r-206,l8807,2414r-48,l8707,2423r-48,24l8615,2476r-33,34l8548,2553r-29,43l8500,2644r-19,53l8471,2745r-4,48l8467,2836r4,39l8481,2908r19,24l8524,2951r29,5l8524,2927r-19,-28l8495,2860r-4,-38l8491,2779r19,-87l8529,2654r19,-43l8572,2572r24,-33l8620,2510r29,-24l8678,2467r33,-15l8740,2452r19,5l8779,2471r14,24l8803,2524r,120l8793,2683r-10,43l8769,2769r-19,38l8702,2875r-29,19l8644,2908r-33,5l8596,2913r-9,-5l8582,2903r-5,-9l8572,2889r-9,-19l8668,2870r19,-24l8558,2836r,-53l8726,2783r,-24l8567,2750r,-15l8572,2726r,-15l8577,2702r82,-10l8673,2668r-82,-9l8596,2644r10,-19l8615,2611r63,l8659,2596r-34,l8644,2577r10,l8659,2572r9,l8683,2577r14,29l8697,2649r-19,48l8659,2716r96,l8764,2683r-48,l8721,2678r5,-10l8731,2654r,-10l8769,2644r5,-29l8731,2615r,-24l8726,2577r,-14l8769,2563r-5,-29l8673,2534r-14,5l8635,2553r-44,43l8572,2630r-14,38l8543,2716r-9,43l8529,2803r,38l8534,2870r9,29l8558,2923r19,14l8606,2942r29,l8663,2937r24,-5l8711,2923r20,-10l8755,2899r38,-39l8740,2860r10,-9l8759,2836r15,-14l8779,2812r72,l8884,2769r-81,l8807,2755r10,-15l8827,2702r96,l8937,2663r-101,l8841,2654r,-10l8846,2635r,-10l8956,2620r15,-38xe" stroked="f">
              <v:path arrowok="t"/>
            </v:shape>
            <v:shape id="_x0000_s1456" type="#_x0000_t75" style="position:absolute;left:9450;top:1299;width:3745;height:436">
              <v:imagedata r:id="rId10" o:title=""/>
            </v:shape>
            <v:shape id="_x0000_s1455" style="position:absolute;left:11279;top:1415;width:0;height:2" coordorigin="11279,1415" coordsize="0,2" path="m11279,1415r,3e" stroked="f">
              <v:path arrowok="t"/>
            </v:shape>
            <v:shape id="_x0000_s1454" style="position:absolute;left:11404;top:1415;width:0;height:2" coordorigin="11404,1415" coordsize="0,2" path="m11404,1415r,3e" stroked="f">
              <v:path arrowok="t"/>
            </v:shape>
            <v:shape id="_x0000_s1453" style="position:absolute;left:11159;top:1420;width:0;height:2" coordorigin="11159,1420" coordsize="0,2" path="m11159,1420r,3e" stroked="f">
              <v:path arrowok="t"/>
            </v:shape>
            <v:shape id="_x0000_s1452" style="position:absolute;left:11277;top:1420;width:0;height:2" coordorigin="11277,1420" coordsize="0,2" path="m11277,1420r,3e" filled="f" strokecolor="white" strokeweight=".34pt">
              <v:path arrowok="t"/>
            </v:shape>
            <v:shape id="_x0000_s1451" style="position:absolute;left:11399;top:1420;width:0;height:2" coordorigin="11399,1420" coordsize="0,2" path="m11399,1420r,3e" filled="f" strokecolor="white" strokeweight=".58pt">
              <v:path arrowok="t"/>
            </v:shape>
            <v:shape id="_x0000_s1450" style="position:absolute;left:11155;top:1425;width:0;height:2" coordorigin="11155,1425" coordsize="0,2" path="m11155,1425r,2e" filled="f" strokecolor="white" strokeweight=".58pt">
              <v:path arrowok="t"/>
            </v:shape>
            <v:shape id="_x0000_s1449" style="position:absolute;left:11395;top:1425;width:0;height:2" coordorigin="11395,1425" coordsize="0,2" path="m11395,1425r,2e" filled="f" strokecolor="white" strokeweight="1.06pt">
              <v:path arrowok="t"/>
            </v:shape>
            <v:shape id="_x0000_s1448" style="position:absolute;left:11025;top:1430;width:0;height:2" coordorigin="11025,1430" coordsize="0,2" path="m11025,1430r,2e" stroked="f">
              <v:path arrowok="t"/>
            </v:shape>
            <v:shape id="_x0000_s1447" style="position:absolute;left:11150;top:1430;width:0;height:2" coordorigin="11150,1430" coordsize="0,2" path="m11150,1430r,2e" filled="f" strokecolor="white" strokeweight=".58pt">
              <v:path arrowok="t"/>
            </v:shape>
            <v:shape id="_x0000_s1446" style="position:absolute;left:11390;top:1430;width:0;height:2" coordorigin="11390,1430" coordsize="0,2" path="m11390,1430r,2e" filled="f" strokecolor="white" strokeweight="1.06pt">
              <v:path arrowok="t"/>
            </v:shape>
            <v:shape id="_x0000_s1445" style="position:absolute;left:10910;top:1435;width:0;height:2" coordorigin="10910,1435" coordsize="0,2" path="m10910,1435r,2e" stroked="f">
              <v:path arrowok="t"/>
            </v:shape>
            <v:shape id="_x0000_s1444" style="position:absolute;left:11020;top:1435;width:0;height:2" coordorigin="11020,1435" coordsize="0,2" path="m11020,1435r,2e" filled="f" strokecolor="white" strokeweight=".58pt">
              <v:path arrowok="t"/>
            </v:shape>
            <v:shape id="_x0000_s1443" style="position:absolute;left:11147;top:1435;width:0;height:2" coordorigin="11147,1435" coordsize="0,2" path="m11147,1435r,2e" filled="f" strokecolor="white" strokeweight=".82pt">
              <v:path arrowok="t"/>
            </v:shape>
            <v:shape id="_x0000_s1442" style="position:absolute;left:10907;top:1439;width:0;height:2" coordorigin="10907,1439" coordsize="0,2" path="m10907,1439r,3e" filled="f" strokecolor="white" strokeweight=".34pt">
              <v:path arrowok="t"/>
            </v:shape>
            <v:shape id="_x0000_s1441" style="position:absolute;left:11018;top:1439;width:0;height:2" coordorigin="11018,1439" coordsize="0,2" path="m11018,1439r,3e" filled="f" strokecolor="white" strokeweight=".82pt">
              <v:path arrowok="t"/>
            </v:shape>
            <v:shape id="_x0000_s1440" style="position:absolute;left:11143;top:1439;width:0;height:2" coordorigin="11143,1439" coordsize="0,2" path="m11143,1439r,3e" filled="f" strokecolor="white" strokeweight="1.3pt">
              <v:path arrowok="t"/>
            </v:shape>
            <v:shape id="_x0000_s1439" style="position:absolute;left:11013;top:1444;width:0;height:2" coordorigin="11013,1444" coordsize="0,2" path="m11013,1444r,3e" filled="f" strokecolor="white" strokeweight=".82pt">
              <v:path arrowok="t"/>
            </v:shape>
            <v:shape id="_x0000_s1438" style="position:absolute;left:11138;top:1444;width:0;height:2" coordorigin="11138,1444" coordsize="0,2" path="m11138,1444r,3e" filled="f" strokecolor="white" strokeweight="1.3pt">
              <v:path arrowok="t"/>
            </v:shape>
            <v:shape id="_x0000_s1437" style="position:absolute;left:11013;top:1449;width:0;height:2" coordorigin="11013,1449" coordsize="0,2" path="m11013,1449r,2e" filled="f" strokecolor="white" strokeweight=".82pt">
              <v:path arrowok="t"/>
            </v:shape>
            <v:shape id="_x0000_s1436" style="position:absolute;left:10675;top:1454;width:0;height:2" coordorigin="10675,1454" coordsize="0,2" path="m10675,1454r,2e" stroked="f">
              <v:path arrowok="t"/>
            </v:shape>
            <v:shape id="_x0000_s1435" style="position:absolute;left:11011;top:1454;width:0;height:2" coordorigin="11011,1454" coordsize="0,2" path="m11011,1454r,2e" filled="f" strokecolor="white" strokeweight="1.06pt">
              <v:path arrowok="t"/>
            </v:shape>
            <v:shape id="_x0000_s1434" style="position:absolute;left:10672;top:1459;width:0;height:2" coordorigin="10672,1459" coordsize="0,2" path="m10672,1459r,2e" filled="f" strokecolor="white" strokeweight=".34pt">
              <v:path arrowok="t"/>
            </v:shape>
            <v:shape id="_x0000_s1433" style="position:absolute;left:11008;top:1459;width:0;height:2" coordorigin="11008,1459" coordsize="0,2" path="m11008,1459r,2e" filled="f" strokecolor="white" strokeweight="1.3pt">
              <v:path arrowok="t"/>
            </v:shape>
            <v:shape id="_x0000_s1432" style="position:absolute;left:10435;top:1483;width:0;height:2" coordorigin="10435,1483" coordsize="0,2" path="m10435,1483r,2e" stroked="f">
              <v:path arrowok="t"/>
            </v:shape>
            <v:shape id="_x0000_s1431" style="position:absolute;left:10329;top:1487;width:0;height:2" coordorigin="10329,1487" coordsize="0,2" path="m10329,1487r,3e" stroked="f">
              <v:path arrowok="t"/>
            </v:shape>
            <v:shape id="_x0000_s1430" style="position:absolute;left:10430;top:1487;width:0;height:2" coordorigin="10430,1487" coordsize="0,2" path="m10430,1487r,3e" filled="f" strokecolor="white" strokeweight=".58pt">
              <v:path arrowok="t"/>
            </v:shape>
            <v:shape id="_x0000_s1429" style="position:absolute;left:10327;top:1492;width:0;height:2" coordorigin="10327,1492" coordsize="0,2" path="m10327,1492r,3e" filled="f" strokecolor="white" strokeweight=".34pt">
              <v:path arrowok="t"/>
            </v:shape>
            <v:shape id="_x0000_s1428" style="position:absolute;left:10427;top:1492;width:0;height:2" coordorigin="10427,1492" coordsize="0,2" path="m10427,1492r,3e" filled="f" strokecolor="white" strokeweight=".82pt">
              <v:path arrowok="t"/>
            </v:shape>
            <v:shape id="_x0000_s1427" style="position:absolute;left:10319;top:1497;width:0;height:2" coordorigin="10319,1497" coordsize="0,2" path="m10319,1497r,2e" filled="f" strokecolor="white" strokeweight=".58pt">
              <v:path arrowok="t"/>
            </v:shape>
            <v:shape id="_x0000_s1426" style="position:absolute;left:10423;top:1497;width:0;height:2" coordorigin="10423,1497" coordsize="0,2" path="m10423,1497r,2e" filled="f" strokecolor="white" strokeweight=".82pt">
              <v:path arrowok="t"/>
            </v:shape>
            <v:shape id="_x0000_s1425" style="position:absolute;left:10317;top:1502;width:0;height:2" coordorigin="10317,1502" coordsize="0,2" path="m10317,1502r,2e" filled="f" strokecolor="white" strokeweight=".82pt">
              <v:path arrowok="t"/>
            </v:shape>
            <v:shape id="_x0000_s1424" style="position:absolute;left:10423;top:1502;width:0;height:2" coordorigin="10423,1502" coordsize="0,2" path="m10423,1502r,2e" filled="f" strokecolor="white" strokeweight=".82pt">
              <v:path arrowok="t"/>
            </v:shape>
            <v:shape id="_x0000_s1423" style="position:absolute;left:10209;top:1507;width:0;height:2" coordorigin="10209,1507" coordsize="0,2" path="m10209,1507r,2e" stroked="f">
              <v:path arrowok="t"/>
            </v:shape>
            <v:shape id="_x0000_s1422" style="position:absolute;left:10312;top:1507;width:0;height:2" coordorigin="10312,1507" coordsize="0,2" path="m10312,1507r,2e" filled="f" strokecolor="white" strokeweight=".82pt">
              <v:path arrowok="t"/>
            </v:shape>
            <v:shape id="_x0000_s1421" style="position:absolute;left:10079;top:1521;width:0;height:2" coordorigin="10079,1521" coordsize="0,2" path="m10079,1521r,2e" stroked="f">
              <v:path arrowok="t"/>
            </v:shape>
            <v:shape id="_x0000_s1420" style="position:absolute;left:10077;top:1526;width:0;height:2" coordorigin="10077,1526" coordsize="0,2" path="m10077,1526r,2e" filled="f" strokecolor="white" strokeweight=".34pt">
              <v:path arrowok="t"/>
            </v:shape>
            <v:shape id="_x0000_s1419" style="position:absolute;left:10077;top:1531;width:0;height:2" coordorigin="10077,1531" coordsize="0,2" path="m10077,1531r,2e" filled="f" strokecolor="white" strokeweight=".34pt">
              <v:path arrowok="t"/>
            </v:shape>
            <v:shape id="_x0000_s1418" style="position:absolute;left:10072;top:1535;width:0;height:2" coordorigin="10072,1535" coordsize="0,2" path="m10072,1535r,3e" filled="f" strokecolor="white" strokeweight=".34pt">
              <v:path arrowok="t"/>
            </v:shape>
            <v:shape id="_x0000_s1417" style="position:absolute;left:10070;top:1540;width:0;height:2" coordorigin="10070,1540" coordsize="0,2" path="m10070,1540r,3e" filled="f" strokecolor="white" strokeweight=".58pt">
              <v:path arrowok="t"/>
            </v:shape>
            <v:shape id="_x0000_s1416" style="position:absolute;left:9955;top:1545;width:0;height:2" coordorigin="9955,1545" coordsize="0,2" path="m9955,1545r,2e" stroked="f">
              <v:path arrowok="t"/>
            </v:shape>
            <v:shape id="_x0000_s1415" style="position:absolute;left:10067;top:1545;width:0;height:2" coordorigin="10067,1545" coordsize="0,2" path="m10067,1545r,2e" filled="f" strokecolor="white" strokeweight=".82pt">
              <v:path arrowok="t"/>
            </v:shape>
            <v:shape id="_x0000_s1414" style="position:absolute;left:9952;top:1550;width:0;height:2" coordorigin="9952,1550" coordsize="0,2" path="m9952,1550r,2e" filled="f" strokecolor="white" strokeweight=".34pt">
              <v:path arrowok="t"/>
            </v:shape>
            <v:shape id="_x0000_s1413" style="position:absolute;left:10067;top:1550;width:0;height:2" coordorigin="10067,1550" coordsize="0,2" path="m10067,1550r,2e" filled="f" strokecolor="white" strokeweight=".82pt">
              <v:path arrowok="t"/>
            </v:shape>
            <v:shape id="_x0000_s1412" style="position:absolute;left:9952;top:1555;width:0;height:2" coordorigin="9952,1555" coordsize="0,2" path="m9952,1555r,2e" filled="f" strokecolor="white" strokeweight=".34pt">
              <v:path arrowok="t"/>
            </v:shape>
            <v:shape id="_x0000_s1411" style="position:absolute;left:9854;top:1559;width:0;height:2" coordorigin="9854,1559" coordsize="0,2" path="m9854,1559r,3e" stroked="f">
              <v:path arrowok="t"/>
            </v:shape>
            <v:shape id="_x0000_s1410" style="position:absolute;left:9947;top:1559;width:0;height:2" coordorigin="9947,1559" coordsize="0,2" path="m9947,1559r,3e" filled="f" strokecolor="white" strokeweight=".34pt">
              <v:path arrowok="t"/>
            </v:shape>
            <v:shape id="_x0000_s1409" style="position:absolute;left:9851;top:1564;width:0;height:2" coordorigin="9851,1564" coordsize="0,2" path="m9851,1564r,3e" filled="f" strokecolor="white" strokeweight=".34pt">
              <v:path arrowok="t"/>
            </v:shape>
            <v:shape id="_x0000_s1408" style="position:absolute;left:9945;top:1564;width:0;height:2" coordorigin="9945,1564" coordsize="0,2" path="m9945,1564r,3e" filled="f" strokecolor="white" strokeweight=".58pt">
              <v:path arrowok="t"/>
            </v:shape>
            <v:shape id="_x0000_s1407" style="position:absolute;left:9847;top:1569;width:0;height:2" coordorigin="9847,1569" coordsize="0,2" path="m9847,1569r,2e" filled="f" strokecolor="white" strokeweight=".34pt">
              <v:path arrowok="t"/>
            </v:shape>
            <v:shape id="_x0000_s1406" style="position:absolute;left:9943;top:1569;width:0;height:2" coordorigin="9943,1569" coordsize="0,2" path="m9943,1569r,2e" filled="f" strokecolor="white" strokeweight=".82pt">
              <v:path arrowok="t"/>
            </v:shape>
            <v:shape id="_x0000_s1405" style="position:absolute;left:9844;top:1574;width:0;height:2" coordorigin="9844,1574" coordsize="0,2" path="m9844,1574r,2e" filled="f" strokecolor="white" strokeweight=".58pt">
              <v:path arrowok="t"/>
            </v:shape>
            <v:shape id="_x0000_s1404" style="position:absolute;left:9943;top:1574;width:0;height:2" coordorigin="9943,1574" coordsize="0,2" path="m9943,1574r,2e" filled="f" strokecolor="white" strokeweight=".82pt">
              <v:path arrowok="t"/>
            </v:shape>
            <v:shape id="_x0000_s1403" style="position:absolute;left:9724;top:1579;width:0;height:2" coordorigin="9724,1579" coordsize="0,2" path="m9724,1579r,2e" stroked="f">
              <v:path arrowok="t"/>
            </v:shape>
            <v:shape id="_x0000_s1402" style="position:absolute;left:9722;top:1583;width:0;height:2" coordorigin="9722,1583" coordsize="0,2" path="m9722,1583r,3e" filled="f" strokecolor="white" strokeweight=".34pt">
              <v:path arrowok="t"/>
            </v:shape>
            <v:shape id="_x0000_s1401" style="position:absolute;left:9717;top:1588;width:0;height:2" coordorigin="9717,1588" coordsize="0,2" path="m9717,1588r,3e" filled="f" strokecolor="white" strokeweight=".34pt">
              <v:path arrowok="t"/>
            </v:shape>
            <v:shape id="_x0000_s1400" style="position:absolute;left:9715;top:1593;width:0;height:2" coordorigin="9715,1593" coordsize="0,2" path="m9715,1593r,2e" filled="f" strokecolor="white" strokeweight=".58pt">
              <v:path arrowok="t"/>
            </v:shape>
            <v:shape id="_x0000_s1399" style="position:absolute;left:9712;top:1598;width:0;height:2" coordorigin="9712,1598" coordsize="0,2" path="m9712,1598r,2e" filled="f" strokecolor="white" strokeweight=".82pt">
              <v:path arrowok="t"/>
            </v:shape>
            <v:shape id="_x0000_s1398" style="position:absolute;left:9707;top:1603;width:0;height:2" coordorigin="9707,1603" coordsize="0,2" path="m9707,1603r,2e" filled="f" strokecolor="white" strokeweight=".82pt">
              <v:path arrowok="t"/>
            </v:shape>
            <v:shape id="_x0000_s1397" style="position:absolute;left:9707;top:1607;width:0;height:2" coordorigin="9707,1607" coordsize="0,2" path="m9707,1607r,3e" filled="f" strokecolor="white" strokeweight=".82pt">
              <v:path arrowok="t"/>
            </v:shape>
            <v:shape id="_x0000_s1396" style="position:absolute;left:9703;top:1612;width:0;height:2" coordorigin="9703,1612" coordsize="0,2" path="m9703,1612r,3e" filled="f" strokecolor="white" strokeweight=".82pt">
              <v:path arrowok="t"/>
            </v:shape>
            <v:shape id="_x0000_s1395" style="position:absolute;left:9700;top:1617;width:0;height:2" coordorigin="9700,1617" coordsize="0,2" path="m9700,1617r,2e" filled="f" strokecolor="white" strokeweight="1.06pt">
              <v:path arrowok="t"/>
            </v:shape>
            <v:shape id="_x0000_s1394" style="position:absolute;left:9609;top:1622;width:0;height:2" coordorigin="9609,1622" coordsize="0,2" path="m9609,1622r,2e" stroked="f">
              <v:path arrowok="t"/>
            </v:shape>
            <v:shape id="_x0000_s1393" style="position:absolute;left:9698;top:1622;width:0;height:2" coordorigin="9698,1622" coordsize="0,2" path="m9698,1622r,2e" filled="f" strokecolor="white" strokeweight="1.3pt">
              <v:path arrowok="t"/>
            </v:shape>
            <v:shape id="_x0000_s1392" style="position:absolute;left:9604;top:1627;width:0;height:2" coordorigin="9604,1627" coordsize="0,2" path="m9604,1627r,2e" filled="f" strokecolor="white" strokeweight=".58pt">
              <v:path arrowok="t"/>
            </v:shape>
            <v:shape id="_x0000_s1391" style="position:absolute;left:9693;top:1627;width:0;height:2" coordorigin="9693,1627" coordsize="0,2" path="m9693,1627r,2e" filled="f" strokecolor="white" strokeweight="1.3pt">
              <v:path arrowok="t"/>
            </v:shape>
            <v:shape id="_x0000_s1390" style="position:absolute;left:9599;top:1631;width:0;height:2" coordorigin="9599,1631" coordsize="0,2" path="m9599,1631r,3e" filled="f" strokecolor="white" strokeweight=".58pt">
              <v:path arrowok="t"/>
            </v:shape>
            <v:shape id="_x0000_s1389" style="position:absolute;left:9693;top:1631;width:0;height:2" coordorigin="9693,1631" coordsize="0,2" path="m9693,1631r,3e" filled="f" strokecolor="white" strokeweight="1.3pt">
              <v:path arrowok="t"/>
            </v:shape>
            <v:shape id="_x0000_s1388" style="position:absolute;left:9597;top:1636;width:0;height:2" coordorigin="9597,1636" coordsize="0,2" path="m9597,1636r,3e" filled="f" strokecolor="white" strokeweight=".82pt">
              <v:path arrowok="t"/>
            </v:shape>
            <v:shape id="_x0000_s1387" style="position:absolute;left:9691;top:1636;width:0;height:2" coordorigin="9691,1636" coordsize="0,2" path="m9691,1636r,3e" filled="f" strokecolor="white" strokeweight="1.54pt">
              <v:path arrowok="t"/>
            </v:shape>
            <v:shape id="_x0000_s1386" style="position:absolute;left:9592;top:1641;width:0;height:2" coordorigin="9592,1641" coordsize="0,2" path="m9592,1641r,2e" filled="f" strokecolor="white" strokeweight=".82pt">
              <v:path arrowok="t"/>
            </v:shape>
            <v:shape id="_x0000_s1385" style="position:absolute;left:9688;top:1641;width:0;height:2" coordorigin="9688,1641" coordsize="0,2" path="m9688,1641r,2e" filled="f" strokecolor="white" strokeweight="1.78pt">
              <v:path arrowok="t"/>
            </v:shape>
            <v:shape id="_x0000_s1384" style="position:absolute;left:9849;top:1695;width:3062;height:0" coordorigin="9849,1695" coordsize="3062,0" path="m12911,1695r-3062,e" filled="f" strokecolor="white" strokeweight=".22pt">
              <v:path arrowok="t"/>
            </v:shape>
            <v:shape id="_x0000_s1383" style="position:absolute;left:9455;top:1699;width:0;height:2" coordorigin="9455,1699" coordsize="0,2" path="m9455,1699r,2e" stroked="f">
              <v:path arrowok="t"/>
            </v:shape>
            <v:shape id="_x0000_s1382" style="position:absolute;left:9551;top:1699;width:0;height:2" coordorigin="9551,1699" coordsize="0,2" path="m9551,1699r,2e" filled="f" strokecolor="white" strokeweight="2.5pt">
              <v:path arrowok="t"/>
            </v:shape>
            <v:shape id="_x0000_s1381" style="position:absolute;left:9627;top:1699;width:69;height:2" coordorigin="9627,1699" coordsize="69,2" path="m9627,1699r,2l9696,1701r,-2l9627,1699xe" stroked="f">
              <v:path arrowok="t"/>
            </v:shape>
            <v:shape id="_x0000_s1380" style="position:absolute;left:9779;top:1699;width:0;height:2" coordorigin="9779,1699" coordsize="0,2" path="m9779,1699r,2e" filled="f" strokecolor="white" strokeweight="3.7pt">
              <v:path arrowok="t"/>
            </v:shape>
            <v:shape id="_x0000_s1379" style="position:absolute;left:9849;top:1700;width:3058;height:0" coordorigin="9849,1700" coordsize="3058,0" path="m12907,1700r-3058,e" filled="f" strokecolor="white" strokeweight=".22pt">
              <v:path arrowok="t"/>
            </v:shape>
            <v:shape id="_x0000_s1378" style="position:absolute;left:9453;top:1703;width:0;height:2" coordorigin="9453,1703" coordsize="0,2" path="m9453,1703r,3e" filled="f" strokecolor="white" strokeweight=".34pt">
              <v:path arrowok="t"/>
            </v:shape>
            <v:shape id="_x0000_s1377" style="position:absolute;left:9549;top:1703;width:0;height:2" coordorigin="9549,1703" coordsize="0,2" path="m9549,1703r,3e" filled="f" strokecolor="white" strokeweight="2.74pt">
              <v:path arrowok="t"/>
            </v:shape>
            <v:shape id="_x0000_s1376" style="position:absolute;left:9622;top:1703;width:74;height:2" coordorigin="9622,1703" coordsize="74,2" path="m9622,1703r,3l9696,1706r,-3l9622,1703xe" stroked="f">
              <v:path arrowok="t"/>
            </v:shape>
            <v:shape id="_x0000_s1375" style="position:absolute;left:9777;top:1703;width:0;height:2" coordorigin="9777,1703" coordsize="0,2" path="m9777,1703r,3e" filled="f" strokecolor="white" strokeweight="3.94pt">
              <v:path arrowok="t"/>
            </v:shape>
            <v:shape id="_x0000_s1374" style="position:absolute;left:9844;top:1705;width:3062;height:0" coordorigin="9844,1705" coordsize="3062,0" path="m12907,1705r-3063,e" filled="f" strokecolor="white" strokeweight=".22pt">
              <v:path arrowok="t"/>
            </v:shape>
            <v:shape id="_x0000_s1373" style="position:absolute;left:9446;top:1708;width:0;height:2" coordorigin="9446,1708" coordsize="0,2" path="m9446,1708r,3e" filled="f" strokecolor="white" strokeweight=".58pt">
              <v:path arrowok="t"/>
            </v:shape>
            <v:shape id="_x0000_s1372" style="position:absolute;left:9547;top:1708;width:0;height:2" coordorigin="9547,1708" coordsize="0,2" path="m9547,1708r,3e" filled="f" strokecolor="white" strokeweight="2.98pt">
              <v:path arrowok="t"/>
            </v:shape>
            <v:shape id="_x0000_s1371" style="position:absolute;left:9618;top:1708;width:79;height:2" coordorigin="9618,1708" coordsize="79,2" path="m9618,1708r,3l9696,1711r,-3l9618,1708xe" stroked="f">
              <v:path arrowok="t"/>
            </v:shape>
            <v:shape id="_x0000_s1370" style="position:absolute;left:9775;top:1708;width:0;height:2" coordorigin="9775,1708" coordsize="0,2" path="m9775,1708r,3e" filled="f" strokecolor="white" strokeweight="4.18pt">
              <v:path arrowok="t"/>
            </v:shape>
            <v:shape id="_x0000_s1369" style="position:absolute;left:9839;top:1709;width:3062;height:0" coordorigin="9839,1709" coordsize="3062,0" path="m12902,1709r-3063,e" filled="f" strokecolor="white" strokeweight=".22pt">
              <v:path arrowok="t"/>
            </v:shape>
            <v:shape id="_x0000_s1368" style="position:absolute;left:9441;top:1713;width:0;height:2" coordorigin="9441,1713" coordsize="0,2" path="m9441,1713r,2e" filled="f" strokecolor="white" strokeweight=".58pt">
              <v:path arrowok="t"/>
            </v:shape>
            <v:shape id="_x0000_s1367" style="position:absolute;left:9544;top:1713;width:0;height:2" coordorigin="9544,1713" coordsize="0,2" path="m9544,1713r,2e" filled="f" strokecolor="white" strokeweight="3.22pt">
              <v:path arrowok="t"/>
            </v:shape>
            <v:shape id="_x0000_s1366" style="position:absolute;left:9613;top:1713;width:84;height:2" coordorigin="9613,1713" coordsize="84,2" path="m9613,1713r,2l9696,1715r,-2l9613,1713xe" stroked="f">
              <v:path arrowok="t"/>
            </v:shape>
            <v:shape id="_x0000_s1365" style="position:absolute;left:9772;top:1713;width:0;height:2" coordorigin="9772,1713" coordsize="0,2" path="m9772,1713r,2e" filled="f" strokecolor="white" strokeweight="4.42pt">
              <v:path arrowok="t"/>
            </v:shape>
            <v:shape id="_x0000_s1364" style="position:absolute;left:9835;top:1714;width:3067;height:0" coordorigin="9835,1714" coordsize="3067,0" path="m12902,1714r-3067,e" filled="f" strokecolor="white" strokeweight=".22pt">
              <v:path arrowok="t"/>
            </v:shape>
            <v:shape id="_x0000_s1363" style="position:absolute;left:9439;top:1718;width:0;height:2" coordorigin="9439,1718" coordsize="0,2" path="m9439,1718r,2e" filled="f" strokecolor="white" strokeweight=".82pt">
              <v:path arrowok="t"/>
            </v:shape>
            <v:shape id="_x0000_s1362" style="position:absolute;left:9542;top:1718;width:0;height:2" coordorigin="9542,1718" coordsize="0,2" path="m9542,1718r,2e" filled="f" strokecolor="white" strokeweight="2.98pt">
              <v:path arrowok="t"/>
            </v:shape>
            <v:shape id="_x0000_s1361" style="position:absolute;left:9613;top:1718;width:84;height:2" coordorigin="9613,1718" coordsize="84,2" path="m9613,1718r,2l9696,1720r,-2l9613,1718xe" stroked="f">
              <v:path arrowok="t"/>
            </v:shape>
            <v:shape id="_x0000_s1360" style="position:absolute;left:9723;top:1718;width:93;height:2" coordorigin="9723,1718" coordsize="93,2" path="m9723,1718r,2l9816,1720r,-2l9723,1718xe" stroked="f">
              <v:path arrowok="t"/>
            </v:shape>
            <v:shape id="_x0000_s1359" style="position:absolute;left:9830;top:1719;width:3072;height:0" coordorigin="9830,1719" coordsize="3072,0" path="m12902,1719r-3072,e" filled="f" strokecolor="white" strokeweight=".22pt">
              <v:path arrowok="t"/>
            </v:shape>
            <v:shape id="_x0000_s1358" style="position:absolute;left:9434;top:1723;width:0;height:2" coordorigin="9434,1723" coordsize="0,2" path="m9434,1723r,2e" filled="f" strokecolor="white" strokeweight=".82pt">
              <v:path arrowok="t"/>
            </v:shape>
            <v:shape id="_x0000_s1357" style="position:absolute;left:9539;top:1723;width:0;height:2" coordorigin="9539,1723" coordsize="0,2" path="m9539,1723r,2e" filled="f" strokecolor="white" strokeweight="3.22pt">
              <v:path arrowok="t"/>
            </v:shape>
            <v:shape id="_x0000_s1356" style="position:absolute;left:9608;top:1723;width:88;height:2" coordorigin="9608,1723" coordsize="88,2" path="m9608,1723r,2l9696,1725r,-2l9608,1723xe" stroked="f">
              <v:path arrowok="t"/>
            </v:shape>
            <v:shape id="_x0000_s1355" style="position:absolute;left:9718;top:1723;width:98;height:2" coordorigin="9718,1723" coordsize="98,2" path="m9718,1723r,2l9816,1725r,-2l9718,1723xe" stroked="f">
              <v:path arrowok="t"/>
            </v:shape>
            <v:shape id="_x0000_s1354" style="position:absolute;left:9825;top:1724;width:3072;height:0" coordorigin="9825,1724" coordsize="3072,0" path="m12897,1724r-3072,e" filled="f" strokecolor="white" strokeweight=".22pt">
              <v:path arrowok="t"/>
            </v:shape>
            <v:shape id="_x0000_s1353" style="position:absolute;left:9431;top:1727;width:0;height:2" coordorigin="9431,1727" coordsize="0,2" path="m9431,1727r,3e" filled="f" strokecolor="white" strokeweight="1.06pt">
              <v:path arrowok="t"/>
            </v:shape>
            <v:shape id="_x0000_s1352" style="position:absolute;left:9537;top:1727;width:0;height:2" coordorigin="9537,1727" coordsize="0,2" path="m9537,1727r,3e" filled="f" strokecolor="white" strokeweight="3.46pt">
              <v:path arrowok="t"/>
            </v:shape>
            <v:shape id="_x0000_s1351" style="position:absolute;left:9603;top:1727;width:93;height:2" coordorigin="9603,1727" coordsize="93,2" path="m9603,1727r,3l9696,1730r,-3l9603,1727xe" stroked="f">
              <v:path arrowok="t"/>
            </v:shape>
            <v:shape id="_x0000_s1350" style="position:absolute;left:9719;top:1729;width:3178;height:0" coordorigin="9719,1729" coordsize="3178,0" path="m12897,1729r-3178,e" filled="f" strokecolor="white" strokeweight=".22pt">
              <v:path arrowok="t"/>
            </v:shape>
            <v:shape id="_x0000_s1349" style="position:absolute;left:9424;top:1732;width:0;height:2" coordorigin="9424,1732" coordsize="0,2" path="m9424,1732r,3e" filled="f" strokecolor="white" strokeweight="1.3pt">
              <v:path arrowok="t"/>
            </v:shape>
            <v:shape id="_x0000_s1348" style="position:absolute;left:9535;top:1732;width:0;height:2" coordorigin="9535,1732" coordsize="0,2" path="m9535,1732r,3e" filled="f" strokecolor="white" strokeweight="3.7pt">
              <v:path arrowok="t"/>
            </v:shape>
            <v:shape id="_x0000_s1347" style="position:absolute;left:9598;top:1732;width:98;height:2" coordorigin="9598,1732" coordsize="98,2" path="m9598,1732r,3l9696,1735r,-3l9598,1732xe" stroked="f">
              <v:path arrowok="t"/>
            </v:shape>
            <v:shape id="_x0000_s1346" style="position:absolute;left:9715;top:1733;width:3178;height:0" coordorigin="9715,1733" coordsize="3178,0" path="m12892,1733r-3177,e" filled="f" strokecolor="white" strokeweight=".22pt">
              <v:path arrowok="t"/>
            </v:shape>
            <v:shape id="_x0000_s1345" style="position:absolute;left:9422;top:1737;width:0;height:2" coordorigin="9422,1737" coordsize="0,2" path="m9422,1737r,2e" filled="f" strokecolor="white" strokeweight="1.54pt">
              <v:path arrowok="t"/>
            </v:shape>
            <v:shape id="_x0000_s1344" style="position:absolute;left:9532;top:1737;width:0;height:2" coordorigin="9532,1737" coordsize="0,2" path="m9532,1737r,2e" filled="f" strokecolor="white" strokeweight="3.94pt">
              <v:path arrowok="t"/>
            </v:shape>
            <v:shape id="_x0000_s1343" style="position:absolute;left:9598;top:1737;width:103;height:2" coordorigin="9598,1737" coordsize="103,2" path="m9598,1737r,2l9701,1739r,-2l9598,1737xe" stroked="f">
              <v:path arrowok="t"/>
            </v:shape>
            <v:shape id="_x0000_s1342" style="position:absolute;left:9710;top:1738;width:3182;height:0" coordorigin="9710,1738" coordsize="3182,0" path="m12892,1738r-3182,e" filled="f" strokecolor="white" strokeweight=".22pt">
              <v:path arrowok="t"/>
            </v:shape>
            <v:shape id="_x0000_s1341" style="position:absolute;left:9419;top:1742;width:0;height:2" coordorigin="9419,1742" coordsize="0,2" path="m9419,1742r,2e" filled="f" strokecolor="white" strokeweight="1.78pt">
              <v:path arrowok="t"/>
            </v:shape>
            <v:shape id="_x0000_s1340" style="position:absolute;left:9527;top:1742;width:0;height:2" coordorigin="9527,1742" coordsize="0,2" path="m9527,1742r,2e" filled="f" strokecolor="white" strokeweight="4.42pt">
              <v:path arrowok="t"/>
            </v:shape>
            <v:shape id="_x0000_s1339" style="position:absolute;left:9594;top:1742;width:108;height:2" coordorigin="9594,1742" coordsize="108,2" path="m9594,1742r,2l9701,1744r,-2l9594,1742xe" stroked="f">
              <v:path arrowok="t"/>
            </v:shape>
            <v:shape id="_x0000_s1338" style="position:absolute;left:9705;top:1743;width:3187;height:0" coordorigin="9705,1743" coordsize="3187,0" path="m12892,1743r-3187,e" filled="f" strokecolor="white" strokeweight=".22pt">
              <v:path arrowok="t"/>
            </v:shape>
            <v:shape id="_x0000_s1337" style="position:absolute;left:9417;top:1747;width:0;height:2" coordorigin="9417,1747" coordsize="0,2" path="m9417,1747r,2e" filled="f" strokecolor="white" strokeweight="2.02pt">
              <v:path arrowok="t"/>
            </v:shape>
            <v:shape id="_x0000_s1336" style="position:absolute;left:9478;top:1747;width:98;height:2" coordorigin="9478,1747" coordsize="98,2" path="m9478,1747r,2l9576,1749r,-2l9478,1747xe" stroked="f">
              <v:path arrowok="t"/>
            </v:shape>
            <v:shape id="_x0000_s1335" style="position:absolute;left:9590;top:1748;width:3298;height:0" coordorigin="9590,1748" coordsize="3298,0" path="m12887,1748r-3297,e" filled="f" strokecolor="white" strokeweight=".22pt">
              <v:path arrowok="t"/>
            </v:shape>
            <v:shape id="_x0000_s1334" style="position:absolute;left:9415;top:1751;width:0;height:2" coordorigin="9415,1751" coordsize="0,2" path="m9415,1751r,3e" filled="f" strokecolor="white" strokeweight="2.26pt">
              <v:path arrowok="t"/>
            </v:shape>
            <v:shape id="_x0000_s1333" style="position:absolute;left:9475;top:1753;width:3413;height:0" coordorigin="9475,1753" coordsize="3413,0" path="m12887,1753r-3412,e" filled="f" strokecolor="white" strokeweight=".22pt">
              <v:path arrowok="t"/>
            </v:shape>
            <v:shape id="_x0000_s1332" style="position:absolute;left:9412;top:1756;width:0;height:2" coordorigin="9412,1756" coordsize="0,2" path="m9412,1756r,3e" filled="f" strokecolor="white" strokeweight="2.5pt">
              <v:path arrowok="t"/>
            </v:shape>
            <v:shape id="_x0000_s1331" style="position:absolute;left:9470;top:1757;width:3413;height:0" coordorigin="9470,1757" coordsize="3413,0" path="m12883,1757r-3413,e" filled="f" strokecolor="white" strokeweight=".22pt">
              <v:path arrowok="t"/>
            </v:shape>
            <v:shape id="_x0000_s1330" style="position:absolute;left:9412;top:1761;width:0;height:2" coordorigin="9412,1761" coordsize="0,2" path="m9412,1761r,2e" filled="f" strokecolor="white" strokeweight="2.5pt">
              <v:path arrowok="t"/>
            </v:shape>
            <v:shape id="_x0000_s1329" style="position:absolute;left:9460;top:1762;width:3422;height:0" coordorigin="9460,1762" coordsize="3422,0" path="m12883,1762r-3423,e" filled="f" strokecolor="white" strokeweight=".22pt">
              <v:path arrowok="t"/>
            </v:shape>
            <v:shape id="_x0000_s1328" style="position:absolute;left:9412;top:1766;width:0;height:2" coordorigin="9412,1766" coordsize="0,2" path="m9412,1766r,2e" filled="f" strokecolor="white" strokeweight="2.98pt">
              <v:path arrowok="t"/>
            </v:shape>
            <v:shape id="_x0000_s1327" style="position:absolute;left:9455;top:1767;width:3422;height:0" coordorigin="9455,1767" coordsize="3422,0" path="m12878,1767r-3423,e" filled="f" strokecolor="white" strokeweight=".22pt">
              <v:path arrowok="t"/>
            </v:shape>
            <v:shape id="_x0000_s1326" style="position:absolute;left:9379;top:1772;width:3499;height:0" coordorigin="9379,1772" coordsize="3499,0" path="m12878,1772r-3499,e" filled="f" strokecolor="white" strokeweight=".22pt">
              <v:path arrowok="t"/>
            </v:shape>
            <v:shape id="_x0000_s1325" style="position:absolute;left:9374;top:1777;width:3504;height:0" coordorigin="9374,1777" coordsize="3504,0" path="m12878,1777r-3504,e" filled="f" strokecolor="white" strokeweight=".22pt">
              <v:path arrowok="t"/>
            </v:shape>
            <v:shape id="_x0000_s1324" style="position:absolute;left:9374;top:1781;width:3499;height:0" coordorigin="9374,1781" coordsize="3499,0" path="m12873,1781r-3499,e" filled="f" strokecolor="white" strokeweight=".22pt">
              <v:path arrowok="t"/>
            </v:shape>
            <v:shape id="_x0000_s1323" style="position:absolute;left:9369;top:1786;width:3504;height:0" coordorigin="9369,1786" coordsize="3504,0" path="m12873,1786r-3504,e" filled="f" strokecolor="white" strokeweight=".22pt">
              <v:path arrowok="t"/>
            </v:shape>
            <v:shape id="_x0000_s1322" style="position:absolute;left:9364;top:1791;width:3509;height:0" coordorigin="9364,1791" coordsize="3509,0" path="m12873,1791r-3509,e" filled="f" strokecolor="white" strokeweight=".22pt">
              <v:path arrowok="t"/>
            </v:shape>
            <v:shape id="_x0000_s1321" style="position:absolute;left:9359;top:1796;width:3509;height:0" coordorigin="9359,1796" coordsize="3509,0" path="m12868,1796r-3509,e" filled="f" strokecolor="white" strokeweight=".22pt">
              <v:path arrowok="t"/>
            </v:shape>
            <v:shape id="_x0000_s1320" style="position:absolute;left:9355;top:1801;width:3514;height:0" coordorigin="9355,1801" coordsize="3514,0" path="m12868,1801r-3513,e" filled="f" strokecolor="white" strokeweight=".22pt">
              <v:path arrowok="t"/>
            </v:shape>
            <v:shape id="_x0000_s1319" style="position:absolute;left:9355;top:1805;width:3514;height:0" coordorigin="9355,1805" coordsize="3514,0" path="m12868,1805r-3513,e" filled="f" strokecolor="white" strokeweight=".22pt">
              <v:path arrowok="t"/>
            </v:shape>
            <v:shape id="_x0000_s1318" style="position:absolute;left:9350;top:1810;width:3514;height:0" coordorigin="9350,1810" coordsize="3514,0" path="m12863,1810r-3513,e" filled="f" strokecolor="white" strokeweight=".22pt">
              <v:path arrowok="t"/>
            </v:shape>
            <v:shape id="_x0000_s1317" style="position:absolute;left:9345;top:1815;width:3518;height:0" coordorigin="9345,1815" coordsize="3518,0" path="m12863,1815r-3518,e" filled="f" strokecolor="white" strokeweight=".22pt">
              <v:path arrowok="t"/>
            </v:shape>
            <v:shape id="_x0000_s1316" style="position:absolute;left:9340;top:1820;width:3523;height:0" coordorigin="9340,1820" coordsize="3523,0" path="m12863,1820r-3523,e" filled="f" strokecolor="white" strokeweight=".22pt">
              <v:path arrowok="t"/>
            </v:shape>
            <v:shape id="_x0000_s1315" style="position:absolute;left:9340;top:1825;width:3518;height:0" coordorigin="9340,1825" coordsize="3518,0" path="m12859,1825r-3519,e" filled="f" strokecolor="white" strokeweight=".22pt">
              <v:path arrowok="t"/>
            </v:shape>
            <v:shape id="_x0000_s1314" style="position:absolute;left:9335;top:1829;width:3523;height:0" coordorigin="9335,1829" coordsize="3523,0" path="m12859,1829r-3524,e" filled="f" strokecolor="white" strokeweight=".22pt">
              <v:path arrowok="t"/>
            </v:shape>
            <v:shape id="_x0000_s1313" style="position:absolute;left:9335;top:1834;width:3523;height:0" coordorigin="9335,1834" coordsize="3523,0" path="m12859,1834r-3524,e" filled="f" strokecolor="white" strokeweight=".22pt">
              <v:path arrowok="t"/>
            </v:shape>
            <v:shape id="_x0000_s1312" style="position:absolute;left:9331;top:1839;width:3523;height:0" coordorigin="9331,1839" coordsize="3523,0" path="m12854,1839r-3523,e" filled="f" strokecolor="white" strokeweight=".22pt">
              <v:path arrowok="t"/>
            </v:shape>
            <v:shape id="_x0000_s1311" style="position:absolute;left:9326;top:1844;width:3528;height:0" coordorigin="9326,1844" coordsize="3528,0" path="m12854,1844r-3528,e" filled="f" strokecolor="white" strokeweight=".22pt">
              <v:path arrowok="t"/>
            </v:shape>
            <v:shape id="_x0000_s1310" style="position:absolute;left:9326;top:1849;width:3528;height:0" coordorigin="9326,1849" coordsize="3528,0" path="m12854,1849r-3528,e" filled="f" strokecolor="white" strokeweight=".22pt">
              <v:path arrowok="t"/>
            </v:shape>
            <v:shape id="_x0000_s1309" style="position:absolute;left:9321;top:1853;width:3528;height:0" coordorigin="9321,1853" coordsize="3528,0" path="m12849,1853r-3528,e" filled="f" strokecolor="white" strokeweight=".22pt">
              <v:path arrowok="t"/>
            </v:shape>
            <v:shape id="_x0000_s1308" style="position:absolute;left:9316;top:1858;width:3533;height:0" coordorigin="9316,1858" coordsize="3533,0" path="m12849,1858r-3533,e" filled="f" strokecolor="white" strokeweight=".22pt">
              <v:path arrowok="t"/>
            </v:shape>
            <v:shape id="_x0000_s1307" style="position:absolute;left:9316;top:1863;width:3533;height:0" coordorigin="9316,1863" coordsize="3533,0" path="m12849,1863r-3533,e" filled="f" strokecolor="white" strokeweight=".22pt">
              <v:path arrowok="t"/>
            </v:shape>
            <v:shape id="_x0000_s1306" style="position:absolute;left:9311;top:1868;width:3533;height:0" coordorigin="9311,1868" coordsize="3533,0" path="m12844,1868r-3533,e" filled="f" strokecolor="white" strokeweight=".22pt">
              <v:path arrowok="t"/>
            </v:shape>
            <v:shape id="_x0000_s1305" style="position:absolute;left:9311;top:1873;width:3533;height:0" coordorigin="9311,1873" coordsize="3533,0" path="m12844,1873r-3533,e" filled="f" strokecolor="white" strokeweight=".22pt">
              <v:path arrowok="t"/>
            </v:shape>
            <v:shape id="_x0000_s1304" style="position:absolute;left:9307;top:1877;width:3538;height:0" coordorigin="9307,1877" coordsize="3538,0" path="m12844,1877r-3537,e" filled="f" strokecolor="white" strokeweight=".22pt">
              <v:path arrowok="t"/>
            </v:shape>
            <v:shape id="_x0000_s1303" style="position:absolute;left:9302;top:1882;width:3538;height:0" coordorigin="9302,1882" coordsize="3538,0" path="m12839,1882r-3537,e" filled="f" strokecolor="white" strokeweight=".22pt">
              <v:path arrowok="t"/>
            </v:shape>
            <v:shape id="_x0000_s1302" style="position:absolute;left:9302;top:1887;width:3538;height:0" coordorigin="9302,1887" coordsize="3538,0" path="m12839,1887r-3537,e" filled="f" strokecolor="white" strokeweight=".22pt">
              <v:path arrowok="t"/>
            </v:shape>
            <v:shape id="_x0000_s1301" style="position:absolute;left:9297;top:1892;width:3542;height:0" coordorigin="9297,1892" coordsize="3542,0" path="m12839,1892r-3542,e" filled="f" strokecolor="white" strokeweight=".22pt">
              <v:path arrowok="t"/>
            </v:shape>
            <v:shape id="_x0000_s1300" style="position:absolute;left:9297;top:1897;width:3542;height:0" coordorigin="9297,1897" coordsize="3542,0" path="m12839,1897r-3542,e" filled="f" strokecolor="white" strokeweight=".22pt">
              <v:path arrowok="t"/>
            </v:shape>
            <v:shape id="_x0000_s1299" style="position:absolute;left:9292;top:1901;width:3542;height:0" coordorigin="9292,1901" coordsize="3542,0" path="m12835,1901r-3543,e" filled="f" strokecolor="white" strokeweight=".22pt">
              <v:path arrowok="t"/>
            </v:shape>
            <v:shape id="_x0000_s1298" style="position:absolute;left:9292;top:1906;width:3542;height:0" coordorigin="9292,1906" coordsize="3542,0" path="m12835,1906r-3543,e" filled="f" strokecolor="white" strokeweight=".22pt">
              <v:path arrowok="t"/>
            </v:shape>
            <v:shape id="_x0000_s1297" style="position:absolute;left:9287;top:1911;width:3547;height:0" coordorigin="9287,1911" coordsize="3547,0" path="m12835,1911r-3548,e" filled="f" strokecolor="white" strokeweight=".22pt">
              <v:path arrowok="t"/>
            </v:shape>
            <v:shape id="_x0000_s1296" style="position:absolute;left:9287;top:1916;width:3547;height:0" coordorigin="9287,1916" coordsize="3547,0" path="m12835,1916r-3548,e" filled="f" strokecolor="white" strokeweight=".22pt">
              <v:path arrowok="t"/>
            </v:shape>
            <v:shape id="_x0000_s1295" style="position:absolute;left:9283;top:1921;width:3547;height:0" coordorigin="9283,1921" coordsize="3547,0" path="m12830,1921r-3547,e" filled="f" strokecolor="white" strokeweight=".22pt">
              <v:path arrowok="t"/>
            </v:shape>
            <v:shape id="_x0000_s1294" style="position:absolute;left:9283;top:1925;width:3547;height:0" coordorigin="9283,1925" coordsize="3547,0" path="m12830,1925r-3547,e" filled="f" strokecolor="white" strokeweight=".22pt">
              <v:path arrowok="t"/>
            </v:shape>
            <v:shape id="_x0000_s1293" style="position:absolute;left:9278;top:1930;width:3552;height:0" coordorigin="9278,1930" coordsize="3552,0" path="m12830,1930r-3552,e" filled="f" strokecolor="white" strokeweight=".22pt">
              <v:path arrowok="t"/>
            </v:shape>
            <v:shape id="_x0000_s1292" style="position:absolute;left:9278;top:1935;width:3547;height:0" coordorigin="9278,1935" coordsize="3547,0" path="m12825,1935r-3547,e" filled="f" strokecolor="white" strokeweight=".22pt">
              <v:path arrowok="t"/>
            </v:shape>
            <v:shape id="_x0000_s1291" style="position:absolute;left:9273;top:1940;width:3552;height:0" coordorigin="9273,1940" coordsize="3552,0" path="m12825,1940r-3552,e" filled="f" strokecolor="white" strokeweight=".22pt">
              <v:path arrowok="t"/>
            </v:shape>
            <v:shape id="_x0000_s1290" style="position:absolute;left:9273;top:1945;width:3552;height:0" coordorigin="9273,1945" coordsize="3552,0" path="m12825,1945r-3552,e" filled="f" strokecolor="white" strokeweight=".22pt">
              <v:path arrowok="t"/>
            </v:shape>
            <v:shape id="_x0000_s1289" style="position:absolute;left:9268;top:1949;width:3557;height:0" coordorigin="9268,1949" coordsize="3557,0" path="m12825,1949r-3557,e" filled="f" strokecolor="white" strokeweight=".22pt">
              <v:path arrowok="t"/>
            </v:shape>
            <v:shape id="_x0000_s1288" style="position:absolute;left:9268;top:1954;width:3552;height:0" coordorigin="9268,1954" coordsize="3552,0" path="m12820,1954r-3552,e" filled="f" strokecolor="white" strokeweight=".22pt">
              <v:path arrowok="t"/>
            </v:shape>
            <v:shape id="_x0000_s1287" style="position:absolute;left:9263;top:1959;width:3557;height:0" coordorigin="9263,1959" coordsize="3557,0" path="m12820,1959r-3557,e" filled="f" strokecolor="white" strokeweight=".22pt">
              <v:path arrowok="t"/>
            </v:shape>
            <v:shape id="_x0000_s1286" style="position:absolute;left:9263;top:1964;width:3557;height:0" coordorigin="9263,1964" coordsize="3557,0" path="m12820,1964r-3557,e" filled="f" strokecolor="white" strokeweight=".22pt">
              <v:path arrowok="t"/>
            </v:shape>
            <v:shape id="_x0000_s1285" style="position:absolute;left:9259;top:1969;width:3562;height:0" coordorigin="9259,1969" coordsize="3562,0" path="m12820,1969r-3561,e" filled="f" strokecolor="white" strokeweight=".22pt">
              <v:path arrowok="t"/>
            </v:shape>
            <v:shape id="_x0000_s1284" style="position:absolute;left:9259;top:1973;width:3557;height:0" coordorigin="9259,1973" coordsize="3557,0" path="m12815,1973r-3556,e" filled="f" strokecolor="white" strokeweight=".22pt">
              <v:path arrowok="t"/>
            </v:shape>
            <v:shape id="_x0000_s1283" style="position:absolute;left:9254;top:1978;width:3562;height:0" coordorigin="9254,1978" coordsize="3562,0" path="m12815,1978r-3561,e" filled="f" strokecolor="white" strokeweight=".22pt">
              <v:path arrowok="t"/>
            </v:shape>
            <v:shape id="_x0000_s1282" style="position:absolute;left:9254;top:1983;width:3562;height:0" coordorigin="9254,1983" coordsize="3562,0" path="m12815,1983r-3561,e" filled="f" strokecolor="white" strokeweight=".22pt">
              <v:path arrowok="t"/>
            </v:shape>
            <v:shape id="_x0000_s1281" style="position:absolute;left:9249;top:1988;width:3562;height:0" coordorigin="9249,1988" coordsize="3562,0" path="m12811,1988r-3562,e" filled="f" strokecolor="white" strokeweight=".22pt">
              <v:path arrowok="t"/>
            </v:shape>
            <v:shape id="_x0000_s1280" style="position:absolute;left:9249;top:1993;width:3562;height:0" coordorigin="9249,1993" coordsize="3562,0" path="m12811,1993r-3562,e" filled="f" strokecolor="white" strokeweight=".22pt">
              <v:path arrowok="t"/>
            </v:shape>
            <v:shape id="_x0000_s1279" style="position:absolute;left:9244;top:1997;width:3566;height:0" coordorigin="9244,1997" coordsize="3566,0" path="m12811,1997r-3567,e" filled="f" strokecolor="white" strokeweight=".22pt">
              <v:path arrowok="t"/>
            </v:shape>
            <v:shape id="_x0000_s1278" style="position:absolute;left:9244;top:2002;width:3566;height:0" coordorigin="9244,2002" coordsize="3566,0" path="m12811,2002r-3567,e" filled="f" strokecolor="white" strokeweight=".22pt">
              <v:path arrowok="t"/>
            </v:shape>
            <v:shape id="_x0000_s1277" style="position:absolute;left:9239;top:2007;width:3566;height:0" coordorigin="9239,2007" coordsize="3566,0" path="m12806,2007r-3567,e" filled="f" strokecolor="white" strokeweight=".22pt">
              <v:path arrowok="t"/>
            </v:shape>
            <v:shape id="_x0000_s1276" style="position:absolute;left:9239;top:2012;width:3566;height:0" coordorigin="9239,2012" coordsize="3566,0" path="m12806,2012r-3567,e" filled="f" strokecolor="white" strokeweight=".22pt">
              <v:path arrowok="t"/>
            </v:shape>
            <v:shape id="_x0000_s1275" style="position:absolute;left:9239;top:2017;width:3566;height:0" coordorigin="9239,2017" coordsize="3566,0" path="m12806,2017r-3567,e" filled="f" strokecolor="white" strokeweight=".22pt">
              <v:path arrowok="t"/>
            </v:shape>
            <v:shape id="_x0000_s1274" style="position:absolute;left:9235;top:2021;width:3571;height:0" coordorigin="9235,2021" coordsize="3571,0" path="m12806,2021r-3571,e" filled="f" strokecolor="white" strokeweight=".22pt">
              <v:path arrowok="t"/>
            </v:shape>
            <v:shape id="_x0000_s1273" style="position:absolute;left:9235;top:2026;width:3566;height:0" coordorigin="9235,2026" coordsize="3566,0" path="m12801,2026r-3566,e" filled="f" strokecolor="white" strokeweight=".22pt">
              <v:path arrowok="t"/>
            </v:shape>
            <v:shape id="_x0000_s1272" style="position:absolute;left:9230;top:2031;width:3571;height:0" coordorigin="9230,2031" coordsize="3571,0" path="m12801,2031r-3571,e" filled="f" strokecolor="white" strokeweight=".22pt">
              <v:path arrowok="t"/>
            </v:shape>
            <v:shape id="_x0000_s1271" style="position:absolute;left:9230;top:2036;width:3571;height:0" coordorigin="9230,2036" coordsize="3571,0" path="m12801,2036r-3571,e" filled="f" strokecolor="white" strokeweight=".22pt">
              <v:path arrowok="t"/>
            </v:shape>
            <v:shape id="_x0000_s1270" style="position:absolute;left:9230;top:2041;width:3566;height:0" coordorigin="9230,2041" coordsize="3566,0" path="m12796,2041r-3566,e" filled="f" strokecolor="white" strokeweight=".22pt">
              <v:path arrowok="t"/>
            </v:shape>
            <v:shape id="_x0000_s1269" style="position:absolute;left:9225;top:2045;width:3571;height:0" coordorigin="9225,2045" coordsize="3571,0" path="m12796,2045r-3571,e" filled="f" strokecolor="white" strokeweight=".22pt">
              <v:path arrowok="t"/>
            </v:shape>
            <v:shape id="_x0000_s1268" style="position:absolute;left:9225;top:2050;width:3571;height:0" coordorigin="9225,2050" coordsize="3571,0" path="m12796,2050r-3571,e" filled="f" strokecolor="white" strokeweight=".22pt">
              <v:path arrowok="t"/>
            </v:shape>
            <v:shape id="_x0000_s1267" style="position:absolute;left:9220;top:2055;width:3576;height:0" coordorigin="9220,2055" coordsize="3576,0" path="m12796,2055r-3576,e" filled="f" strokecolor="white" strokeweight=".22pt">
              <v:path arrowok="t"/>
            </v:shape>
            <v:shape id="_x0000_s1266" style="position:absolute;left:9220;top:2060;width:3571;height:0" coordorigin="9220,2060" coordsize="3571,0" path="m12791,2060r-3571,e" filled="f" strokecolor="white" strokeweight=".22pt">
              <v:path arrowok="t"/>
            </v:shape>
            <v:shape id="_x0000_s1265" style="position:absolute;left:9215;top:2065;width:3576;height:0" coordorigin="9215,2065" coordsize="3576,0" path="m12791,2065r-3576,e" filled="f" strokecolor="white" strokeweight=".22pt">
              <v:path arrowok="t"/>
            </v:shape>
            <v:shape id="_x0000_s1264" style="position:absolute;left:9215;top:2069;width:3576;height:0" coordorigin="9215,2069" coordsize="3576,0" path="m12791,2069r-3576,e" filled="f" strokecolor="white" strokeweight=".22pt">
              <v:path arrowok="t"/>
            </v:shape>
            <v:shape id="_x0000_s1263" style="position:absolute;left:9215;top:2074;width:3576;height:0" coordorigin="9215,2074" coordsize="3576,0" path="m12791,2074r-3576,e" filled="f" strokecolor="white" strokeweight=".22pt">
              <v:path arrowok="t"/>
            </v:shape>
            <v:shape id="_x0000_s1262" style="position:absolute;left:9211;top:2079;width:3576;height:0" coordorigin="9211,2079" coordsize="3576,0" path="m12787,2079r-3576,e" filled="f" strokecolor="white" strokeweight=".22pt">
              <v:path arrowok="t"/>
            </v:shape>
            <v:shape id="_x0000_s1261" style="position:absolute;left:9211;top:2084;width:3576;height:0" coordorigin="9211,2084" coordsize="3576,0" path="m12787,2084r-3576,e" filled="f" strokecolor="white" strokeweight=".22pt">
              <v:path arrowok="t"/>
            </v:shape>
            <v:shape id="_x0000_s1260" style="position:absolute;left:9211;top:2089;width:3576;height:0" coordorigin="9211,2089" coordsize="3576,0" path="m12787,2089r-3576,e" filled="f" strokecolor="white" strokeweight=".22pt">
              <v:path arrowok="t"/>
            </v:shape>
            <v:shape id="_x0000_s1259" style="position:absolute;left:9206;top:2093;width:3576;height:0" coordorigin="9206,2093" coordsize="3576,0" path="m12782,2093r-3576,e" filled="f" strokecolor="white" strokeweight=".22pt">
              <v:path arrowok="t"/>
            </v:shape>
            <v:shape id="_x0000_s1258" style="position:absolute;left:9206;top:2098;width:3576;height:0" coordorigin="9206,2098" coordsize="3576,0" path="m12782,2098r-3576,e" filled="f" strokecolor="white" strokeweight=".22pt">
              <v:path arrowok="t"/>
            </v:shape>
            <v:shape id="_x0000_s1257" style="position:absolute;left:9201;top:2103;width:3581;height:0" coordorigin="9201,2103" coordsize="3581,0" path="m12782,2103r-3581,e" filled="f" strokecolor="white" strokeweight=".22pt">
              <v:path arrowok="t"/>
            </v:shape>
            <v:shape id="_x0000_s1256" style="position:absolute;left:9201;top:2108;width:3576;height:0" coordorigin="9201,2108" coordsize="3576,0" path="m12777,2108r-3576,e" filled="f" strokecolor="white" strokeweight=".22pt">
              <v:path arrowok="t"/>
            </v:shape>
            <v:shape id="_x0000_s1255" style="position:absolute;left:9201;top:2113;width:3576;height:0" coordorigin="9201,2113" coordsize="3576,0" path="m12777,2113r-3576,e" filled="f" strokecolor="white" strokeweight=".22pt">
              <v:path arrowok="t"/>
            </v:shape>
            <v:shape id="_x0000_s1254" style="position:absolute;left:9196;top:2117;width:3581;height:0" coordorigin="9196,2117" coordsize="3581,0" path="m12777,2117r-3581,e" filled="f" strokecolor="white" strokeweight=".22pt">
              <v:path arrowok="t"/>
            </v:shape>
            <v:shape id="_x0000_s1253" style="position:absolute;left:9196;top:2122;width:3576;height:0" coordorigin="9196,2122" coordsize="3576,0" path="m12772,2122r-3576,e" filled="f" strokecolor="white" strokeweight=".22pt">
              <v:path arrowok="t"/>
            </v:shape>
            <v:shape id="_x0000_s1252" style="position:absolute;left:9196;top:2127;width:3576;height:0" coordorigin="9196,2127" coordsize="3576,0" path="m12772,2127r-3576,e" filled="f" strokecolor="white" strokeweight=".22pt">
              <v:path arrowok="t"/>
            </v:shape>
            <v:shape id="_x0000_s1251" style="position:absolute;left:9191;top:2132;width:3581;height:0" coordorigin="9191,2132" coordsize="3581,0" path="m12772,2132r-3581,e" filled="f" strokecolor="white" strokeweight=".22pt">
              <v:path arrowok="t"/>
            </v:shape>
            <v:shape id="_x0000_s1250" style="position:absolute;left:9191;top:2137;width:3581;height:0" coordorigin="9191,2137" coordsize="3581,0" path="m12772,2137r-3581,e" filled="f" strokecolor="white" strokeweight=".22pt">
              <v:path arrowok="t"/>
            </v:shape>
            <v:shape id="_x0000_s1249" style="position:absolute;left:9187;top:2141;width:3581;height:0" coordorigin="9187,2141" coordsize="3581,0" path="m12767,2141r-3580,e" filled="f" strokecolor="white" strokeweight=".22pt">
              <v:path arrowok="t"/>
            </v:shape>
            <v:shape id="_x0000_s1248" style="position:absolute;left:9187;top:2146;width:3581;height:0" coordorigin="9187,2146" coordsize="3581,0" path="m12767,2146r-3580,e" filled="f" strokecolor="white" strokeweight=".22pt">
              <v:path arrowok="t"/>
            </v:shape>
            <v:shape id="_x0000_s1247" style="position:absolute;left:9187;top:2151;width:3581;height:0" coordorigin="9187,2151" coordsize="3581,0" path="m12767,2151r-3580,e" filled="f" strokecolor="white" strokeweight=".22pt">
              <v:path arrowok="t"/>
            </v:shape>
            <v:shape id="_x0000_s1246" style="position:absolute;left:9182;top:2156;width:3581;height:0" coordorigin="9182,2156" coordsize="3581,0" path="m12763,2156r-3581,e" filled="f" strokecolor="white" strokeweight=".22pt">
              <v:path arrowok="t"/>
            </v:shape>
            <v:shape id="_x0000_s1245" style="position:absolute;left:9182;top:2161;width:3581;height:0" coordorigin="9182,2161" coordsize="3581,0" path="m12763,2161r-3581,e" filled="f" strokecolor="white" strokeweight=".22pt">
              <v:path arrowok="t"/>
            </v:shape>
            <v:shape id="_x0000_s1244" style="position:absolute;left:9182;top:2165;width:3581;height:0" coordorigin="9182,2165" coordsize="3581,0" path="m12763,2165r-3581,e" filled="f" strokecolor="white" strokeweight=".22pt">
              <v:path arrowok="t"/>
            </v:shape>
            <v:shape id="_x0000_s1243" style="position:absolute;left:9177;top:2170;width:3581;height:0" coordorigin="9177,2170" coordsize="3581,0" path="m12758,2170r-3581,e" filled="f" strokecolor="white" strokeweight=".22pt">
              <v:path arrowok="t"/>
            </v:shape>
            <v:shape id="_x0000_s1242" style="position:absolute;left:9177;top:2175;width:3581;height:0" coordorigin="9177,2175" coordsize="3581,0" path="m12758,2175r-3581,e" filled="f" strokecolor="white" strokeweight=".22pt">
              <v:path arrowok="t"/>
            </v:shape>
            <v:shape id="_x0000_s1241" style="position:absolute;left:9177;top:2180;width:3581;height:0" coordorigin="9177,2180" coordsize="3581,0" path="m12758,2180r-3581,e" filled="f" strokecolor="white" strokeweight=".22pt">
              <v:path arrowok="t"/>
            </v:shape>
            <v:shape id="_x0000_s1240" style="position:absolute;left:9172;top:2185;width:3581;height:0" coordorigin="9172,2185" coordsize="3581,0" path="m12753,2185r-3581,e" filled="f" strokecolor="white" strokeweight=".22pt">
              <v:path arrowok="t"/>
            </v:shape>
            <v:shape id="_x0000_s1239" style="position:absolute;left:9172;top:2189;width:3581;height:0" coordorigin="9172,2189" coordsize="3581,0" path="m12753,2189r-3581,e" filled="f" strokecolor="white" strokeweight=".22pt">
              <v:path arrowok="t"/>
            </v:shape>
            <v:shape id="_x0000_s1238" style="position:absolute;left:9172;top:2194;width:3581;height:0" coordorigin="9172,2194" coordsize="3581,0" path="m12753,2194r-3581,e" filled="f" strokecolor="white" strokeweight=".22pt">
              <v:path arrowok="t"/>
            </v:shape>
            <v:shape id="_x0000_s1237" style="position:absolute;left:9167;top:2199;width:3581;height:0" coordorigin="9167,2199" coordsize="3581,0" path="m12748,2199r-3581,e" filled="f" strokecolor="white" strokeweight=".22pt">
              <v:path arrowok="t"/>
            </v:shape>
            <v:shape id="_x0000_s1236" style="position:absolute;left:9167;top:2204;width:3581;height:0" coordorigin="9167,2204" coordsize="3581,0" path="m12748,2204r-3581,e" filled="f" strokecolor="white" strokeweight=".22pt">
              <v:path arrowok="t"/>
            </v:shape>
            <v:shape id="_x0000_s1235" style="position:absolute;left:9167;top:2209;width:3581;height:0" coordorigin="9167,2209" coordsize="3581,0" path="m12748,2209r-3581,e" filled="f" strokecolor="white" strokeweight=".22pt">
              <v:path arrowok="t"/>
            </v:shape>
            <v:shape id="_x0000_s1234" style="position:absolute;left:9163;top:2213;width:3586;height:0" coordorigin="9163,2213" coordsize="3586,0" path="m12748,2213r-3585,e" filled="f" strokecolor="white" strokeweight=".22pt">
              <v:path arrowok="t"/>
            </v:shape>
            <v:shape id="_x0000_s1233" style="position:absolute;left:9163;top:2218;width:3581;height:0" coordorigin="9163,2218" coordsize="3581,0" path="m12743,2218r-3580,e" filled="f" strokecolor="white" strokeweight=".22pt">
              <v:path arrowok="t"/>
            </v:shape>
            <v:shape id="_x0000_s1232" style="position:absolute;left:9158;top:2223;width:3586;height:0" coordorigin="9158,2223" coordsize="3586,0" path="m12743,2223r-3585,e" filled="f" strokecolor="white" strokeweight=".22pt">
              <v:path arrowok="t"/>
            </v:shape>
            <v:shape id="_x0000_s1231" style="position:absolute;left:9158;top:2228;width:3586;height:0" coordorigin="9158,2228" coordsize="3586,0" path="m12743,2228r-3585,e" filled="f" strokecolor="white" strokeweight=".22pt">
              <v:path arrowok="t"/>
            </v:shape>
            <v:shape id="_x0000_s1230" style="position:absolute;left:9158;top:2233;width:3586;height:0" coordorigin="9158,2233" coordsize="3586,0" path="m12743,2233r-3585,e" filled="f" strokecolor="white" strokeweight=".22pt">
              <v:path arrowok="t"/>
            </v:shape>
            <v:shape id="_x0000_s1229" style="position:absolute;left:9153;top:2237;width:3586;height:0" coordorigin="9153,2237" coordsize="3586,0" path="m12739,2237r-3586,e" filled="f" strokecolor="white" strokeweight=".22pt">
              <v:path arrowok="t"/>
            </v:shape>
            <v:shape id="_x0000_s1228" style="position:absolute;left:9153;top:2242;width:3586;height:0" coordorigin="9153,2242" coordsize="3586,0" path="m12739,2242r-3586,e" filled="f" strokecolor="white" strokeweight=".22pt">
              <v:path arrowok="t"/>
            </v:shape>
            <v:shape id="_x0000_s1227" style="position:absolute;left:9153;top:2247;width:3586;height:0" coordorigin="9153,2247" coordsize="3586,0" path="m12739,2247r-3586,e" filled="f" strokecolor="white" strokeweight=".22pt">
              <v:path arrowok="t"/>
            </v:shape>
            <v:shape id="_x0000_s1226" style="position:absolute;left:9148;top:2252;width:3586;height:0" coordorigin="9148,2252" coordsize="3586,0" path="m12734,2252r-3586,e" filled="f" strokecolor="white" strokeweight=".22pt">
              <v:path arrowok="t"/>
            </v:shape>
            <v:shape id="_x0000_s1225" style="position:absolute;left:9148;top:2257;width:3586;height:0" coordorigin="9148,2257" coordsize="3586,0" path="m12734,2257r-3586,e" filled="f" strokecolor="white" strokeweight=".22pt">
              <v:path arrowok="t"/>
            </v:shape>
            <v:shape id="_x0000_s1224" style="position:absolute;left:9148;top:2261;width:3586;height:0" coordorigin="9148,2261" coordsize="3586,0" path="m12734,2261r-3586,e" filled="f" strokecolor="white" strokeweight=".22pt">
              <v:path arrowok="t"/>
            </v:shape>
            <v:shape id="_x0000_s1223" style="position:absolute;left:9143;top:2266;width:3590;height:0" coordorigin="9143,2266" coordsize="3590,0" path="m12734,2266r-3591,e" filled="f" strokecolor="white" strokeweight=".22pt">
              <v:path arrowok="t"/>
            </v:shape>
            <v:shape id="_x0000_s1222" style="position:absolute;left:9143;top:2271;width:3586;height:0" coordorigin="9143,2271" coordsize="3586,0" path="m12729,2271r-3586,e" filled="f" strokecolor="white" strokeweight=".22pt">
              <v:path arrowok="t"/>
            </v:shape>
            <v:shape id="_x0000_s1221" style="position:absolute;left:9143;top:2276;width:3586;height:0" coordorigin="9143,2276" coordsize="3586,0" path="m12729,2276r-3586,e" filled="f" strokecolor="white" strokeweight=".22pt">
              <v:path arrowok="t"/>
            </v:shape>
            <v:shape id="_x0000_s1220" style="position:absolute;left:9139;top:2281;width:3590;height:0" coordorigin="9139,2281" coordsize="3590,0" path="m12729,2281r-3590,e" filled="f" strokecolor="white" strokeweight=".22pt">
              <v:path arrowok="t"/>
            </v:shape>
            <v:shape id="_x0000_s1219" style="position:absolute;left:9139;top:2285;width:3590;height:0" coordorigin="9139,2285" coordsize="3590,0" path="m12729,2285r-3590,e" filled="f" strokecolor="white" strokeweight=".22pt">
              <v:path arrowok="t"/>
            </v:shape>
            <v:shape id="_x0000_s1218" style="position:absolute;left:9139;top:2290;width:3586;height:0" coordorigin="9139,2290" coordsize="3586,0" path="m12724,2290r-3585,e" filled="f" strokecolor="white" strokeweight=".22pt">
              <v:path arrowok="t"/>
            </v:shape>
            <v:shape id="_x0000_s1217" style="position:absolute;left:9134;top:2295;width:3590;height:0" coordorigin="9134,2295" coordsize="3590,0" path="m12724,2295r-3590,e" filled="f" strokecolor="white" strokeweight=".22pt">
              <v:path arrowok="t"/>
            </v:shape>
            <v:shape id="_x0000_s1216" style="position:absolute;left:9134;top:2300;width:3590;height:0" coordorigin="9134,2300" coordsize="3590,0" path="m12724,2300r-3590,e" filled="f" strokecolor="white" strokeweight=".22pt">
              <v:path arrowok="t"/>
            </v:shape>
            <v:shape id="_x0000_s1215" style="position:absolute;left:9134;top:2305;width:3586;height:0" coordorigin="9134,2305" coordsize="3586,0" path="m12719,2305r-3585,e" filled="f" strokecolor="white" strokeweight=".22pt">
              <v:path arrowok="t"/>
            </v:shape>
            <v:shape id="_x0000_s1214" style="position:absolute;left:9129;top:2309;width:3590;height:0" coordorigin="9129,2309" coordsize="3590,0" path="m12719,2309r-3590,e" filled="f" strokecolor="white" strokeweight=".22pt">
              <v:path arrowok="t"/>
            </v:shape>
            <v:shape id="_x0000_s1213" style="position:absolute;left:9129;top:2314;width:3586;height:0" coordorigin="9129,2314" coordsize="3586,0" path="m12715,2314r-3586,e" filled="f" strokecolor="white" strokeweight=".22pt">
              <v:path arrowok="t"/>
            </v:shape>
            <v:shape id="_x0000_s1212" style="position:absolute;left:9129;top:2319;width:3586;height:0" coordorigin="9129,2319" coordsize="3586,0" path="m12715,2319r-3586,e" filled="f" strokecolor="white" strokeweight=".22pt">
              <v:path arrowok="t"/>
            </v:shape>
            <v:shape id="_x0000_s1211" style="position:absolute;left:9124;top:2324;width:3590;height:0" coordorigin="9124,2324" coordsize="3590,0" path="m12715,2324r-3591,e" filled="f" strokecolor="white" strokeweight=".22pt">
              <v:path arrowok="t"/>
            </v:shape>
            <v:shape id="_x0000_s1210" style="position:absolute;left:9124;top:2329;width:3586;height:0" coordorigin="9124,2329" coordsize="3586,0" path="m12710,2329r-3586,e" filled="f" strokecolor="white" strokeweight=".22pt">
              <v:path arrowok="t"/>
            </v:shape>
            <v:shape id="_x0000_s1209" style="position:absolute;left:9124;top:2333;width:3586;height:0" coordorigin="9124,2333" coordsize="3586,0" path="m12710,2333r-3586,e" filled="f" strokecolor="white" strokeweight=".22pt">
              <v:path arrowok="t"/>
            </v:shape>
            <v:shape id="_x0000_s1208" style="position:absolute;left:9119;top:2338;width:3586;height:0" coordorigin="9119,2338" coordsize="3586,0" path="m12705,2338r-3586,e" filled="f" strokecolor="white" strokeweight=".22pt">
              <v:path arrowok="t"/>
            </v:shape>
            <v:shape id="_x0000_s1207" style="position:absolute;left:9119;top:2343;width:3586;height:0" coordorigin="9119,2343" coordsize="3586,0" path="m12705,2343r-3586,e" filled="f" strokecolor="white" strokeweight=".22pt">
              <v:path arrowok="t"/>
            </v:shape>
            <v:shape id="_x0000_s1206" style="position:absolute;left:9119;top:2348;width:3586;height:0" coordorigin="9119,2348" coordsize="3586,0" path="m12705,2348r-3586,e" filled="f" strokecolor="white" strokeweight=".22pt">
              <v:path arrowok="t"/>
            </v:shape>
            <v:shape id="_x0000_s1205" style="position:absolute;left:9115;top:2353;width:3586;height:0" coordorigin="9115,2353" coordsize="3586,0" path="m12700,2353r-3585,e" filled="f" strokecolor="white" strokeweight=".22pt">
              <v:path arrowok="t"/>
            </v:shape>
            <v:shape id="_x0000_s1204" style="position:absolute;left:9115;top:2357;width:3586;height:0" coordorigin="9115,2357" coordsize="3586,0" path="m12700,2357r-3585,e" filled="f" strokecolor="white" strokeweight=".22pt">
              <v:path arrowok="t"/>
            </v:shape>
            <v:shape id="_x0000_s1203" style="position:absolute;left:9115;top:2362;width:3581;height:0" coordorigin="9115,2362" coordsize="3581,0" path="m12695,2362r-3580,e" filled="f" strokecolor="white" strokeweight=".22pt">
              <v:path arrowok="t"/>
            </v:shape>
            <v:shape id="_x0000_s1202" style="position:absolute;left:9110;top:2367;width:3586;height:0" coordorigin="9110,2367" coordsize="3586,0" path="m12695,2367r-3585,e" filled="f" strokecolor="white" strokeweight=".22pt">
              <v:path arrowok="t"/>
            </v:shape>
            <v:shape id="_x0000_s1201" style="position:absolute;left:9110;top:2372;width:3586;height:0" coordorigin="9110,2372" coordsize="3586,0" path="m12695,2372r-3585,e" filled="f" strokecolor="white" strokeweight=".22pt">
              <v:path arrowok="t"/>
            </v:shape>
            <v:shape id="_x0000_s1200" style="position:absolute;left:9110;top:2377;width:3581;height:0" coordorigin="9110,2377" coordsize="3581,0" path="m12691,2377r-3581,e" filled="f" strokecolor="white" strokeweight=".22pt">
              <v:path arrowok="t"/>
            </v:shape>
            <v:shape id="_x0000_s1199" style="position:absolute;left:9105;top:2381;width:3586;height:0" coordorigin="9105,2381" coordsize="3586,0" path="m12691,2381r-3586,e" filled="f" strokecolor="white" strokeweight=".22pt">
              <v:path arrowok="t"/>
            </v:shape>
            <v:shape id="_x0000_s1198" style="position:absolute;left:9105;top:2386;width:3581;height:0" coordorigin="9105,2386" coordsize="3581,0" path="m12686,2386r-3581,e" filled="f" strokecolor="white" strokeweight=".22pt">
              <v:path arrowok="t"/>
            </v:shape>
            <v:shape id="_x0000_s1197" style="position:absolute;left:9105;top:2391;width:3581;height:0" coordorigin="9105,2391" coordsize="3581,0" path="m12686,2391r-3581,e" filled="f" strokecolor="white" strokeweight=".22pt">
              <v:path arrowok="t"/>
            </v:shape>
            <v:shape id="_x0000_s1196" style="position:absolute;left:9100;top:2396;width:3586;height:0" coordorigin="9100,2396" coordsize="3586,0" path="m12686,2396r-3586,e" filled="f" strokecolor="white" strokeweight=".22pt">
              <v:path arrowok="t"/>
            </v:shape>
            <v:shape id="_x0000_s1195" style="position:absolute;left:9100;top:2401;width:3581;height:0" coordorigin="9100,2401" coordsize="3581,0" path="m12681,2401r-3581,e" filled="f" strokecolor="white" strokeweight=".22pt">
              <v:path arrowok="t"/>
            </v:shape>
            <v:shape id="_x0000_s1194" style="position:absolute;left:9100;top:2405;width:3581;height:0" coordorigin="9100,2405" coordsize="3581,0" path="m12681,2405r-3581,e" filled="f" strokecolor="white" strokeweight=".22pt">
              <v:path arrowok="t"/>
            </v:shape>
            <v:shape id="_x0000_s1193" style="position:absolute;left:9095;top:2410;width:3581;height:0" coordorigin="9095,2410" coordsize="3581,0" path="m12676,2410r-3581,e" filled="f" strokecolor="white" strokeweight=".22pt">
              <v:path arrowok="t"/>
            </v:shape>
            <v:shape id="_x0000_s1192" style="position:absolute;left:9095;top:2415;width:3581;height:0" coordorigin="9095,2415" coordsize="3581,0" path="m12676,2415r-3581,e" filled="f" strokecolor="white" strokeweight=".22pt">
              <v:path arrowok="t"/>
            </v:shape>
            <v:shape id="_x0000_s1191" style="position:absolute;left:9091;top:2420;width:3581;height:0" coordorigin="9091,2420" coordsize="3581,0" path="m12671,2420r-3580,e" filled="f" strokecolor="white" strokeweight=".22pt">
              <v:path arrowok="t"/>
            </v:shape>
            <v:shape id="_x0000_s1190" style="position:absolute;left:9091;top:2425;width:3581;height:0" coordorigin="9091,2425" coordsize="3581,0" path="m12671,2425r-3580,e" filled="f" strokecolor="white" strokeweight=".22pt">
              <v:path arrowok="t"/>
            </v:shape>
            <v:shape id="_x0000_s1189" style="position:absolute;left:9091;top:2429;width:3581;height:0" coordorigin="9091,2429" coordsize="3581,0" path="m12671,2429r-3580,e" filled="f" strokecolor="white" strokeweight=".22pt">
              <v:path arrowok="t"/>
            </v:shape>
            <v:shape id="_x0000_s1188" style="position:absolute;left:9086;top:2434;width:3581;height:0" coordorigin="9086,2434" coordsize="3581,0" path="m12667,2434r-3581,e" filled="f" strokecolor="white" strokeweight=".22pt">
              <v:path arrowok="t"/>
            </v:shape>
            <v:shape id="_x0000_s1187" style="position:absolute;left:9086;top:2439;width:3581;height:0" coordorigin="9086,2439" coordsize="3581,0" path="m12667,2439r-3581,e" filled="f" strokecolor="white" strokeweight=".22pt">
              <v:path arrowok="t"/>
            </v:shape>
            <v:shape id="_x0000_s1186" style="position:absolute;left:9086;top:2444;width:3576;height:0" coordorigin="9086,2444" coordsize="3576,0" path="m12662,2444r-3576,e" filled="f" strokecolor="white" strokeweight=".22pt">
              <v:path arrowok="t"/>
            </v:shape>
            <v:shape id="_x0000_s1185" style="position:absolute;left:9081;top:2449;width:3581;height:0" coordorigin="9081,2449" coordsize="3581,0" path="m12662,2449r-3581,e" filled="f" strokecolor="white" strokeweight=".22pt">
              <v:path arrowok="t"/>
            </v:shape>
            <v:shape id="_x0000_s1184" style="position:absolute;left:9081;top:2453;width:3581;height:0" coordorigin="9081,2453" coordsize="3581,0" path="m12662,2453r-3581,e" filled="f" strokecolor="white" strokeweight=".22pt">
              <v:path arrowok="t"/>
            </v:shape>
            <v:shape id="_x0000_s1183" style="position:absolute;left:9081;top:2458;width:3576;height:0" coordorigin="9081,2458" coordsize="3576,0" path="m12657,2458r-3576,e" filled="f" strokecolor="white" strokeweight=".22pt">
              <v:path arrowok="t"/>
            </v:shape>
            <v:shape id="_x0000_s1182" style="position:absolute;left:9076;top:2463;width:3581;height:0" coordorigin="9076,2463" coordsize="3581,0" path="m12657,2463r-3581,e" filled="f" strokecolor="white" strokeweight=".22pt">
              <v:path arrowok="t"/>
            </v:shape>
            <v:shape id="_x0000_s1181" style="position:absolute;left:9076;top:2468;width:3576;height:0" coordorigin="9076,2468" coordsize="3576,0" path="m12652,2468r-3576,e" filled="f" strokecolor="white" strokeweight=".22pt">
              <v:path arrowok="t"/>
            </v:shape>
            <v:shape id="_x0000_s1180" style="position:absolute;left:9076;top:2473;width:3576;height:0" coordorigin="9076,2473" coordsize="3576,0" path="m12652,2473r-3576,e" filled="f" strokecolor="white" strokeweight=".22pt">
              <v:path arrowok="t"/>
            </v:shape>
            <v:shape id="_x0000_s1179" style="position:absolute;left:9071;top:2477;width:3576;height:0" coordorigin="9071,2477" coordsize="3576,0" path="m12647,2477r-3576,e" filled="f" strokecolor="white" strokeweight=".22pt">
              <v:path arrowok="t"/>
            </v:shape>
            <v:shape id="_x0000_s1178" style="position:absolute;left:9071;top:2482;width:3576;height:0" coordorigin="9071,2482" coordsize="3576,0" path="m12647,2482r-3576,e" filled="f" strokecolor="white" strokeweight=".22pt">
              <v:path arrowok="t"/>
            </v:shape>
            <v:shape id="_x0000_s1177" style="position:absolute;left:9067;top:2487;width:3581;height:0" coordorigin="9067,2487" coordsize="3581,0" path="m12647,2487r-3580,e" filled="f" strokecolor="white" strokeweight=".22pt">
              <v:path arrowok="t"/>
            </v:shape>
            <v:shape id="_x0000_s1176" style="position:absolute;left:9067;top:2492;width:3576;height:0" coordorigin="9067,2492" coordsize="3576,0" path="m12643,2492r-3576,e" filled="f" strokecolor="white" strokeweight=".22pt">
              <v:path arrowok="t"/>
            </v:shape>
            <v:shape id="_x0000_s1175" style="position:absolute;left:9067;top:2497;width:3576;height:0" coordorigin="9067,2497" coordsize="3576,0" path="m12643,2497r-3576,e" filled="f" strokecolor="white" strokeweight=".22pt">
              <v:path arrowok="t"/>
            </v:shape>
            <v:shape id="_x0000_s1174" style="position:absolute;left:9062;top:2501;width:3576;height:0" coordorigin="9062,2501" coordsize="3576,0" path="m12638,2501r-3576,e" filled="f" strokecolor="white" strokeweight=".22pt">
              <v:path arrowok="t"/>
            </v:shape>
            <v:shape id="_x0000_s1173" style="position:absolute;left:9062;top:2506;width:3576;height:0" coordorigin="9062,2506" coordsize="3576,0" path="m12638,2506r-3576,e" filled="f" strokecolor="white" strokeweight=".22pt">
              <v:path arrowok="t"/>
            </v:shape>
            <v:shape id="_x0000_s1172" style="position:absolute;left:9062;top:2511;width:3571;height:0" coordorigin="9062,2511" coordsize="3571,0" path="m12633,2511r-3571,e" filled="f" strokecolor="white" strokeweight=".22pt">
              <v:path arrowok="t"/>
            </v:shape>
            <v:shape id="_x0000_s1171" style="position:absolute;left:9057;top:2516;width:3576;height:0" coordorigin="9057,2516" coordsize="3576,0" path="m12633,2516r-3576,e" filled="f" strokecolor="white" strokeweight=".22pt">
              <v:path arrowok="t"/>
            </v:shape>
            <v:shape id="_x0000_s1170" style="position:absolute;left:9057;top:2521;width:3571;height:0" coordorigin="9057,2521" coordsize="3571,0" path="m12628,2521r-3571,e" filled="f" strokecolor="white" strokeweight=".22pt">
              <v:path arrowok="t"/>
            </v:shape>
            <v:shape id="_x0000_s1169" style="position:absolute;left:9052;top:2525;width:3576;height:0" coordorigin="9052,2525" coordsize="3576,0" path="m12628,2525r-3576,e" filled="f" strokecolor="white" strokeweight=".22pt">
              <v:path arrowok="t"/>
            </v:shape>
            <v:shape id="_x0000_s1168" style="position:absolute;left:9052;top:2530;width:3571;height:0" coordorigin="9052,2530" coordsize="3571,0" path="m12623,2530r-3571,e" filled="f" strokecolor="white" strokeweight=".22pt">
              <v:path arrowok="t"/>
            </v:shape>
            <v:shape id="_x0000_s1167" style="position:absolute;left:9052;top:2535;width:3571;height:0" coordorigin="9052,2535" coordsize="3571,0" path="m12623,2535r-3571,e" filled="f" strokecolor="white" strokeweight=".22pt">
              <v:path arrowok="t"/>
            </v:shape>
            <v:shape id="_x0000_s1166" style="position:absolute;left:9047;top:2540;width:3571;height:0" coordorigin="9047,2540" coordsize="3571,0" path="m12619,2540r-3572,e" filled="f" strokecolor="white" strokeweight=".22pt">
              <v:path arrowok="t"/>
            </v:shape>
            <v:shape id="_x0000_s1165" style="position:absolute;left:9047;top:2545;width:3571;height:0" coordorigin="9047,2545" coordsize="3571,0" path="m12619,2545r-3572,e" filled="f" strokecolor="white" strokeweight=".22pt">
              <v:path arrowok="t"/>
            </v:shape>
            <v:shape id="_x0000_s1164" style="position:absolute;left:9047;top:2549;width:3566;height:0" coordorigin="9047,2549" coordsize="3566,0" path="m12614,2549r-3567,e" filled="f" strokecolor="white" strokeweight=".22pt">
              <v:path arrowok="t"/>
            </v:shape>
            <v:shape id="_x0000_s1163" style="position:absolute;left:9043;top:2554;width:3571;height:0" coordorigin="9043,2554" coordsize="3571,0" path="m12614,2554r-3571,e" filled="f" strokecolor="white" strokeweight=".22pt">
              <v:path arrowok="t"/>
            </v:shape>
            <v:shape id="_x0000_s1162" style="position:absolute;left:9043;top:2559;width:3566;height:0" coordorigin="9043,2559" coordsize="3566,0" path="m12609,2559r-3566,e" filled="f" strokecolor="white" strokeweight=".22pt">
              <v:path arrowok="t"/>
            </v:shape>
            <v:shape id="_x0000_s1161" style="position:absolute;left:9038;top:2564;width:3571;height:0" coordorigin="9038,2564" coordsize="3571,0" path="m12609,2564r-3571,e" filled="f" strokecolor="white" strokeweight=".22pt">
              <v:path arrowok="t"/>
            </v:shape>
            <v:shape id="_x0000_s1160" style="position:absolute;left:9038;top:2569;width:3566;height:0" coordorigin="9038,2569" coordsize="3566,0" path="m12604,2569r-3566,e" filled="f" strokecolor="white" strokeweight=".22pt">
              <v:path arrowok="t"/>
            </v:shape>
            <v:shape id="_x0000_s1159" style="position:absolute;left:9038;top:2573;width:3562;height:0" coordorigin="9038,2573" coordsize="3562,0" path="m12599,2573r-3561,e" filled="f" strokecolor="white" strokeweight=".22pt">
              <v:path arrowok="t"/>
            </v:shape>
            <v:shape id="_x0000_s1158" style="position:absolute;left:9033;top:2578;width:3566;height:0" coordorigin="9033,2578" coordsize="3566,0" path="m12599,2578r-3566,e" filled="f" strokecolor="white" strokeweight=".22pt">
              <v:path arrowok="t"/>
            </v:shape>
            <v:shape id="_x0000_s1157" style="position:absolute;left:9033;top:2583;width:3562;height:0" coordorigin="9033,2583" coordsize="3562,0" path="m12595,2583r-3562,e" filled="f" strokecolor="white" strokeweight=".22pt">
              <v:path arrowok="t"/>
            </v:shape>
            <v:shape id="_x0000_s1156" style="position:absolute;left:9033;top:2588;width:3557;height:0" coordorigin="9033,2588" coordsize="3557,0" path="m12590,2588r-3557,e" filled="f" strokecolor="white" strokeweight=".22pt">
              <v:path arrowok="t"/>
            </v:shape>
            <v:shape id="_x0000_s1155" style="position:absolute;left:9028;top:2593;width:3562;height:0" coordorigin="9028,2593" coordsize="3562,0" path="m12590,2593r-3562,e" filled="f" strokecolor="white" strokeweight=".22pt">
              <v:path arrowok="t"/>
            </v:shape>
            <v:shape id="_x0000_s1154" style="position:absolute;left:9028;top:2597;width:3557;height:0" coordorigin="9028,2597" coordsize="3557,0" path="m12585,2597r-3557,e" filled="f" strokecolor="white" strokeweight=".22pt">
              <v:path arrowok="t"/>
            </v:shape>
            <v:shape id="_x0000_s1153" style="position:absolute;left:9023;top:2602;width:3557;height:0" coordorigin="9023,2602" coordsize="3557,0" path="m12580,2602r-3557,e" filled="f" strokecolor="white" strokeweight=".22pt">
              <v:path arrowok="t"/>
            </v:shape>
            <v:shape id="_x0000_s1152" style="position:absolute;left:9023;top:2607;width:3557;height:0" coordorigin="9023,2607" coordsize="3557,0" path="m12580,2607r-3557,e" filled="f" strokecolor="white" strokeweight=".22pt">
              <v:path arrowok="t"/>
            </v:shape>
            <v:shape id="_x0000_s1151" style="position:absolute;left:9023;top:2612;width:3552;height:0" coordorigin="9023,2612" coordsize="3552,0" path="m12575,2612r-3552,e" filled="f" strokecolor="white" strokeweight=".22pt">
              <v:path arrowok="t"/>
            </v:shape>
            <v:shape id="_x0000_s1150" style="position:absolute;left:9019;top:2617;width:3552;height:0" coordorigin="9019,2617" coordsize="3552,0" path="m12571,2617r-3552,e" filled="f" strokecolor="white" strokeweight=".22pt">
              <v:path arrowok="t"/>
            </v:shape>
            <v:shape id="_x0000_s1149" style="position:absolute;left:9019;top:2621;width:3552;height:0" coordorigin="9019,2621" coordsize="3552,0" path="m12571,2621r-3552,e" filled="f" strokecolor="white" strokeweight=".22pt">
              <v:path arrowok="t"/>
            </v:shape>
            <v:shape id="_x0000_s1148" style="position:absolute;left:9014;top:2626;width:3552;height:0" coordorigin="9014,2626" coordsize="3552,0" path="m12566,2626r-3552,e" filled="f" strokecolor="white" strokeweight=".22pt">
              <v:path arrowok="t"/>
            </v:shape>
            <v:shape id="_x0000_s1147" style="position:absolute;left:9014;top:2631;width:3547;height:0" coordorigin="9014,2631" coordsize="3547,0" path="m12561,2631r-3547,e" filled="f" strokecolor="white" strokeweight=".22pt">
              <v:path arrowok="t"/>
            </v:shape>
            <v:shape id="_x0000_s1146" style="position:absolute;left:9014;top:2636;width:3547;height:0" coordorigin="9014,2636" coordsize="3547,0" path="m12561,2636r-3547,e" filled="f" strokecolor="white" strokeweight=".22pt">
              <v:path arrowok="t"/>
            </v:shape>
            <v:shape id="_x0000_s1145" style="position:absolute;left:9009;top:2641;width:3547;height:0" coordorigin="9009,2641" coordsize="3547,0" path="m12556,2641r-3547,e" filled="f" strokecolor="white" strokeweight=".22pt">
              <v:path arrowok="t"/>
            </v:shape>
            <v:shape id="_x0000_s1144" style="position:absolute;left:9009;top:2645;width:3542;height:0" coordorigin="9009,2645" coordsize="3542,0" path="m12551,2645r-3542,e" filled="f" strokecolor="white" strokeweight=".22pt">
              <v:path arrowok="t"/>
            </v:shape>
            <v:shape id="_x0000_s1143" style="position:absolute;left:9004;top:2650;width:3451;height:0" coordorigin="9004,2650" coordsize="3451,0" path="m12455,2650r-3451,e" filled="f" strokecolor="white" strokeweight=".22pt">
              <v:path arrowok="t"/>
            </v:shape>
            <v:shape id="_x0000_s1142" style="position:absolute;left:12506;top:2649;width:0;height:2" coordorigin="12506,2649" coordsize="0,2" path="m12506,2649r,2e" filled="f" strokecolor="white" strokeweight="4.18pt">
              <v:path arrowok="t"/>
            </v:shape>
            <v:shape id="_x0000_s1141" style="position:absolute;left:9004;top:2655;width:3446;height:0" coordorigin="9004,2655" coordsize="3446,0" path="m12451,2655r-3447,e" filled="f" strokecolor="white" strokeweight=".22pt">
              <v:path arrowok="t"/>
            </v:shape>
            <v:shape id="_x0000_s1140" style="position:absolute;left:12508;top:2654;width:0;height:2" coordorigin="12508,2654" coordsize="0,2" path="m12508,2654r,2e" filled="f" strokecolor="white" strokeweight="3.46pt">
              <v:path arrowok="t"/>
            </v:shape>
            <v:shape id="_x0000_s1139" style="position:absolute;left:8999;top:2660;width:3451;height:0" coordorigin="8999,2660" coordsize="3451,0" path="m12451,2660r-3452,e" filled="f" strokecolor="white" strokeweight=".22pt">
              <v:path arrowok="t"/>
            </v:shape>
            <v:shape id="_x0000_s1138" style="position:absolute;left:12508;top:2659;width:0;height:2" coordorigin="12508,2659" coordsize="0,2" path="m12508,2659r,2e" filled="f" strokecolor="white" strokeweight="2.98pt">
              <v:path arrowok="t"/>
            </v:shape>
            <v:shape id="_x0000_s1137" style="position:absolute;left:8999;top:2665;width:3446;height:0" coordorigin="8999,2665" coordsize="3446,0" path="m12446,2665r-3447,e" filled="f" strokecolor="white" strokeweight=".22pt">
              <v:path arrowok="t"/>
            </v:shape>
            <v:shape id="_x0000_s1136" style="position:absolute;left:12511;top:2663;width:0;height:2" coordorigin="12511,2663" coordsize="0,2" path="m12511,2663r,3e" filled="f" strokecolor="white" strokeweight="2.26pt">
              <v:path arrowok="t"/>
            </v:shape>
            <v:shape id="_x0000_s1135" style="position:absolute;left:8995;top:2669;width:3451;height:0" coordorigin="8995,2669" coordsize="3451,0" path="m12446,2669r-3451,e" filled="f" strokecolor="white" strokeweight=".22pt">
              <v:path arrowok="t"/>
            </v:shape>
            <v:shape id="_x0000_s1134" style="position:absolute;left:12511;top:2668;width:0;height:2" coordorigin="12511,2668" coordsize="0,2" path="m12511,2668r,3e" filled="f" strokecolor="white" strokeweight="1.78pt">
              <v:path arrowok="t"/>
            </v:shape>
            <v:shape id="_x0000_s1133" style="position:absolute;left:8995;top:2674;width:3446;height:0" coordorigin="8995,2674" coordsize="3446,0" path="m12441,2674r-3446,e" filled="f" strokecolor="white" strokeweight=".22pt">
              <v:path arrowok="t"/>
            </v:shape>
            <v:shape id="_x0000_s1132" style="position:absolute;left:12508;top:2673;width:0;height:2" coordorigin="12508,2673" coordsize="0,2" path="m12508,2673r,2e" filled="f" strokecolor="white" strokeweight="1.54pt">
              <v:path arrowok="t"/>
            </v:shape>
            <v:shape id="_x0000_s1131" style="position:absolute;left:8990;top:2679;width:3451;height:0" coordorigin="8990,2679" coordsize="3451,0" path="m12441,2679r-3451,e" filled="f" strokecolor="white" strokeweight=".22pt">
              <v:path arrowok="t"/>
            </v:shape>
            <v:shape id="_x0000_s1130" style="position:absolute;left:12508;top:2678;width:0;height:2" coordorigin="12508,2678" coordsize="0,2" path="m12508,2678r,2e" filled="f" strokecolor="white" strokeweight="1.06pt">
              <v:path arrowok="t"/>
            </v:shape>
            <v:shape id="_x0000_s1129" style="position:absolute;left:8990;top:2684;width:3326;height:0" coordorigin="8990,2684" coordsize="3326,0" path="m12316,2684r-3326,e" filled="f" strokecolor="white" strokeweight=".22pt">
              <v:path arrowok="t"/>
            </v:shape>
            <v:shape id="_x0000_s1128" style="position:absolute;left:12334;top:2683;width:108;height:2" coordorigin="12334,2683" coordsize="108,2" path="m12334,2683r,2l12442,2685r,-2l12334,2683xe" stroked="f">
              <v:path arrowok="t"/>
            </v:shape>
            <v:shape id="_x0000_s1127" style="position:absolute;left:12506;top:2683;width:0;height:2" coordorigin="12506,2683" coordsize="0,2" path="m12506,2683r,2e" filled="f" strokecolor="white" strokeweight=".82pt">
              <v:path arrowok="t"/>
            </v:shape>
            <v:shape id="_x0000_s1126" style="position:absolute;left:8985;top:2689;width:3331;height:0" coordorigin="8985,2689" coordsize="3331,0" path="m12316,2689r-3331,e" filled="f" strokecolor="white" strokeweight=".22pt">
              <v:path arrowok="t"/>
            </v:shape>
            <v:shape id="_x0000_s1125" style="position:absolute;left:12344;top:2687;width:98;height:2" coordorigin="12344,2687" coordsize="98,2" path="m12344,2687r,3l12442,2690r,-3l12344,2687xe" stroked="f">
              <v:path arrowok="t"/>
            </v:shape>
            <v:shape id="_x0000_s1124" style="position:absolute;left:12503;top:2687;width:0;height:2" coordorigin="12503,2687" coordsize="0,2" path="m12503,2687r,3e" filled="f" strokecolor="white" strokeweight=".58pt">
              <v:path arrowok="t"/>
            </v:shape>
            <v:shape id="_x0000_s1123" style="position:absolute;left:8985;top:2693;width:3326;height:0" coordorigin="8985,2693" coordsize="3326,0" path="m12311,2693r-3326,e" filled="f" strokecolor="white" strokeweight=".22pt">
              <v:path arrowok="t"/>
            </v:shape>
            <v:shape id="_x0000_s1122" style="position:absolute;left:12349;top:2692;width:88;height:2" coordorigin="12349,2692" coordsize="88,2" path="m12349,2692r,3l12437,2695r,-3l12349,2692xe" stroked="f">
              <v:path arrowok="t"/>
            </v:shape>
            <v:shape id="_x0000_s1121" style="position:absolute;left:12501;top:2692;width:0;height:2" coordorigin="12501,2692" coordsize="0,2" path="m12501,2692r,3e" filled="f" strokecolor="white" strokeweight=".34pt">
              <v:path arrowok="t"/>
            </v:shape>
            <v:shape id="_x0000_s1120" style="position:absolute;left:8980;top:2698;width:3331;height:0" coordorigin="8980,2698" coordsize="3331,0" path="m12311,2698r-3331,e" filled="f" strokecolor="white" strokeweight=".22pt">
              <v:path arrowok="t"/>
            </v:shape>
            <v:shape id="_x0000_s1119" style="position:absolute;left:12354;top:2697;width:84;height:2" coordorigin="12354,2697" coordsize="84,2" path="m12354,2697r,2l12437,2699r,-2l12354,2697xe" stroked="f">
              <v:path arrowok="t"/>
            </v:shape>
            <v:shape id="_x0000_s1118" style="position:absolute;left:8980;top:2703;width:3331;height:0" coordorigin="8980,2703" coordsize="3331,0" path="m12311,2703r-3331,e" filled="f" strokecolor="white" strokeweight=".22pt">
              <v:path arrowok="t"/>
            </v:shape>
            <v:shape id="_x0000_s1117" style="position:absolute;left:12358;top:2702;width:79;height:2" coordorigin="12358,2702" coordsize="79,2" path="m12358,2702r,2l12437,2704r,-2l12358,2702xe" stroked="f">
              <v:path arrowok="t"/>
            </v:shape>
            <v:shape id="_x0000_s1116" style="position:absolute;left:8975;top:2708;width:3264;height:0" coordorigin="8975,2708" coordsize="3264,0" path="m12239,2708r-3264,e" filled="f" strokecolor="white" strokeweight=".22pt">
              <v:path arrowok="t"/>
            </v:shape>
            <v:shape id="_x0000_s1115" style="position:absolute;left:12248;top:2707;width:64;height:2" coordorigin="12248,2707" coordsize="64,2" path="m12248,2707r,2l12312,2709r,-2l12248,2707xe" stroked="f">
              <v:path arrowok="t"/>
            </v:shape>
            <v:shape id="_x0000_s1114" style="position:absolute;left:12363;top:2707;width:69;height:2" coordorigin="12363,2707" coordsize="69,2" path="m12363,2707r,2l12432,2709r,-2l12363,2707xe" stroked="f">
              <v:path arrowok="t"/>
            </v:shape>
            <v:shape id="_x0000_s1113" style="position:absolute;left:8975;top:2713;width:3259;height:0" coordorigin="8975,2713" coordsize="3259,0" path="m12235,2713r-3260,e" filled="f" strokecolor="white" strokeweight=".22pt">
              <v:path arrowok="t"/>
            </v:shape>
            <v:shape id="_x0000_s1112" style="position:absolute;left:12253;top:2711;width:60;height:2" coordorigin="12253,2711" coordsize="60,2" path="m12253,2711r,3l12312,2714r,-3l12253,2711xe" stroked="f">
              <v:path arrowok="t"/>
            </v:shape>
            <v:shape id="_x0000_s1111" style="position:absolute;left:12368;top:2711;width:64;height:2" coordorigin="12368,2711" coordsize="64,2" path="m12368,2711r,3l12432,2714r,-3l12368,2711xe" stroked="f">
              <v:path arrowok="t"/>
            </v:shape>
            <v:shape id="_x0000_s1110" style="position:absolute;left:8971;top:2717;width:3264;height:0" coordorigin="8971,2717" coordsize="3264,0" path="m12235,2717r-3264,e" filled="f" strokecolor="white" strokeweight=".22pt">
              <v:path arrowok="t"/>
            </v:shape>
            <v:shape id="_x0000_s1109" style="position:absolute;left:12258;top:2716;width:55;height:2" coordorigin="12258,2716" coordsize="55,2" path="m12258,2716r,3l12312,2719r,-3l12258,2716xe" stroked="f">
              <v:path arrowok="t"/>
            </v:shape>
            <v:shape id="_x0000_s1108" style="position:absolute;left:12373;top:2716;width:55;height:2" coordorigin="12373,2716" coordsize="55,2" path="m12373,2716r,3l12428,2719r,-3l12373,2716xe" stroked="f">
              <v:path arrowok="t"/>
            </v:shape>
            <v:shape id="_x0000_s1107" style="position:absolute;left:8971;top:2722;width:3259;height:0" coordorigin="8971,2722" coordsize="3259,0" path="m12230,2722r-3259,e" filled="f" strokecolor="white" strokeweight=".22pt">
              <v:path arrowok="t"/>
            </v:shape>
            <v:shape id="_x0000_s1106" type="#_x0000_t75" style="position:absolute;left:8782;top:2636;width:3670;height:343">
              <v:imagedata r:id="rId11" o:title=""/>
            </v:shape>
            <v:shape id="_x0000_s1105" style="position:absolute;left:12199;top:2860;width:0;height:2" coordorigin="12199,2860" coordsize="0,2" path="m12199,2860r,3e" filled="f" strokecolor="white" strokeweight=".34pt">
              <v:path arrowok="t"/>
            </v:shape>
            <v:shape id="_x0000_s1104" style="position:absolute;left:12196;top:2865;width:0;height:2" coordorigin="12196,2865" coordsize="0,2" path="m12196,2865r,2e" stroked="f">
              <v:path arrowok="t"/>
            </v:shape>
            <v:shape id="_x0000_s1103" style="position:absolute;left:11971;top:2879;width:0;height:2" coordorigin="11971,2879" coordsize="0,2" path="m11971,2879r,3e" filled="f" strokecolor="white" strokeweight=".58pt">
              <v:path arrowok="t"/>
            </v:shape>
            <v:shape id="_x0000_s1102" style="position:absolute;left:11968;top:2884;width:0;height:2" coordorigin="11968,2884" coordsize="0,2" path="m11968,2884r,3e" filled="f" strokecolor="white" strokeweight=".34pt">
              <v:path arrowok="t"/>
            </v:shape>
            <v:shape id="_x0000_s1101" style="position:absolute;left:11056;top:2889;width:0;height:2" coordorigin="11056,2889" coordsize="0,2" path="m11056,2889r,2e" filled="f" strokecolor="white" strokeweight=".82pt">
              <v:path arrowok="t"/>
            </v:shape>
            <v:shape id="_x0000_s1100" style="position:absolute;left:11853;top:2889;width:0;height:2" coordorigin="11853,2889" coordsize="0,2" path="m11853,2889r,2e" filled="f" strokecolor="white" strokeweight=".34pt">
              <v:path arrowok="t"/>
            </v:shape>
            <v:shape id="_x0000_s1099" style="position:absolute;left:11963;top:2889;width:0;height:2" coordorigin="11963,2889" coordsize="0,2" path="m11963,2889r,2e" filled="f" strokecolor="white" strokeweight=".34pt">
              <v:path arrowok="t"/>
            </v:shape>
            <v:shape id="_x0000_s1098" style="position:absolute;left:11051;top:2894;width:0;height:2" coordorigin="11051,2894" coordsize="0,2" path="m11051,2894r,2e" filled="f" strokecolor="white" strokeweight=".82pt">
              <v:path arrowok="t"/>
            </v:shape>
            <v:shape id="_x0000_s1097" style="position:absolute;left:11637;top:2894;width:0;height:2" coordorigin="11637,2894" coordsize="0,2" path="m11637,2894r,2e" filled="f" strokecolor="white" strokeweight=".34pt">
              <v:path arrowok="t"/>
            </v:shape>
            <v:shape id="_x0000_s1096" style="position:absolute;left:11049;top:2899;width:0;height:2" coordorigin="11049,2899" coordsize="0,2" path="m11049,2899r,2e" filled="f" strokecolor="white" strokeweight=".58pt">
              <v:path arrowok="t"/>
            </v:shape>
            <v:shape id="_x0000_s1095" style="position:absolute;left:11279;top:2899;width:0;height:2" coordorigin="11279,2899" coordsize="0,2" path="m11279,2899r,2e" filled="f" strokecolor="white" strokeweight=".58pt">
              <v:path arrowok="t"/>
            </v:shape>
            <v:shape id="_x0000_s1094" style="position:absolute;left:11047;top:2903;width:0;height:2" coordorigin="11047,2903" coordsize="0,2" path="m11047,2903r,3e" filled="f" strokecolor="white" strokeweight=".34pt">
              <v:path arrowok="t"/>
            </v:shape>
            <v:shape id="_x0000_s1093" style="position:absolute;left:11277;top:2903;width:0;height:2" coordorigin="11277,2903" coordsize="0,2" path="m11277,2903r,3e" filled="f" strokecolor="white" strokeweight=".34pt">
              <v:path arrowok="t"/>
            </v:shape>
            <v:shape id="_x0000_s1092" style="position:absolute;left:11385;top:2903;width:0;height:2" coordorigin="11385,2903" coordsize="0,2" path="m11385,2903r,3e" filled="f" strokecolor="white" strokeweight=".58pt">
              <v:path arrowok="t"/>
            </v:shape>
            <v:shape id="_x0000_s1091" style="position:absolute;left:11164;top:2908;width:0;height:2" coordorigin="11164,2908" coordsize="0,2" path="m11164,2908r,3e" filled="f" strokecolor="white" strokeweight=".58pt">
              <v:path arrowok="t"/>
            </v:shape>
            <v:shape id="_x0000_s1090" style="position:absolute;left:11383;top:2908;width:0;height:2" coordorigin="11383,2908" coordsize="0,2" path="m11383,2908r,3e" filled="f" strokecolor="white" strokeweight=".34pt">
              <v:path arrowok="t"/>
            </v:shape>
            <v:shape id="_x0000_s1089" style="position:absolute;left:11162;top:2913;width:0;height:2" coordorigin="11162,2913" coordsize="0,2" path="m11162,2913r,2e" filled="f" strokecolor="white" strokeweight=".34pt">
              <v:path arrowok="t"/>
            </v:shape>
            <v:shape id="_x0000_s1088" style="position:absolute;left:11157;top:2918;width:0;height:2" coordorigin="11157,2918" coordsize="0,2" path="m11157,2918r,2e" filled="f" strokecolor="white" strokeweight=".34pt">
              <v:path arrowok="t"/>
            </v:shape>
            <v:shape id="_x0000_s1087" style="position:absolute;left:10331;top:2937;width:0;height:2" coordorigin="10331,2937" coordsize="0,2" path="m10331,2937r,2e" filled="f" strokecolor="white" strokeweight=".34pt">
              <v:path arrowok="t"/>
            </v:shape>
            <v:shape id="_x0000_s1086" style="position:absolute;left:12887;top:1439;width:528;height:523" coordorigin="12887,1439" coordsize="528,523" path="m12916,1867r,9l12911,1886r-4,5l12974,1891r5,38l12897,1929r-10,34l13036,1963r-14,-24l13007,1910r-9,-34l12998,1847r5,-38l13007,1775r29,-67l13055,1675r39,-58l13113,1593r24,-19l13156,1564r19,-5l13195,1559r14,15l13223,1603r34,-20l13252,1569r120,l13372,1631r-110,l13262,1660r105,l13358,1679r,15l13353,1703r-96,l13204,1747r-33,43l13223,1785r10,-14l13238,1751r9,-19l13339,1732r-20,39l13310,1785r-15,19l13209,1799r-24,24l13276,1823r-14,15l13243,1847r-96,l13175,1833r-129,34l13046,1895r9,24l13084,1948r19,10l13118,1963r14,l13171,1958r38,-10l13247,1924r34,-24l13339,1833r24,-43l13382,1747r14,-44l13406,1660r5,-43l13415,1574r-4,-39l13401,1497r-14,-29l13367,1439r-139,10l13233,1478r120,l13358,1487r5,15l13367,1521r5,14l13233,1535r-10,-4l13219,1526r-20,-10l13195,1511r-48,l13127,1516r-19,10l13089,1540r-24,15l13051,1574r-20,19l13017,1617r-10,24l12988,1679r-9,24l12959,1742r-9,24l12945,1785r34,5l12974,1804r,43l12969,1857r-48,l12916,1867xe" stroked="f">
              <v:path arrowok="t"/>
            </v:shape>
            <v:shape id="_x0000_s1085" style="position:absolute;left:12887;top:1439;width:528;height:523" coordorigin="12887,1439" coordsize="528,523" path="m13175,1833r48,-48l13171,1790r-48,29l13055,1833r-9,34l13175,1833xe" stroked="f">
              <v:path arrowok="t"/>
            </v:shape>
            <v:shape id="_x0000_s1084" style="position:absolute;left:12887;top:1439;width:528;height:523" coordorigin="12887,1439" coordsize="528,523" path="m13219,1699r-15,48l13257,1703r,-9l13262,1684r,-67l13257,1598r,-15l13223,1603r5,48l13219,1699xe" stroked="f">
              <v:path arrowok="t"/>
            </v:shape>
            <w10:wrap anchorx="page" anchory="page"/>
          </v:group>
        </w:pict>
      </w:r>
    </w:p>
    <w:p w:rsidR="00235522" w:rsidRDefault="00235522">
      <w:pPr>
        <w:spacing w:line="200" w:lineRule="exact"/>
      </w:pPr>
    </w:p>
    <w:p w:rsidR="00235522" w:rsidRDefault="00235522">
      <w:pPr>
        <w:spacing w:before="17" w:line="260" w:lineRule="exact"/>
        <w:rPr>
          <w:sz w:val="26"/>
          <w:szCs w:val="26"/>
        </w:rPr>
      </w:pPr>
    </w:p>
    <w:p w:rsidR="00235522" w:rsidRDefault="00E93B53">
      <w:pPr>
        <w:spacing w:line="200" w:lineRule="exact"/>
      </w:pPr>
      <w:bookmarkStart w:id="0" w:name="_GoBack"/>
      <w:bookmarkEnd w:id="0"/>
      <w:r>
        <w:pict>
          <v:group id="_x0000_s1067" style="position:absolute;margin-left:35.7pt;margin-top:35pt;width:721pt;height:541pt;z-index:-1039;mso-position-horizontal-relative:page;mso-position-vertical-relative:page" coordorigin="714,700" coordsize="14420,10820">
            <v:shape id="_x0000_s1082" style="position:absolute;left:724;top:710;width:14400;height:10800" coordorigin="724,710" coordsize="14400,10800" path="m15124,710l724,710r,10800l15124,11510r,-10800xe" fillcolor="#fff6e9" stroked="f">
              <v:path arrowok="t"/>
            </v:shape>
            <v:shape id="_x0000_s1081" style="position:absolute;left:1564;top:1281;width:1939;height:1939" coordorigin="1564,1281" coordsize="1939,1939" path="m2534,1281r-970,970l2534,3220r969,-969l2534,1281xe" fillcolor="#ececec" stroked="f">
              <v:path arrowok="t"/>
            </v:shape>
            <v:shape id="_x0000_s1080" style="position:absolute;left:2524;top:1041;width:1219;height:1219" coordorigin="2524,1041" coordsize="1219,1219" path="m2524,1286r975,974l3743,2260,2524,1041r,245xe" fillcolor="#cecece" stroked="f">
              <v:path arrowok="t"/>
            </v:shape>
            <v:shape id="_x0000_s1079" style="position:absolute;left:1324;top:1041;width:1219;height:1219" coordorigin="1324,1041" coordsize="1219,1219" path="m2543,1041l1324,2260r245,l2543,1286r,-245xe" fillcolor="#dadada" stroked="f">
              <v:path arrowok="t"/>
            </v:shape>
            <v:shape id="_x0000_s1078" style="position:absolute;left:2524;top:2241;width:1219;height:1219" coordorigin="2524,2241" coordsize="1219,1219" path="m3499,2241r-975,974l2524,3460,3743,2241r-244,xe" fillcolor="#b8b8b8" stroked="f">
              <v:path arrowok="t"/>
            </v:shape>
            <v:shape id="_x0000_s1077" style="position:absolute;left:1324;top:2241;width:1219;height:1219" coordorigin="1324,2241" coordsize="1219,1219" path="m1569,2241r-245,l2543,3460r,-245l1569,2241xe" fillcolor="#919191" stroked="f">
              <v:path arrowok="t"/>
            </v:shape>
            <v:shape id="_x0000_s1076" style="position:absolute;left:12004;top:4521;width:658;height:782" coordorigin="12004,4521" coordsize="658,782" path="m12206,4804r-178,5l12004,4881r197,24l12201,5030r43,96l12307,5236r72,63l12460,5303r82,-57l12628,5150r34,-154l12662,4862r-19,-135l12599,4617r-57,-58l12465,4521r-101,10l12292,4588r-48,106l12206,4804xe" fillcolor="black" stroked="f">
              <v:path arrowok="t"/>
            </v:shape>
            <v:shape id="_x0000_s1075" style="position:absolute;left:12441;top:3897;width:859;height:1752" coordorigin="12441,3897" coordsize="859,1752" path="m12667,4147r4,38l12715,4175r81,10l12897,4247r115,106l13113,4545r43,149l13166,4780r-24,82l13094,4943r-178,212l12782,5308r-139,91l12489,5481r-48,67l12460,5635r53,14l12609,5625r130,-101l12897,5318r130,-149l13180,5011r115,-125l13300,4819r-62,-130l13156,4507r-77,-154l13060,4204r5,-72l13079,3950r-24,-19l13017,3945r,130l12998,4079r-39,-168l12916,3897r-19,14l12916,3983r24,96l12916,4065r-129,-125l12753,3964r48,72l12883,4132r-116,l12667,4147xe" fillcolor="black" stroked="f">
              <v:path arrowok="t"/>
            </v:shape>
            <v:shape id="_x0000_s1074" style="position:absolute;left:10751;top:5534;width:1574;height:878" coordorigin="10751,5534" coordsize="1574,878" path="m12326,5591r-63,-57l12225,5543r-101,125l12009,5812r-115,130l11731,6052r-144,72l11428,6163r-221,4l11083,6167r-111,-81l10943,6028r-48,l10929,6100r53,63l10852,6134r-96,-15l10756,6148r87,19l10900,6201r53,5l10871,6235r-120,28l10756,6287r39,10l10910,6263r72,-4l10939,6297r-68,72l10843,6383r24,29l10924,6383r77,-72l11073,6244r226,-9l11510,6206r129,-29l11822,6071r134,-100l12129,5846r82,-77l12273,5716r53,-62l12326,5591xe" fillcolor="black" stroked="f">
              <v:path arrowok="t"/>
            </v:shape>
            <v:shape id="_x0000_s1073" style="position:absolute;left:12201;top:5443;width:926;height:1214" coordorigin="12201,5443" coordsize="926,1214" path="m12417,5443r-58,l12297,5481r-38,96l12230,5620r-29,106l12215,5894r15,115l12268,6134r58,144l12398,6398r77,96l12585,6575r106,58l12806,6657r77,-14l12988,6590r72,-67l13103,6470r15,-87l13127,6316r-57,-81l12959,6153r-124,-53l12748,6023r-91,-110l12604,5812r-29,-96l12561,5620r-29,-96l12475,5467r-58,-24xe" fillcolor="black" stroked="f">
              <v:path arrowok="t"/>
            </v:shape>
            <v:shape id="_x0000_s1072" style="position:absolute;left:12959;top:5961;width:1584;height:1104" coordorigin="12959,5961" coordsize="1584,1104" path="m13459,6235r115,-106l13660,6076r58,l13780,6129r29,58l13814,6335r14,236l13819,6734r14,125l13871,6979r5,81l13991,7065r29,-58l14035,6921r72,-101l14217,6748r91,l14390,6787r57,28l14500,6806r34,-48l14543,6700r-153,-24l14289,6676r-144,43l14049,6801r-48,67l13934,6887r-34,-110l13900,6311r-29,-235l13828,5990r-67,-29l13684,5980r-91,24l13473,6071r-187,116l13137,6311r-48,10l13022,6335r-58,53l12959,6484r58,58l13103,6542r72,-39l13315,6374r144,-139xe" fillcolor="black" stroked="f">
              <v:path arrowok="t"/>
            </v:shape>
            <v:shape id="_x0000_s1071" style="position:absolute;left:12873;top:6441;width:1085;height:1157" coordorigin="12873,6441" coordsize="1085,1157" path="m13065,6787r38,-269l13079,6451r-100,-10l12907,6465r-34,72l12902,6671r19,317l12931,7166r19,96l12979,7334r52,19l13156,7348r120,-57l13415,7214r130,-43l13703,7147r130,l13871,7166r-14,33l13819,7223r-87,72l13646,7391r-67,87l13588,7569r29,29l13651,7598r24,-82l13703,7449r39,-67l13804,7295r67,-57l13943,7195r15,-48l13929,7113r-53,-14l13761,7099r-154,19l13463,7142r-129,29l13219,7238r-82,19l13075,7238r-24,-111l13051,7103r9,-115l13065,6787xe" fillcolor="black" stroked="f">
              <v:path arrowok="t"/>
            </v:shape>
            <v:shape id="_x0000_s1070" style="position:absolute;left:14270;top:7089;width:514;height:163" coordorigin="14270,7089" coordsize="514,163" path="m14519,7132r-177,-43l14284,7089r-14,43l14303,7161r72,10l14548,7204r235,48l14519,7132xe" fillcolor="black" stroked="f">
              <v:path arrowok="t"/>
            </v:shape>
            <v:shape id="_x0000_s1069" style="position:absolute;left:14131;top:7233;width:144;height:446" coordorigin="14131,7233" coordsize="144,446" path="m14275,7679r,-220l14236,7295r-43,-62l14159,7233r-28,19l14131,7319r72,197l14275,7679xe" fillcolor="black" stroked="f">
              <v:path arrowok="t"/>
            </v:shape>
            <v:shape id="_x0000_s1068" style="position:absolute;left:14342;top:6345;width:326;height:168" coordorigin="14342,6345" coordsize="326,168" path="m14668,6359r-77,-14l14495,6350r-91,38l14342,6455r14,53l14404,6513r39,-29l14462,6441r43,-43l14553,6374r115,-15xe" fillcolor="black" stroked="f">
              <v:path arrowok="t"/>
            </v:shape>
            <w10:wrap anchorx="page" anchory="page"/>
          </v:group>
        </w:pict>
      </w:r>
    </w:p>
    <w:p w:rsidR="00235522" w:rsidRDefault="00235522">
      <w:pPr>
        <w:spacing w:line="200" w:lineRule="exact"/>
      </w:pPr>
    </w:p>
    <w:p w:rsidR="00235522" w:rsidRDefault="00235522">
      <w:pPr>
        <w:spacing w:before="17" w:line="260" w:lineRule="exact"/>
        <w:rPr>
          <w:sz w:val="26"/>
          <w:szCs w:val="26"/>
        </w:rPr>
      </w:pPr>
    </w:p>
    <w:p w:rsidR="00235522" w:rsidRDefault="00162FF0">
      <w:pPr>
        <w:spacing w:line="920" w:lineRule="exact"/>
        <w:ind w:left="1288"/>
        <w:rPr>
          <w:rFonts w:ascii="Palatino Linotype" w:eastAsia="Palatino Linotype" w:hAnsi="Palatino Linotype" w:cs="Palatino Linotype"/>
          <w:sz w:val="80"/>
          <w:szCs w:val="80"/>
        </w:rPr>
      </w:pPr>
      <w:r>
        <w:rPr>
          <w:rFonts w:ascii="Palatino Linotype" w:eastAsia="Palatino Linotype" w:hAnsi="Palatino Linotype" w:cs="Palatino Linotype"/>
          <w:i/>
          <w:spacing w:val="1"/>
          <w:position w:val="5"/>
          <w:sz w:val="80"/>
          <w:szCs w:val="80"/>
        </w:rPr>
        <w:t>Database</w:t>
      </w:r>
      <w:r>
        <w:rPr>
          <w:rFonts w:ascii="Palatino Linotype" w:eastAsia="Palatino Linotype" w:hAnsi="Palatino Linotype" w:cs="Palatino Linotype"/>
          <w:i/>
          <w:position w:val="5"/>
          <w:sz w:val="80"/>
          <w:szCs w:val="80"/>
        </w:rPr>
        <w:t>s</w:t>
      </w:r>
      <w:r>
        <w:rPr>
          <w:rFonts w:ascii="Palatino Linotype" w:eastAsia="Palatino Linotype" w:hAnsi="Palatino Linotype" w:cs="Palatino Linotype"/>
          <w:i/>
          <w:spacing w:val="-3"/>
          <w:position w:val="5"/>
          <w:sz w:val="80"/>
          <w:szCs w:val="80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1"/>
          <w:position w:val="5"/>
          <w:sz w:val="80"/>
          <w:szCs w:val="80"/>
        </w:rPr>
        <w:t>mak</w:t>
      </w:r>
      <w:r>
        <w:rPr>
          <w:rFonts w:ascii="Palatino Linotype" w:eastAsia="Palatino Linotype" w:hAnsi="Palatino Linotype" w:cs="Palatino Linotype"/>
          <w:i/>
          <w:position w:val="5"/>
          <w:sz w:val="80"/>
          <w:szCs w:val="80"/>
        </w:rPr>
        <w:t>e</w:t>
      </w:r>
      <w:r>
        <w:rPr>
          <w:rFonts w:ascii="Palatino Linotype" w:eastAsia="Palatino Linotype" w:hAnsi="Palatino Linotype" w:cs="Palatino Linotype"/>
          <w:i/>
          <w:spacing w:val="-3"/>
          <w:position w:val="5"/>
          <w:sz w:val="80"/>
          <w:szCs w:val="80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1"/>
          <w:position w:val="5"/>
          <w:sz w:val="80"/>
          <w:szCs w:val="80"/>
        </w:rPr>
        <w:t>thes</w:t>
      </w:r>
      <w:r>
        <w:rPr>
          <w:rFonts w:ascii="Palatino Linotype" w:eastAsia="Palatino Linotype" w:hAnsi="Palatino Linotype" w:cs="Palatino Linotype"/>
          <w:i/>
          <w:position w:val="5"/>
          <w:sz w:val="80"/>
          <w:szCs w:val="80"/>
        </w:rPr>
        <w:t>e</w:t>
      </w:r>
      <w:r>
        <w:rPr>
          <w:rFonts w:ascii="Palatino Linotype" w:eastAsia="Palatino Linotype" w:hAnsi="Palatino Linotype" w:cs="Palatino Linotype"/>
          <w:i/>
          <w:spacing w:val="-3"/>
          <w:position w:val="5"/>
          <w:sz w:val="80"/>
          <w:szCs w:val="80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1"/>
          <w:position w:val="5"/>
          <w:sz w:val="80"/>
          <w:szCs w:val="80"/>
        </w:rPr>
        <w:t>folk</w:t>
      </w:r>
      <w:r>
        <w:rPr>
          <w:rFonts w:ascii="Palatino Linotype" w:eastAsia="Palatino Linotype" w:hAnsi="Palatino Linotype" w:cs="Palatino Linotype"/>
          <w:i/>
          <w:position w:val="5"/>
          <w:sz w:val="80"/>
          <w:szCs w:val="80"/>
        </w:rPr>
        <w:t>s</w:t>
      </w:r>
      <w:r>
        <w:rPr>
          <w:rFonts w:ascii="Palatino Linotype" w:eastAsia="Palatino Linotype" w:hAnsi="Palatino Linotype" w:cs="Palatino Linotype"/>
          <w:i/>
          <w:spacing w:val="-3"/>
          <w:position w:val="5"/>
          <w:sz w:val="80"/>
          <w:szCs w:val="80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i/>
          <w:spacing w:val="1"/>
          <w:position w:val="5"/>
          <w:sz w:val="80"/>
          <w:szCs w:val="80"/>
        </w:rPr>
        <w:t>happ</w:t>
      </w:r>
      <w:r>
        <w:rPr>
          <w:rFonts w:ascii="Palatino Linotype" w:eastAsia="Palatino Linotype" w:hAnsi="Palatino Linotype" w:cs="Palatino Linotype"/>
          <w:i/>
          <w:position w:val="5"/>
          <w:sz w:val="80"/>
          <w:szCs w:val="80"/>
        </w:rPr>
        <w:t>y</w:t>
      </w:r>
      <w:r>
        <w:rPr>
          <w:rFonts w:ascii="Palatino Linotype" w:eastAsia="Palatino Linotype" w:hAnsi="Palatino Linotype" w:cs="Palatino Linotype"/>
          <w:i/>
          <w:spacing w:val="-3"/>
          <w:position w:val="5"/>
          <w:sz w:val="80"/>
          <w:szCs w:val="80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1"/>
          <w:position w:val="5"/>
          <w:sz w:val="80"/>
          <w:szCs w:val="80"/>
        </w:rPr>
        <w:t>...</w:t>
      </w:r>
      <w:proofErr w:type="gramEnd"/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before="17" w:line="280" w:lineRule="exact"/>
        <w:rPr>
          <w:sz w:val="28"/>
          <w:szCs w:val="28"/>
        </w:rPr>
      </w:pPr>
    </w:p>
    <w:p w:rsidR="00235522" w:rsidRDefault="00162FF0">
      <w:pPr>
        <w:ind w:left="1288"/>
        <w:rPr>
          <w:rFonts w:ascii="Palatino Linotype" w:eastAsia="Palatino Linotype" w:hAnsi="Palatino Linotype" w:cs="Palatino Linotype"/>
          <w:sz w:val="56"/>
          <w:szCs w:val="56"/>
        </w:rPr>
      </w:pPr>
      <w:proofErr w:type="gramStart"/>
      <w:r>
        <w:rPr>
          <w:rFonts w:ascii="MS UI Gothic" w:eastAsia="MS UI Gothic" w:hAnsi="MS UI Gothic" w:cs="MS UI Gothic"/>
          <w:color w:val="005300"/>
          <w:w w:val="78"/>
          <w:sz w:val="42"/>
          <w:szCs w:val="42"/>
        </w:rPr>
        <w:t>❖</w:t>
      </w:r>
      <w:r>
        <w:rPr>
          <w:color w:val="005300"/>
          <w:w w:val="78"/>
          <w:sz w:val="42"/>
          <w:szCs w:val="42"/>
        </w:rPr>
        <w:t xml:space="preserve"> </w:t>
      </w:r>
      <w:r>
        <w:rPr>
          <w:color w:val="005300"/>
          <w:spacing w:val="47"/>
          <w:w w:val="78"/>
          <w:sz w:val="42"/>
          <w:szCs w:val="42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-1"/>
          <w:sz w:val="56"/>
          <w:szCs w:val="56"/>
        </w:rPr>
        <w:t>En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d</w:t>
      </w:r>
      <w:proofErr w:type="gramEnd"/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pacing w:val="-1"/>
          <w:sz w:val="56"/>
          <w:szCs w:val="56"/>
        </w:rPr>
        <w:t>user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s </w:t>
      </w:r>
      <w:r>
        <w:rPr>
          <w:rFonts w:ascii="Palatino Linotype" w:eastAsia="Palatino Linotype" w:hAnsi="Palatino Linotype" w:cs="Palatino Linotype"/>
          <w:color w:val="005300"/>
          <w:spacing w:val="-1"/>
          <w:sz w:val="56"/>
          <w:szCs w:val="56"/>
        </w:rPr>
        <w:t>an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d </w:t>
      </w:r>
      <w:r>
        <w:rPr>
          <w:rFonts w:ascii="Palatino Linotype" w:eastAsia="Palatino Linotype" w:hAnsi="Palatino Linotype" w:cs="Palatino Linotype"/>
          <w:color w:val="005300"/>
          <w:spacing w:val="-1"/>
          <w:sz w:val="56"/>
          <w:szCs w:val="56"/>
        </w:rPr>
        <w:t>DBM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S </w:t>
      </w:r>
      <w:r>
        <w:rPr>
          <w:rFonts w:ascii="Palatino Linotype" w:eastAsia="Palatino Linotype" w:hAnsi="Palatino Linotype" w:cs="Palatino Linotype"/>
          <w:color w:val="005300"/>
          <w:spacing w:val="-1"/>
          <w:sz w:val="56"/>
          <w:szCs w:val="56"/>
        </w:rPr>
        <w:t>vendors</w:t>
      </w:r>
    </w:p>
    <w:p w:rsidR="00235522" w:rsidRDefault="00162FF0">
      <w:pPr>
        <w:spacing w:before="55"/>
        <w:ind w:left="1288"/>
        <w:rPr>
          <w:rFonts w:ascii="Palatino Linotype" w:eastAsia="Palatino Linotype" w:hAnsi="Palatino Linotype" w:cs="Palatino Linotype"/>
          <w:sz w:val="56"/>
          <w:szCs w:val="56"/>
        </w:rPr>
      </w:pPr>
      <w:proofErr w:type="gramStart"/>
      <w:r>
        <w:rPr>
          <w:rFonts w:ascii="MS UI Gothic" w:eastAsia="MS UI Gothic" w:hAnsi="MS UI Gothic" w:cs="MS UI Gothic"/>
          <w:color w:val="005300"/>
          <w:w w:val="78"/>
          <w:sz w:val="42"/>
          <w:szCs w:val="42"/>
        </w:rPr>
        <w:t>❖</w:t>
      </w:r>
      <w:r>
        <w:rPr>
          <w:color w:val="005300"/>
          <w:w w:val="78"/>
          <w:sz w:val="42"/>
          <w:szCs w:val="42"/>
        </w:rPr>
        <w:t xml:space="preserve"> </w:t>
      </w:r>
      <w:r>
        <w:rPr>
          <w:color w:val="005300"/>
          <w:spacing w:val="47"/>
          <w:w w:val="78"/>
          <w:sz w:val="42"/>
          <w:szCs w:val="42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DB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application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programmers</w:t>
      </w:r>
    </w:p>
    <w:p w:rsidR="00235522" w:rsidRDefault="00162FF0">
      <w:pPr>
        <w:spacing w:before="39"/>
        <w:ind w:left="2008"/>
        <w:rPr>
          <w:rFonts w:ascii="Palatino Linotype" w:eastAsia="Palatino Linotype" w:hAnsi="Palatino Linotype" w:cs="Palatino Linotype"/>
          <w:sz w:val="47"/>
          <w:szCs w:val="47"/>
        </w:rPr>
      </w:pPr>
      <w:r>
        <w:rPr>
          <w:rFonts w:ascii="Palatino Linotype" w:eastAsia="Palatino Linotype" w:hAnsi="Palatino Linotype" w:cs="Palatino Linotype"/>
          <w:color w:val="005300"/>
          <w:sz w:val="48"/>
          <w:szCs w:val="48"/>
        </w:rPr>
        <w:t>–</w:t>
      </w:r>
      <w:r>
        <w:rPr>
          <w:rFonts w:ascii="Palatino Linotype" w:eastAsia="Palatino Linotype" w:hAnsi="Palatino Linotype" w:cs="Palatino Linotype"/>
          <w:color w:val="005300"/>
          <w:spacing w:val="91"/>
          <w:sz w:val="48"/>
          <w:szCs w:val="4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E.g.</w:t>
      </w:r>
      <w:r>
        <w:rPr>
          <w:rFonts w:ascii="Palatino Linotype" w:eastAsia="Palatino Linotype" w:hAnsi="Palatino Linotype" w:cs="Palatino Linotype"/>
          <w:color w:val="005300"/>
          <w:spacing w:val="33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smart</w:t>
      </w:r>
      <w:r>
        <w:rPr>
          <w:rFonts w:ascii="Palatino Linotype" w:eastAsia="Palatino Linotype" w:hAnsi="Palatino Linotype" w:cs="Palatino Linotype"/>
          <w:color w:val="005300"/>
          <w:spacing w:val="37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>webmasters</w:t>
      </w:r>
    </w:p>
    <w:p w:rsidR="00235522" w:rsidRDefault="00162FF0">
      <w:pPr>
        <w:spacing w:before="55"/>
        <w:ind w:left="1288"/>
        <w:rPr>
          <w:rFonts w:ascii="Palatino Linotype" w:eastAsia="Palatino Linotype" w:hAnsi="Palatino Linotype" w:cs="Palatino Linotype"/>
          <w:sz w:val="56"/>
          <w:szCs w:val="56"/>
        </w:rPr>
      </w:pPr>
      <w:r>
        <w:rPr>
          <w:rFonts w:ascii="MS UI Gothic" w:eastAsia="MS UI Gothic" w:hAnsi="MS UI Gothic" w:cs="MS UI Gothic"/>
          <w:color w:val="005300"/>
          <w:w w:val="78"/>
          <w:sz w:val="42"/>
          <w:szCs w:val="42"/>
        </w:rPr>
        <w:t>❖</w:t>
      </w:r>
      <w:r>
        <w:rPr>
          <w:color w:val="005300"/>
          <w:w w:val="78"/>
          <w:sz w:val="42"/>
          <w:szCs w:val="42"/>
        </w:rPr>
        <w:t xml:space="preserve"> </w:t>
      </w:r>
      <w:r>
        <w:rPr>
          <w:color w:val="005300"/>
          <w:spacing w:val="46"/>
          <w:w w:val="78"/>
          <w:sz w:val="42"/>
          <w:szCs w:val="42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FB0128"/>
          <w:spacing w:val="-81"/>
          <w:w w:val="78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FB0128"/>
          <w:spacing w:val="1"/>
          <w:sz w:val="56"/>
          <w:szCs w:val="56"/>
          <w:u w:val="thick" w:color="FB0128"/>
        </w:rPr>
        <w:t>Database</w:t>
      </w:r>
      <w:r>
        <w:rPr>
          <w:rFonts w:ascii="Palatino Linotype" w:eastAsia="Palatino Linotype" w:hAnsi="Palatino Linotype" w:cs="Palatino Linotype"/>
          <w:i/>
          <w:color w:val="FB0128"/>
          <w:spacing w:val="-14"/>
          <w:sz w:val="56"/>
          <w:szCs w:val="56"/>
          <w:u w:val="thick" w:color="FB0128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FB0128"/>
          <w:spacing w:val="1"/>
          <w:sz w:val="56"/>
          <w:szCs w:val="56"/>
          <w:u w:val="thick" w:color="FB0128"/>
        </w:rPr>
        <w:t>administrator</w:t>
      </w:r>
      <w:r>
        <w:rPr>
          <w:rFonts w:ascii="Palatino Linotype" w:eastAsia="Palatino Linotype" w:hAnsi="Palatino Linotype" w:cs="Palatino Linotype"/>
          <w:i/>
          <w:color w:val="FB0128"/>
          <w:spacing w:val="-14"/>
          <w:sz w:val="56"/>
          <w:szCs w:val="56"/>
          <w:u w:val="thick" w:color="FB0128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FB0128"/>
          <w:spacing w:val="1"/>
          <w:sz w:val="56"/>
          <w:szCs w:val="56"/>
          <w:u w:val="thick" w:color="FB0128"/>
        </w:rPr>
        <w:t>(DBA)</w:t>
      </w:r>
    </w:p>
    <w:p w:rsidR="00235522" w:rsidRDefault="00162FF0">
      <w:pPr>
        <w:spacing w:before="39"/>
        <w:ind w:left="2008"/>
        <w:rPr>
          <w:rFonts w:ascii="Palatino Linotype" w:eastAsia="Palatino Linotype" w:hAnsi="Palatino Linotype" w:cs="Palatino Linotype"/>
          <w:sz w:val="47"/>
          <w:szCs w:val="47"/>
        </w:rPr>
      </w:pPr>
      <w:r>
        <w:rPr>
          <w:rFonts w:ascii="Palatino Linotype" w:eastAsia="Palatino Linotype" w:hAnsi="Palatino Linotype" w:cs="Palatino Linotype"/>
          <w:color w:val="005300"/>
          <w:sz w:val="48"/>
          <w:szCs w:val="48"/>
        </w:rPr>
        <w:t>–</w:t>
      </w:r>
      <w:r>
        <w:rPr>
          <w:rFonts w:ascii="Palatino Linotype" w:eastAsia="Palatino Linotype" w:hAnsi="Palatino Linotype" w:cs="Palatino Linotype"/>
          <w:color w:val="005300"/>
          <w:spacing w:val="91"/>
          <w:sz w:val="48"/>
          <w:szCs w:val="4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Designs</w:t>
      </w:r>
      <w:r>
        <w:rPr>
          <w:rFonts w:ascii="Palatino Linotype" w:eastAsia="Palatino Linotype" w:hAnsi="Palatino Linotype" w:cs="Palatino Linotype"/>
          <w:color w:val="005300"/>
          <w:spacing w:val="37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logical</w:t>
      </w:r>
      <w:r>
        <w:rPr>
          <w:rFonts w:ascii="Palatino Linotype" w:eastAsia="Palatino Linotype" w:hAnsi="Palatino Linotype" w:cs="Palatino Linotype"/>
          <w:color w:val="005300"/>
          <w:spacing w:val="34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4"/>
          <w:sz w:val="47"/>
          <w:szCs w:val="47"/>
        </w:rPr>
        <w:t>/physical</w:t>
      </w:r>
      <w:r>
        <w:rPr>
          <w:rFonts w:ascii="Palatino Linotype" w:eastAsia="Palatino Linotype" w:hAnsi="Palatino Linotype" w:cs="Palatino Linotype"/>
          <w:color w:val="005300"/>
          <w:spacing w:val="91"/>
          <w:w w:val="104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4"/>
          <w:sz w:val="47"/>
          <w:szCs w:val="47"/>
        </w:rPr>
        <w:t>schemas</w:t>
      </w:r>
    </w:p>
    <w:p w:rsidR="00235522" w:rsidRDefault="00162FF0">
      <w:pPr>
        <w:spacing w:before="43"/>
        <w:ind w:left="2008"/>
        <w:rPr>
          <w:rFonts w:ascii="Palatino Linotype" w:eastAsia="Palatino Linotype" w:hAnsi="Palatino Linotype" w:cs="Palatino Linotype"/>
          <w:sz w:val="47"/>
          <w:szCs w:val="47"/>
        </w:rPr>
      </w:pPr>
      <w:r>
        <w:rPr>
          <w:rFonts w:ascii="Palatino Linotype" w:eastAsia="Palatino Linotype" w:hAnsi="Palatino Linotype" w:cs="Palatino Linotype"/>
          <w:color w:val="005300"/>
          <w:sz w:val="48"/>
          <w:szCs w:val="48"/>
        </w:rPr>
        <w:t>–</w:t>
      </w:r>
      <w:r>
        <w:rPr>
          <w:rFonts w:ascii="Palatino Linotype" w:eastAsia="Palatino Linotype" w:hAnsi="Palatino Linotype" w:cs="Palatino Linotype"/>
          <w:color w:val="005300"/>
          <w:spacing w:val="91"/>
          <w:sz w:val="48"/>
          <w:szCs w:val="4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Handles</w:t>
      </w:r>
      <w:r>
        <w:rPr>
          <w:rFonts w:ascii="Palatino Linotype" w:eastAsia="Palatino Linotype" w:hAnsi="Palatino Linotype" w:cs="Palatino Linotype"/>
          <w:color w:val="005300"/>
          <w:spacing w:val="40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security</w:t>
      </w:r>
      <w:r>
        <w:rPr>
          <w:rFonts w:ascii="Palatino Linotype" w:eastAsia="Palatino Linotype" w:hAnsi="Palatino Linotype" w:cs="Palatino Linotype"/>
          <w:color w:val="005300"/>
          <w:spacing w:val="40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and</w:t>
      </w:r>
      <w:r>
        <w:rPr>
          <w:rFonts w:ascii="Palatino Linotype" w:eastAsia="Palatino Linotype" w:hAnsi="Palatino Linotype" w:cs="Palatino Linotype"/>
          <w:color w:val="005300"/>
          <w:spacing w:val="31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>authorization</w:t>
      </w:r>
    </w:p>
    <w:p w:rsidR="00235522" w:rsidRDefault="00162FF0">
      <w:pPr>
        <w:spacing w:before="43"/>
        <w:ind w:left="2008"/>
        <w:rPr>
          <w:rFonts w:ascii="Palatino Linotype" w:eastAsia="Palatino Linotype" w:hAnsi="Palatino Linotype" w:cs="Palatino Linotype"/>
          <w:sz w:val="47"/>
          <w:szCs w:val="47"/>
        </w:rPr>
      </w:pPr>
      <w:r>
        <w:rPr>
          <w:rFonts w:ascii="Palatino Linotype" w:eastAsia="Palatino Linotype" w:hAnsi="Palatino Linotype" w:cs="Palatino Linotype"/>
          <w:color w:val="005300"/>
          <w:sz w:val="48"/>
          <w:szCs w:val="48"/>
        </w:rPr>
        <w:t>–</w:t>
      </w:r>
      <w:r>
        <w:rPr>
          <w:rFonts w:ascii="Palatino Linotype" w:eastAsia="Palatino Linotype" w:hAnsi="Palatino Linotype" w:cs="Palatino Linotype"/>
          <w:color w:val="005300"/>
          <w:spacing w:val="91"/>
          <w:sz w:val="48"/>
          <w:szCs w:val="4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Data</w:t>
      </w:r>
      <w:r>
        <w:rPr>
          <w:rFonts w:ascii="Palatino Linotype" w:eastAsia="Palatino Linotype" w:hAnsi="Palatino Linotype" w:cs="Palatino Linotype"/>
          <w:color w:val="005300"/>
          <w:spacing w:val="2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availability,</w:t>
      </w:r>
      <w:r>
        <w:rPr>
          <w:rFonts w:ascii="Palatino Linotype" w:eastAsia="Palatino Linotype" w:hAnsi="Palatino Linotype" w:cs="Palatino Linotype"/>
          <w:color w:val="005300"/>
          <w:spacing w:val="4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crash</w:t>
      </w:r>
      <w:r>
        <w:rPr>
          <w:rFonts w:ascii="Palatino Linotype" w:eastAsia="Palatino Linotype" w:hAnsi="Palatino Linotype" w:cs="Palatino Linotype"/>
          <w:color w:val="005300"/>
          <w:spacing w:val="29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>recovery</w:t>
      </w:r>
    </w:p>
    <w:p w:rsidR="00235522" w:rsidRDefault="00162FF0">
      <w:pPr>
        <w:spacing w:before="43"/>
        <w:ind w:left="2008"/>
        <w:rPr>
          <w:rFonts w:ascii="Palatino Linotype" w:eastAsia="Palatino Linotype" w:hAnsi="Palatino Linotype" w:cs="Palatino Linotype"/>
          <w:sz w:val="47"/>
          <w:szCs w:val="47"/>
        </w:rPr>
      </w:pPr>
      <w:r>
        <w:rPr>
          <w:rFonts w:ascii="Palatino Linotype" w:eastAsia="Palatino Linotype" w:hAnsi="Palatino Linotype" w:cs="Palatino Linotype"/>
          <w:color w:val="005300"/>
          <w:sz w:val="48"/>
          <w:szCs w:val="48"/>
        </w:rPr>
        <w:t>–</w:t>
      </w:r>
      <w:r>
        <w:rPr>
          <w:rFonts w:ascii="Palatino Linotype" w:eastAsia="Palatino Linotype" w:hAnsi="Palatino Linotype" w:cs="Palatino Linotype"/>
          <w:color w:val="005300"/>
          <w:spacing w:val="91"/>
          <w:sz w:val="48"/>
          <w:szCs w:val="48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Database</w:t>
      </w:r>
      <w:r>
        <w:rPr>
          <w:rFonts w:ascii="Palatino Linotype" w:eastAsia="Palatino Linotype" w:hAnsi="Palatino Linotype" w:cs="Palatino Linotype"/>
          <w:color w:val="005300"/>
          <w:spacing w:val="36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tuning</w:t>
      </w:r>
      <w:r>
        <w:rPr>
          <w:rFonts w:ascii="Palatino Linotype" w:eastAsia="Palatino Linotype" w:hAnsi="Palatino Linotype" w:cs="Palatino Linotype"/>
          <w:color w:val="005300"/>
          <w:spacing w:val="31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as</w:t>
      </w:r>
      <w:r>
        <w:rPr>
          <w:rFonts w:ascii="Palatino Linotype" w:eastAsia="Palatino Linotype" w:hAnsi="Palatino Linotype" w:cs="Palatino Linotype"/>
          <w:color w:val="005300"/>
          <w:spacing w:val="21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needs</w:t>
      </w:r>
      <w:r>
        <w:rPr>
          <w:rFonts w:ascii="Palatino Linotype" w:eastAsia="Palatino Linotype" w:hAnsi="Palatino Linotype" w:cs="Palatino Linotype"/>
          <w:color w:val="005300"/>
          <w:spacing w:val="29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>evolve</w:t>
      </w:r>
    </w:p>
    <w:p w:rsidR="00235522" w:rsidRDefault="00235522">
      <w:pPr>
        <w:spacing w:before="4" w:line="160" w:lineRule="exact"/>
        <w:rPr>
          <w:sz w:val="16"/>
          <w:szCs w:val="16"/>
        </w:rPr>
      </w:pPr>
    </w:p>
    <w:p w:rsidR="00235522" w:rsidRDefault="00162FF0">
      <w:pPr>
        <w:ind w:left="1808" w:right="4544"/>
        <w:jc w:val="center"/>
        <w:rPr>
          <w:rFonts w:ascii="Palatino Linotype" w:eastAsia="Palatino Linotype" w:hAnsi="Palatino Linotype" w:cs="Palatino Linotype"/>
          <w:sz w:val="48"/>
          <w:szCs w:val="48"/>
        </w:rPr>
        <w:sectPr w:rsidR="00235522">
          <w:footerReference w:type="default" r:id="rId12"/>
          <w:pgSz w:w="15840" w:h="12240" w:orient="landscape"/>
          <w:pgMar w:top="1120" w:right="880" w:bottom="280" w:left="900" w:header="0" w:footer="1010" w:gutter="0"/>
          <w:pgNumType w:start="14"/>
          <w:cols w:space="720"/>
        </w:sectPr>
      </w:pPr>
      <w:r>
        <w:rPr>
          <w:rFonts w:ascii="Palatino Linotype" w:eastAsia="Palatino Linotype" w:hAnsi="Palatino Linotype" w:cs="Palatino Linotype"/>
          <w:i/>
          <w:color w:val="005300"/>
          <w:sz w:val="48"/>
          <w:szCs w:val="48"/>
        </w:rPr>
        <w:lastRenderedPageBreak/>
        <w:t>Must</w:t>
      </w:r>
      <w:r>
        <w:rPr>
          <w:rFonts w:ascii="Palatino Linotype" w:eastAsia="Palatino Linotype" w:hAnsi="Palatino Linotype" w:cs="Palatino Linotype"/>
          <w:i/>
          <w:color w:val="005300"/>
          <w:spacing w:val="2"/>
          <w:sz w:val="48"/>
          <w:szCs w:val="48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005300"/>
          <w:sz w:val="48"/>
          <w:szCs w:val="48"/>
        </w:rPr>
        <w:t>understand</w:t>
      </w:r>
      <w:r>
        <w:rPr>
          <w:rFonts w:ascii="Palatino Linotype" w:eastAsia="Palatino Linotype" w:hAnsi="Palatino Linotype" w:cs="Palatino Linotype"/>
          <w:i/>
          <w:color w:val="005300"/>
          <w:spacing w:val="2"/>
          <w:sz w:val="48"/>
          <w:szCs w:val="48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005300"/>
          <w:sz w:val="48"/>
          <w:szCs w:val="48"/>
        </w:rPr>
        <w:t>how</w:t>
      </w:r>
      <w:r>
        <w:rPr>
          <w:rFonts w:ascii="Palatino Linotype" w:eastAsia="Palatino Linotype" w:hAnsi="Palatino Linotype" w:cs="Palatino Linotype"/>
          <w:i/>
          <w:color w:val="005300"/>
          <w:spacing w:val="2"/>
          <w:sz w:val="48"/>
          <w:szCs w:val="48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005300"/>
          <w:sz w:val="48"/>
          <w:szCs w:val="48"/>
        </w:rPr>
        <w:t>a</w:t>
      </w:r>
      <w:r>
        <w:rPr>
          <w:rFonts w:ascii="Palatino Linotype" w:eastAsia="Palatino Linotype" w:hAnsi="Palatino Linotype" w:cs="Palatino Linotype"/>
          <w:i/>
          <w:color w:val="005300"/>
          <w:spacing w:val="2"/>
          <w:sz w:val="48"/>
          <w:szCs w:val="48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005300"/>
          <w:sz w:val="48"/>
          <w:szCs w:val="48"/>
        </w:rPr>
        <w:t>DBMS</w:t>
      </w:r>
      <w:r>
        <w:rPr>
          <w:rFonts w:ascii="Palatino Linotype" w:eastAsia="Palatino Linotype" w:hAnsi="Palatino Linotype" w:cs="Palatino Linotype"/>
          <w:i/>
          <w:color w:val="005300"/>
          <w:spacing w:val="2"/>
          <w:sz w:val="48"/>
          <w:szCs w:val="48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005300"/>
          <w:sz w:val="48"/>
          <w:szCs w:val="48"/>
        </w:rPr>
        <w:t>works!</w:t>
      </w:r>
    </w:p>
    <w:p w:rsidR="00235522" w:rsidRDefault="00235522">
      <w:pPr>
        <w:spacing w:line="200" w:lineRule="exact"/>
      </w:pPr>
    </w:p>
    <w:p w:rsidR="00235522" w:rsidRDefault="00235522">
      <w:pPr>
        <w:spacing w:line="240" w:lineRule="exact"/>
        <w:rPr>
          <w:sz w:val="24"/>
          <w:szCs w:val="24"/>
        </w:rPr>
        <w:sectPr w:rsidR="00235522">
          <w:pgSz w:w="15840" w:h="12240" w:orient="landscape"/>
          <w:pgMar w:top="1120" w:right="880" w:bottom="280" w:left="900" w:header="0" w:footer="1010" w:gutter="0"/>
          <w:cols w:space="720"/>
        </w:sectPr>
      </w:pPr>
    </w:p>
    <w:p w:rsidR="00235522" w:rsidRDefault="00E93B53">
      <w:pPr>
        <w:spacing w:before="81"/>
        <w:ind w:left="1288"/>
        <w:rPr>
          <w:rFonts w:ascii="Palatino Linotype" w:eastAsia="Palatino Linotype" w:hAnsi="Palatino Linotype" w:cs="Palatino Linotype"/>
          <w:sz w:val="80"/>
          <w:szCs w:val="80"/>
        </w:rPr>
      </w:pPr>
      <w:r>
        <w:pict>
          <v:group id="_x0000_s1045" style="position:absolute;left:0;text-align:left;margin-left:35.7pt;margin-top:35pt;width:721pt;height:541pt;z-index:-1038;mso-position-horizontal-relative:page;mso-position-vertical-relative:page" coordorigin="714,700" coordsize="14420,10820">
            <v:shape id="_x0000_s1066" style="position:absolute;left:724;top:710;width:14400;height:10800" coordorigin="724,710" coordsize="14400,10800" path="m15124,710l724,710r,10800l15124,11510r,-10800xe" fillcolor="#fff6e9" stroked="f">
              <v:path arrowok="t"/>
            </v:shape>
            <v:shape id="_x0000_s1065" style="position:absolute;left:1564;top:1281;width:1939;height:1939" coordorigin="1564,1281" coordsize="1939,1939" path="m2534,1281r-970,970l2534,3220r969,-969l2534,1281xe" fillcolor="#ececec" stroked="f">
              <v:path arrowok="t"/>
            </v:shape>
            <v:shape id="_x0000_s1064" style="position:absolute;left:2524;top:1041;width:1219;height:1219" coordorigin="2524,1041" coordsize="1219,1219" path="m2524,1286r975,974l3743,2260,2524,1041r,245xe" fillcolor="#cecece" stroked="f">
              <v:path arrowok="t"/>
            </v:shape>
            <v:shape id="_x0000_s1063" style="position:absolute;left:1324;top:1041;width:1219;height:1219" coordorigin="1324,1041" coordsize="1219,1219" path="m2543,1041l1324,2260r245,l2543,1286r,-245xe" fillcolor="#dadada" stroked="f">
              <v:path arrowok="t"/>
            </v:shape>
            <v:shape id="_x0000_s1062" style="position:absolute;left:2524;top:2241;width:1219;height:1219" coordorigin="2524,2241" coordsize="1219,1219" path="m3499,2241r-975,974l2524,3460,3743,2241r-244,xe" fillcolor="#b8b8b8" stroked="f">
              <v:path arrowok="t"/>
            </v:shape>
            <v:shape id="_x0000_s1061" style="position:absolute;left:1324;top:2241;width:1219;height:1219" coordorigin="1324,2241" coordsize="1219,1219" path="m1569,2241r-245,l2543,3460r,-245l1569,2241xe" fillcolor="#919191" stroked="f">
              <v:path arrowok="t"/>
            </v:shape>
            <v:shape id="_x0000_s1060" style="position:absolute;left:9619;top:9369;width:1661;height:192" coordorigin="9619,9369" coordsize="1661,192" path="m11279,9465r-2,8l11269,9481r-55,21l11155,9516r-76,11l10989,9538r-103,9l10831,9550r-59,3l10711,9556r-63,2l10584,9560r-67,1l10449,9561r-68,l10314,9560r-64,-2l10187,9556r-61,-3l10067,9550r-55,-3l9909,9538r-90,-11l9743,9516r-59,-14l9629,9481r-10,-16l9621,9457r63,-29l9743,9414r76,-11l9909,9392r103,-9l10067,9380r59,-3l10187,9374r63,-2l10314,9370r67,-1l10449,9369r68,l10584,9370r64,2l10711,9374r61,3l10831,9380r55,3l10989,9392r90,11l11155,9414r59,14l11269,9449r8,8l11279,9465xe" filled="f" strokeweight="1.92pt">
              <v:path arrowok="t"/>
            </v:shape>
            <v:shape id="_x0000_s1059" style="position:absolute;left:9595;top:8543;width:14;height:2722" coordorigin="9595,8543" coordsize="14,2722" path="m9599,9451r5,926e" filled="f" strokeweight="1.92pt">
              <v:path arrowok="t"/>
            </v:shape>
            <v:shape id="_x0000_s1058" style="position:absolute;left:9595;top:8543;width:14;height:2722" coordorigin="9595,8543" coordsize="14,2722" path="m9604,10377r-5,-926e" filled="f" strokeweight="1.92pt">
              <v:path arrowok="t"/>
            </v:shape>
            <v:shape id="_x0000_s1057" style="position:absolute;left:11284;top:8678;width:0;height:2448" coordorigin="11284,8678" coordsize="0,2448" path="m11284,9494r,835e" filled="f" strokeweight="1.92pt">
              <v:path arrowok="t"/>
            </v:shape>
            <v:shape id="_x0000_s1056" style="position:absolute;left:9619;top:10204;width:1661;height:192" coordorigin="9619,10204" coordsize="1661,192" path="m11279,10300r-2,8l11269,10316r-55,22l11155,10351r-76,12l10989,10373r-103,9l10831,10385r-59,4l10711,10391r-63,2l10584,10395r-67,1l10449,10396r-68,l10314,10395r-64,-2l10187,10391r-61,-2l10067,10385r-55,-3l9909,10373r-90,-10l9743,10351r-59,-13l9629,10316r-10,-16l9621,10292r63,-29l9743,10250r76,-12l9909,10227r103,-8l10067,10215r59,-3l10187,10209r63,-2l10314,10205r67,l10449,10204r68,1l10584,10205r64,2l10711,10209r61,3l10831,10215r55,4l10989,10227r90,11l11155,10250r59,13l11269,10285r8,7l11279,10300xe" filled="f" strokeweight="1.92pt">
              <v:path arrowok="t"/>
            </v:shape>
            <v:shape id="_x0000_s1055" style="position:absolute;left:12844;top:5750;width:1080;height:0" coordorigin="12844,5750" coordsize="1080,0" path="m13583,5750r-379,e" filled="f" strokeweight=".96pt">
              <v:path arrowok="t"/>
            </v:shape>
            <v:shape id="_x0000_s1054" style="position:absolute;left:12844;top:5750;width:1080;height:0" coordorigin="12844,5750" coordsize="1080,0" path="m13204,5750r379,e" filled="f" strokeweight=".96pt">
              <v:path arrowok="t"/>
            </v:shape>
            <v:shape id="_x0000_s1053" style="position:absolute;left:13564;top:3230;width:0;height:7560" coordorigin="13564,3230" coordsize="0,7560" path="m13564,5750r,2539e" filled="f" strokeweight=".96pt">
              <v:path arrowok="t"/>
            </v:shape>
            <v:shape id="_x0000_s1052" style="position:absolute;left:12844;top:8270;width:1080;height:0" coordorigin="12844,8270" coordsize="1080,0" path="m13583,8270r-379,e" filled="f" strokeweight=".96pt">
              <v:path arrowok="t"/>
            </v:shape>
            <v:shape id="_x0000_s1051" style="position:absolute;left:12844;top:8270;width:1080;height:0" coordorigin="12844,8270" coordsize="1080,0" path="m13204,8270r379,e" filled="f" strokeweight=".96pt">
              <v:path arrowok="t"/>
            </v:shape>
            <v:shape id="_x0000_s1050" style="position:absolute;left:14174;top:2995;width:715;height:2285" coordorigin="14174,2995" coordsize="715,2285" path="m14889,5279r,-1l14889,5276r,-1l14887,5088r-7,-182l14868,4729r-15,-172l14833,4391r-24,-160l14782,4078r-31,-145l14717,3796r-37,-128l14640,3549r-43,-109l14551,3341r-48,-87l14453,3178r-53,-63l14346,3064r-56,-37l14233,3003r-59,-8e" filled="f" strokeweight=".96pt">
              <v:path arrowok="t"/>
            </v:shape>
            <v:shape id="_x0000_s1049" style="position:absolute;left:14169;top:5279;width:715;height:2275" coordorigin="14169,5279" coordsize="715,2275" path="m14169,7555r116,-32l14341,7485r54,-50l14447,7372r51,-76l14546,7209r45,-98l14634,7002r40,-119l14712,6755r34,-137l14777,6474r27,-153l14828,6162r19,-166l14863,5824r12,-177l14882,5465r2,-186e" filled="f" strokeweight=".96pt">
              <v:path arrowok="t"/>
            </v:shape>
            <v:shape id="_x0000_s1048" style="position:absolute;left:13444;top:7550;width:1080;height:0" coordorigin="13444,7550" coordsize="1080,0" path="m14183,7550r-230,e" filled="f" strokeweight=".96pt">
              <v:path arrowok="t"/>
            </v:shape>
            <v:shape id="_x0000_s1047" style="position:absolute;left:13444;top:7550;width:1080;height:0" coordorigin="13444,7550" coordsize="1080,0" path="m13953,7550r230,e" filled="f" strokeweight=".96pt">
              <v:path arrowok="t"/>
            </v:shape>
            <v:shape id="_x0000_s1046" style="position:absolute;left:13809;top:7459;width:298;height:178" coordorigin="13809,7459" coordsize="298,178" path="m13809,7550r298,86l14107,7459r-298,91xe" fillcolor="black" stroked="f">
              <v:path arrowok="t"/>
            </v:shape>
            <w10:wrap anchorx="page" anchory="page"/>
          </v:group>
        </w:pict>
      </w:r>
      <w:r w:rsidR="00162FF0">
        <w:rPr>
          <w:rFonts w:ascii="Palatino Linotype" w:eastAsia="Palatino Linotype" w:hAnsi="Palatino Linotype" w:cs="Palatino Linotype"/>
          <w:i/>
          <w:spacing w:val="1"/>
          <w:sz w:val="80"/>
          <w:szCs w:val="80"/>
        </w:rPr>
        <w:t>Structur</w:t>
      </w:r>
      <w:r w:rsidR="00162FF0">
        <w:rPr>
          <w:rFonts w:ascii="Palatino Linotype" w:eastAsia="Palatino Linotype" w:hAnsi="Palatino Linotype" w:cs="Palatino Linotype"/>
          <w:i/>
          <w:sz w:val="80"/>
          <w:szCs w:val="80"/>
        </w:rPr>
        <w:t>e</w:t>
      </w:r>
      <w:r w:rsidR="00162FF0">
        <w:rPr>
          <w:rFonts w:ascii="Palatino Linotype" w:eastAsia="Palatino Linotype" w:hAnsi="Palatino Linotype" w:cs="Palatino Linotype"/>
          <w:i/>
          <w:spacing w:val="-3"/>
          <w:sz w:val="80"/>
          <w:szCs w:val="80"/>
        </w:rPr>
        <w:t xml:space="preserve"> </w:t>
      </w:r>
      <w:r w:rsidR="00162FF0">
        <w:rPr>
          <w:rFonts w:ascii="Palatino Linotype" w:eastAsia="Palatino Linotype" w:hAnsi="Palatino Linotype" w:cs="Palatino Linotype"/>
          <w:i/>
          <w:spacing w:val="1"/>
          <w:sz w:val="80"/>
          <w:szCs w:val="80"/>
        </w:rPr>
        <w:t>o</w:t>
      </w:r>
      <w:r w:rsidR="00162FF0">
        <w:rPr>
          <w:rFonts w:ascii="Palatino Linotype" w:eastAsia="Palatino Linotype" w:hAnsi="Palatino Linotype" w:cs="Palatino Linotype"/>
          <w:i/>
          <w:sz w:val="80"/>
          <w:szCs w:val="80"/>
        </w:rPr>
        <w:t>f</w:t>
      </w:r>
      <w:r w:rsidR="00162FF0">
        <w:rPr>
          <w:rFonts w:ascii="Palatino Linotype" w:eastAsia="Palatino Linotype" w:hAnsi="Palatino Linotype" w:cs="Palatino Linotype"/>
          <w:i/>
          <w:spacing w:val="-3"/>
          <w:sz w:val="80"/>
          <w:szCs w:val="80"/>
        </w:rPr>
        <w:t xml:space="preserve"> </w:t>
      </w:r>
      <w:r w:rsidR="00162FF0">
        <w:rPr>
          <w:rFonts w:ascii="Palatino Linotype" w:eastAsia="Palatino Linotype" w:hAnsi="Palatino Linotype" w:cs="Palatino Linotype"/>
          <w:i/>
          <w:sz w:val="80"/>
          <w:szCs w:val="80"/>
        </w:rPr>
        <w:t>a</w:t>
      </w:r>
      <w:r w:rsidR="00162FF0">
        <w:rPr>
          <w:rFonts w:ascii="Palatino Linotype" w:eastAsia="Palatino Linotype" w:hAnsi="Palatino Linotype" w:cs="Palatino Linotype"/>
          <w:i/>
          <w:spacing w:val="-3"/>
          <w:sz w:val="80"/>
          <w:szCs w:val="80"/>
        </w:rPr>
        <w:t xml:space="preserve"> </w:t>
      </w:r>
      <w:r w:rsidR="00162FF0">
        <w:rPr>
          <w:rFonts w:ascii="Palatino Linotype" w:eastAsia="Palatino Linotype" w:hAnsi="Palatino Linotype" w:cs="Palatino Linotype"/>
          <w:i/>
          <w:spacing w:val="1"/>
          <w:sz w:val="80"/>
          <w:szCs w:val="80"/>
        </w:rPr>
        <w:t>DBMS</w:t>
      </w:r>
    </w:p>
    <w:p w:rsidR="00235522" w:rsidRDefault="00235522">
      <w:pPr>
        <w:spacing w:before="3" w:line="140" w:lineRule="exact"/>
        <w:rPr>
          <w:sz w:val="15"/>
          <w:szCs w:val="15"/>
        </w:rPr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235522">
      <w:pPr>
        <w:spacing w:line="200" w:lineRule="exact"/>
      </w:pPr>
    </w:p>
    <w:p w:rsidR="00235522" w:rsidRDefault="00E93B53">
      <w:pPr>
        <w:tabs>
          <w:tab w:val="left" w:pos="1820"/>
        </w:tabs>
        <w:spacing w:line="560" w:lineRule="exact"/>
        <w:ind w:left="1831" w:right="3241" w:hanging="542"/>
        <w:rPr>
          <w:rFonts w:ascii="Palatino Linotype" w:eastAsia="Palatino Linotype" w:hAnsi="Palatino Linotype" w:cs="Palatino Linotype"/>
          <w:sz w:val="47"/>
          <w:szCs w:val="4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394.15pt;margin-top:7.55pt;width:265.1pt;height:267.25pt;z-index:-1037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62"/>
                    <w:gridCol w:w="2731"/>
                  </w:tblGrid>
                  <w:tr w:rsidR="00235522">
                    <w:trPr>
                      <w:trHeight w:hRule="exact" w:val="1205"/>
                    </w:trPr>
                    <w:tc>
                      <w:tcPr>
                        <w:tcW w:w="5093" w:type="dxa"/>
                        <w:gridSpan w:val="2"/>
                        <w:tcBorders>
                          <w:top w:val="single" w:sz="33" w:space="0" w:color="000000"/>
                          <w:left w:val="single" w:sz="33" w:space="0" w:color="000000"/>
                          <w:bottom w:val="single" w:sz="8" w:space="0" w:color="005300"/>
                          <w:right w:val="single" w:sz="33" w:space="0" w:color="000000"/>
                        </w:tcBorders>
                      </w:tcPr>
                      <w:p w:rsidR="00235522" w:rsidRDefault="00162FF0">
                        <w:pPr>
                          <w:spacing w:before="6" w:line="250" w:lineRule="auto"/>
                          <w:ind w:left="1231" w:right="729" w:hanging="441"/>
                          <w:rPr>
                            <w:rFonts w:ascii="Arial" w:eastAsia="Arial" w:hAnsi="Arial" w:cs="Arial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40"/>
                            <w:szCs w:val="40"/>
                          </w:rPr>
                          <w:t>Quer</w:t>
                        </w:r>
                        <w:r>
                          <w:rPr>
                            <w:rFonts w:ascii="Arial" w:eastAsia="Arial" w:hAnsi="Arial" w:cs="Arial"/>
                            <w:sz w:val="40"/>
                            <w:szCs w:val="40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16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40"/>
                            <w:szCs w:val="40"/>
                          </w:rPr>
                          <w:t xml:space="preserve">Optimization </w:t>
                        </w:r>
                        <w:r>
                          <w:rPr>
                            <w:rFonts w:ascii="Arial" w:eastAsia="Arial" w:hAnsi="Arial" w:cs="Arial"/>
                            <w:sz w:val="40"/>
                            <w:szCs w:val="40"/>
                          </w:rPr>
                          <w:t>and</w:t>
                        </w:r>
                        <w:r>
                          <w:rPr>
                            <w:rFonts w:ascii="Arial" w:eastAsia="Arial" w:hAnsi="Arial" w:cs="Arial"/>
                            <w:spacing w:val="7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40"/>
                            <w:szCs w:val="40"/>
                          </w:rPr>
                          <w:t>Execution</w:t>
                        </w:r>
                      </w:p>
                    </w:tc>
                  </w:tr>
                  <w:tr w:rsidR="00235522">
                    <w:trPr>
                      <w:trHeight w:hRule="exact" w:val="840"/>
                    </w:trPr>
                    <w:tc>
                      <w:tcPr>
                        <w:tcW w:w="5093" w:type="dxa"/>
                        <w:gridSpan w:val="2"/>
                        <w:tcBorders>
                          <w:top w:val="single" w:sz="8" w:space="0" w:color="005300"/>
                          <w:left w:val="single" w:sz="33" w:space="0" w:color="000000"/>
                          <w:bottom w:val="single" w:sz="8" w:space="0" w:color="005300"/>
                          <w:right w:val="single" w:sz="33" w:space="0" w:color="000000"/>
                        </w:tcBorders>
                      </w:tcPr>
                      <w:p w:rsidR="00235522" w:rsidRDefault="00235522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235522" w:rsidRDefault="00162FF0">
                        <w:pPr>
                          <w:ind w:left="669"/>
                          <w:rPr>
                            <w:rFonts w:ascii="Arial" w:eastAsia="Arial" w:hAnsi="Arial" w:cs="Arial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40"/>
                            <w:szCs w:val="40"/>
                          </w:rPr>
                          <w:t>Relational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40"/>
                            <w:szCs w:val="40"/>
                          </w:rPr>
                          <w:t>Operators</w:t>
                        </w:r>
                      </w:p>
                    </w:tc>
                  </w:tr>
                  <w:tr w:rsidR="00235522">
                    <w:trPr>
                      <w:trHeight w:hRule="exact" w:val="720"/>
                    </w:trPr>
                    <w:tc>
                      <w:tcPr>
                        <w:tcW w:w="5093" w:type="dxa"/>
                        <w:gridSpan w:val="2"/>
                        <w:tcBorders>
                          <w:top w:val="single" w:sz="8" w:space="0" w:color="005300"/>
                          <w:left w:val="single" w:sz="33" w:space="0" w:color="000000"/>
                          <w:bottom w:val="single" w:sz="8" w:space="0" w:color="005300"/>
                          <w:right w:val="single" w:sz="33" w:space="0" w:color="000000"/>
                        </w:tcBorders>
                      </w:tcPr>
                      <w:p w:rsidR="00235522" w:rsidRDefault="00235522">
                        <w:pPr>
                          <w:spacing w:before="5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235522" w:rsidRDefault="00162FF0">
                        <w:pPr>
                          <w:ind w:left="165"/>
                          <w:rPr>
                            <w:rFonts w:ascii="Arial" w:eastAsia="Arial" w:hAnsi="Arial" w:cs="Arial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40"/>
                            <w:szCs w:val="40"/>
                          </w:rPr>
                          <w:t>Files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40"/>
                            <w:szCs w:val="40"/>
                          </w:rPr>
                          <w:t>and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40"/>
                            <w:szCs w:val="40"/>
                          </w:rPr>
                          <w:t>Access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40"/>
                            <w:szCs w:val="40"/>
                          </w:rPr>
                          <w:t>Methods</w:t>
                        </w:r>
                      </w:p>
                    </w:tc>
                  </w:tr>
                  <w:tr w:rsidR="00235522">
                    <w:trPr>
                      <w:trHeight w:hRule="exact" w:val="960"/>
                    </w:trPr>
                    <w:tc>
                      <w:tcPr>
                        <w:tcW w:w="5093" w:type="dxa"/>
                        <w:gridSpan w:val="2"/>
                        <w:tcBorders>
                          <w:top w:val="single" w:sz="8" w:space="0" w:color="005300"/>
                          <w:left w:val="single" w:sz="33" w:space="0" w:color="000000"/>
                          <w:bottom w:val="single" w:sz="8" w:space="0" w:color="005300"/>
                          <w:right w:val="single" w:sz="33" w:space="0" w:color="000000"/>
                        </w:tcBorders>
                      </w:tcPr>
                      <w:p w:rsidR="00235522" w:rsidRDefault="00235522">
                        <w:pPr>
                          <w:spacing w:before="1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235522" w:rsidRDefault="00235522">
                        <w:pPr>
                          <w:spacing w:line="200" w:lineRule="exact"/>
                        </w:pPr>
                      </w:p>
                      <w:p w:rsidR="00235522" w:rsidRDefault="00162FF0">
                        <w:pPr>
                          <w:ind w:left="746"/>
                          <w:rPr>
                            <w:rFonts w:ascii="Arial" w:eastAsia="Arial" w:hAnsi="Arial" w:cs="Arial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40"/>
                            <w:szCs w:val="40"/>
                          </w:rPr>
                          <w:t>Buffer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40"/>
                            <w:szCs w:val="40"/>
                          </w:rPr>
                          <w:t>Management</w:t>
                        </w:r>
                      </w:p>
                    </w:tc>
                  </w:tr>
                  <w:tr w:rsidR="00235522">
                    <w:trPr>
                      <w:trHeight w:hRule="exact" w:val="816"/>
                    </w:trPr>
                    <w:tc>
                      <w:tcPr>
                        <w:tcW w:w="5093" w:type="dxa"/>
                        <w:gridSpan w:val="2"/>
                        <w:tcBorders>
                          <w:top w:val="single" w:sz="8" w:space="0" w:color="005300"/>
                          <w:left w:val="single" w:sz="33" w:space="0" w:color="000000"/>
                          <w:bottom w:val="single" w:sz="33" w:space="0" w:color="000000"/>
                          <w:right w:val="single" w:sz="33" w:space="0" w:color="000000"/>
                        </w:tcBorders>
                      </w:tcPr>
                      <w:p w:rsidR="00235522" w:rsidRDefault="00235522">
                        <w:pPr>
                          <w:spacing w:before="2"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235522" w:rsidRDefault="00162FF0">
                        <w:pPr>
                          <w:ind w:left="266"/>
                          <w:rPr>
                            <w:rFonts w:ascii="Arial" w:eastAsia="Arial" w:hAnsi="Arial" w:cs="Arial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40"/>
                            <w:szCs w:val="40"/>
                          </w:rPr>
                          <w:t>Disk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40"/>
                            <w:szCs w:val="40"/>
                          </w:rPr>
                          <w:t>Space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40"/>
                            <w:szCs w:val="40"/>
                          </w:rPr>
                          <w:t>Management</w:t>
                        </w:r>
                      </w:p>
                    </w:tc>
                  </w:tr>
                  <w:tr w:rsidR="00235522">
                    <w:trPr>
                      <w:trHeight w:hRule="exact" w:val="763"/>
                    </w:trPr>
                    <w:tc>
                      <w:tcPr>
                        <w:tcW w:w="2362" w:type="dxa"/>
                        <w:tcBorders>
                          <w:top w:val="single" w:sz="33" w:space="0" w:color="000000"/>
                          <w:left w:val="nil"/>
                          <w:bottom w:val="nil"/>
                          <w:right w:val="single" w:sz="15" w:space="0" w:color="000000"/>
                        </w:tcBorders>
                      </w:tcPr>
                      <w:p w:rsidR="00235522" w:rsidRDefault="00235522"/>
                    </w:tc>
                    <w:tc>
                      <w:tcPr>
                        <w:tcW w:w="2731" w:type="dxa"/>
                        <w:tcBorders>
                          <w:top w:val="single" w:sz="33" w:space="0" w:color="000000"/>
                          <w:left w:val="single" w:sz="15" w:space="0" w:color="000000"/>
                          <w:bottom w:val="nil"/>
                          <w:right w:val="nil"/>
                        </w:tcBorders>
                      </w:tcPr>
                      <w:p w:rsidR="00235522" w:rsidRDefault="00235522"/>
                    </w:tc>
                  </w:tr>
                </w:tbl>
                <w:p w:rsidR="00235522" w:rsidRDefault="00235522"/>
              </w:txbxContent>
            </v:textbox>
            <w10:wrap anchorx="page"/>
          </v:shape>
        </w:pict>
      </w:r>
      <w:r w:rsidR="00162FF0">
        <w:rPr>
          <w:rFonts w:ascii="MS UI Gothic" w:eastAsia="MS UI Gothic" w:hAnsi="MS UI Gothic" w:cs="MS UI Gothic"/>
          <w:color w:val="005300"/>
          <w:w w:val="78"/>
          <w:sz w:val="36"/>
          <w:szCs w:val="36"/>
        </w:rPr>
        <w:t>❖</w:t>
      </w:r>
      <w:r w:rsidR="00162FF0">
        <w:rPr>
          <w:color w:val="005300"/>
          <w:sz w:val="36"/>
          <w:szCs w:val="36"/>
        </w:rPr>
        <w:tab/>
      </w:r>
      <w:r w:rsidR="00162FF0">
        <w:rPr>
          <w:rFonts w:ascii="Palatino Linotype" w:eastAsia="Palatino Linotype" w:hAnsi="Palatino Linotype" w:cs="Palatino Linotype"/>
          <w:color w:val="005300"/>
          <w:sz w:val="47"/>
          <w:szCs w:val="47"/>
        </w:rPr>
        <w:t>A</w:t>
      </w:r>
      <w:r w:rsidR="00162FF0">
        <w:rPr>
          <w:rFonts w:ascii="Palatino Linotype" w:eastAsia="Palatino Linotype" w:hAnsi="Palatino Linotype" w:cs="Palatino Linotype"/>
          <w:color w:val="005300"/>
          <w:spacing w:val="14"/>
          <w:sz w:val="47"/>
          <w:szCs w:val="47"/>
        </w:rPr>
        <w:t xml:space="preserve"> </w:t>
      </w:r>
      <w:r w:rsidR="00162FF0">
        <w:rPr>
          <w:rFonts w:ascii="Palatino Linotype" w:eastAsia="Palatino Linotype" w:hAnsi="Palatino Linotype" w:cs="Palatino Linotype"/>
          <w:color w:val="005300"/>
          <w:spacing w:val="1"/>
          <w:sz w:val="47"/>
          <w:szCs w:val="47"/>
        </w:rPr>
        <w:t>typica</w:t>
      </w:r>
      <w:r w:rsidR="00162FF0">
        <w:rPr>
          <w:rFonts w:ascii="Palatino Linotype" w:eastAsia="Palatino Linotype" w:hAnsi="Palatino Linotype" w:cs="Palatino Linotype"/>
          <w:color w:val="005300"/>
          <w:sz w:val="47"/>
          <w:szCs w:val="47"/>
        </w:rPr>
        <w:t>l</w:t>
      </w:r>
      <w:r w:rsidR="00162FF0">
        <w:rPr>
          <w:rFonts w:ascii="Palatino Linotype" w:eastAsia="Palatino Linotype" w:hAnsi="Palatino Linotype" w:cs="Palatino Linotype"/>
          <w:color w:val="005300"/>
          <w:spacing w:val="24"/>
          <w:sz w:val="47"/>
          <w:szCs w:val="47"/>
        </w:rPr>
        <w:t xml:space="preserve"> </w:t>
      </w:r>
      <w:r w:rsidR="00162FF0">
        <w:rPr>
          <w:rFonts w:ascii="Palatino Linotype" w:eastAsia="Palatino Linotype" w:hAnsi="Palatino Linotype" w:cs="Palatino Linotype"/>
          <w:color w:val="005300"/>
          <w:spacing w:val="1"/>
          <w:sz w:val="47"/>
          <w:szCs w:val="47"/>
        </w:rPr>
        <w:t>DBM</w:t>
      </w:r>
      <w:r w:rsidR="00162FF0">
        <w:rPr>
          <w:rFonts w:ascii="Palatino Linotype" w:eastAsia="Palatino Linotype" w:hAnsi="Palatino Linotype" w:cs="Palatino Linotype"/>
          <w:color w:val="005300"/>
          <w:sz w:val="47"/>
          <w:szCs w:val="47"/>
        </w:rPr>
        <w:t>S</w:t>
      </w:r>
      <w:r w:rsidR="00162FF0">
        <w:rPr>
          <w:rFonts w:ascii="Palatino Linotype" w:eastAsia="Palatino Linotype" w:hAnsi="Palatino Linotype" w:cs="Palatino Linotype"/>
          <w:color w:val="005300"/>
          <w:spacing w:val="23"/>
          <w:sz w:val="47"/>
          <w:szCs w:val="47"/>
        </w:rPr>
        <w:t xml:space="preserve"> </w:t>
      </w:r>
      <w:r w:rsidR="00162FF0">
        <w:rPr>
          <w:rFonts w:ascii="Palatino Linotype" w:eastAsia="Palatino Linotype" w:hAnsi="Palatino Linotype" w:cs="Palatino Linotype"/>
          <w:color w:val="005300"/>
          <w:spacing w:val="1"/>
          <w:sz w:val="47"/>
          <w:szCs w:val="47"/>
        </w:rPr>
        <w:t>ha</w:t>
      </w:r>
      <w:r w:rsidR="00162FF0">
        <w:rPr>
          <w:rFonts w:ascii="Palatino Linotype" w:eastAsia="Palatino Linotype" w:hAnsi="Palatino Linotype" w:cs="Palatino Linotype"/>
          <w:color w:val="005300"/>
          <w:sz w:val="47"/>
          <w:szCs w:val="47"/>
        </w:rPr>
        <w:t>s</w:t>
      </w:r>
      <w:r w:rsidR="00162FF0">
        <w:rPr>
          <w:rFonts w:ascii="Palatino Linotype" w:eastAsia="Palatino Linotype" w:hAnsi="Palatino Linotype" w:cs="Palatino Linotype"/>
          <w:color w:val="005300"/>
          <w:spacing w:val="17"/>
          <w:sz w:val="47"/>
          <w:szCs w:val="47"/>
        </w:rPr>
        <w:t xml:space="preserve"> </w:t>
      </w:r>
      <w:r w:rsidR="00162FF0"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 xml:space="preserve">a </w:t>
      </w:r>
      <w:r w:rsidR="00162FF0">
        <w:rPr>
          <w:rFonts w:ascii="Palatino Linotype" w:eastAsia="Palatino Linotype" w:hAnsi="Palatino Linotype" w:cs="Palatino Linotype"/>
          <w:color w:val="005300"/>
          <w:sz w:val="47"/>
          <w:szCs w:val="47"/>
        </w:rPr>
        <w:t>layered</w:t>
      </w:r>
      <w:r w:rsidR="00162FF0">
        <w:rPr>
          <w:rFonts w:ascii="Palatino Linotype" w:eastAsia="Palatino Linotype" w:hAnsi="Palatino Linotype" w:cs="Palatino Linotype"/>
          <w:color w:val="005300"/>
          <w:spacing w:val="61"/>
          <w:sz w:val="47"/>
          <w:szCs w:val="47"/>
        </w:rPr>
        <w:t xml:space="preserve"> </w:t>
      </w:r>
      <w:r w:rsidR="00162FF0"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>architecture.</w:t>
      </w:r>
    </w:p>
    <w:p w:rsidR="00235522" w:rsidRDefault="00235522">
      <w:pPr>
        <w:spacing w:before="9" w:line="120" w:lineRule="exact"/>
        <w:rPr>
          <w:sz w:val="12"/>
          <w:szCs w:val="12"/>
        </w:rPr>
      </w:pPr>
    </w:p>
    <w:p w:rsidR="00235522" w:rsidRDefault="00162FF0">
      <w:pPr>
        <w:tabs>
          <w:tab w:val="left" w:pos="1820"/>
        </w:tabs>
        <w:spacing w:line="217" w:lineRule="auto"/>
        <w:ind w:left="1831" w:right="3195" w:hanging="542"/>
        <w:rPr>
          <w:rFonts w:ascii="Palatino Linotype" w:eastAsia="Palatino Linotype" w:hAnsi="Palatino Linotype" w:cs="Palatino Linotype"/>
          <w:sz w:val="47"/>
          <w:szCs w:val="47"/>
        </w:rPr>
      </w:pPr>
      <w:r>
        <w:rPr>
          <w:rFonts w:ascii="MS UI Gothic" w:eastAsia="MS UI Gothic" w:hAnsi="MS UI Gothic" w:cs="MS UI Gothic"/>
          <w:color w:val="005300"/>
          <w:w w:val="78"/>
          <w:sz w:val="36"/>
          <w:szCs w:val="36"/>
        </w:rPr>
        <w:t>❖</w:t>
      </w:r>
      <w:r>
        <w:rPr>
          <w:color w:val="005300"/>
          <w:sz w:val="36"/>
          <w:szCs w:val="36"/>
        </w:rPr>
        <w:tab/>
      </w:r>
      <w:proofErr w:type="gramStart"/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The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2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figure</w:t>
      </w:r>
      <w:r>
        <w:rPr>
          <w:rFonts w:ascii="Palatino Linotype" w:eastAsia="Palatino Linotype" w:hAnsi="Palatino Linotype" w:cs="Palatino Linotype"/>
          <w:color w:val="005300"/>
          <w:spacing w:val="26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does</w:t>
      </w:r>
      <w:r>
        <w:rPr>
          <w:rFonts w:ascii="Palatino Linotype" w:eastAsia="Palatino Linotype" w:hAnsi="Palatino Linotype" w:cs="Palatino Linotype"/>
          <w:color w:val="005300"/>
          <w:spacing w:val="24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 xml:space="preserve">not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show</w:t>
      </w:r>
      <w:r>
        <w:rPr>
          <w:rFonts w:ascii="Palatino Linotype" w:eastAsia="Palatino Linotype" w:hAnsi="Palatino Linotype" w:cs="Palatino Linotype"/>
          <w:color w:val="005300"/>
          <w:spacing w:val="3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the</w:t>
      </w:r>
      <w:r>
        <w:rPr>
          <w:rFonts w:ascii="Palatino Linotype" w:eastAsia="Palatino Linotype" w:hAnsi="Palatino Linotype" w:cs="Palatino Linotype"/>
          <w:color w:val="005300"/>
          <w:spacing w:val="2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 xml:space="preserve">concurrency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control</w:t>
      </w:r>
      <w:r>
        <w:rPr>
          <w:rFonts w:ascii="Palatino Linotype" w:eastAsia="Palatino Linotype" w:hAnsi="Palatino Linotype" w:cs="Palatino Linotype"/>
          <w:color w:val="005300"/>
          <w:spacing w:val="38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and</w:t>
      </w:r>
      <w:r>
        <w:rPr>
          <w:rFonts w:ascii="Palatino Linotype" w:eastAsia="Palatino Linotype" w:hAnsi="Palatino Linotype" w:cs="Palatino Linotype"/>
          <w:color w:val="005300"/>
          <w:spacing w:val="31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>recovery components.</w:t>
      </w:r>
    </w:p>
    <w:p w:rsidR="00235522" w:rsidRDefault="00235522">
      <w:pPr>
        <w:spacing w:before="7" w:line="100" w:lineRule="exact"/>
        <w:rPr>
          <w:sz w:val="11"/>
          <w:szCs w:val="11"/>
        </w:rPr>
      </w:pPr>
    </w:p>
    <w:p w:rsidR="00235522" w:rsidRDefault="00162FF0">
      <w:pPr>
        <w:tabs>
          <w:tab w:val="left" w:pos="1820"/>
        </w:tabs>
        <w:spacing w:line="217" w:lineRule="auto"/>
        <w:ind w:left="1831" w:right="2783" w:hanging="542"/>
        <w:rPr>
          <w:rFonts w:ascii="Palatino Linotype" w:eastAsia="Palatino Linotype" w:hAnsi="Palatino Linotype" w:cs="Palatino Linotype"/>
          <w:sz w:val="47"/>
          <w:szCs w:val="47"/>
        </w:rPr>
      </w:pPr>
      <w:r>
        <w:rPr>
          <w:rFonts w:ascii="MS UI Gothic" w:eastAsia="MS UI Gothic" w:hAnsi="MS UI Gothic" w:cs="MS UI Gothic"/>
          <w:color w:val="005300"/>
          <w:w w:val="78"/>
          <w:sz w:val="36"/>
          <w:szCs w:val="36"/>
        </w:rPr>
        <w:t>❖</w:t>
      </w:r>
      <w:r>
        <w:rPr>
          <w:color w:val="005300"/>
          <w:sz w:val="36"/>
          <w:szCs w:val="36"/>
        </w:rPr>
        <w:tab/>
      </w:r>
      <w:proofErr w:type="gramStart"/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This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20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is</w:t>
      </w:r>
      <w:r>
        <w:rPr>
          <w:rFonts w:ascii="Palatino Linotype" w:eastAsia="Palatino Linotype" w:hAnsi="Palatino Linotype" w:cs="Palatino Linotype"/>
          <w:color w:val="005300"/>
          <w:spacing w:val="14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one</w:t>
      </w:r>
      <w:r>
        <w:rPr>
          <w:rFonts w:ascii="Palatino Linotype" w:eastAsia="Palatino Linotype" w:hAnsi="Palatino Linotype" w:cs="Palatino Linotype"/>
          <w:color w:val="005300"/>
          <w:spacing w:val="19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of</w:t>
      </w:r>
      <w:r>
        <w:rPr>
          <w:rFonts w:ascii="Palatino Linotype" w:eastAsia="Palatino Linotype" w:hAnsi="Palatino Linotype" w:cs="Palatino Linotype"/>
          <w:color w:val="005300"/>
          <w:spacing w:val="15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 xml:space="preserve">several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possible</w:t>
      </w:r>
      <w:r>
        <w:rPr>
          <w:rFonts w:ascii="Palatino Linotype" w:eastAsia="Palatino Linotype" w:hAnsi="Palatino Linotype" w:cs="Palatino Linotype"/>
          <w:color w:val="005300"/>
          <w:spacing w:val="62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 xml:space="preserve">architectures;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each</w:t>
      </w:r>
      <w:r>
        <w:rPr>
          <w:rFonts w:ascii="Palatino Linotype" w:eastAsia="Palatino Linotype" w:hAnsi="Palatino Linotype" w:cs="Palatino Linotype"/>
          <w:color w:val="005300"/>
          <w:spacing w:val="21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system</w:t>
      </w:r>
      <w:r>
        <w:rPr>
          <w:rFonts w:ascii="Palatino Linotype" w:eastAsia="Palatino Linotype" w:hAnsi="Palatino Linotype" w:cs="Palatino Linotype"/>
          <w:color w:val="005300"/>
          <w:spacing w:val="27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has</w:t>
      </w:r>
      <w:r>
        <w:rPr>
          <w:rFonts w:ascii="Palatino Linotype" w:eastAsia="Palatino Linotype" w:hAnsi="Palatino Linotype" w:cs="Palatino Linotype"/>
          <w:color w:val="005300"/>
          <w:spacing w:val="19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47"/>
          <w:szCs w:val="47"/>
        </w:rPr>
        <w:t>its</w:t>
      </w:r>
      <w:r>
        <w:rPr>
          <w:rFonts w:ascii="Palatino Linotype" w:eastAsia="Palatino Linotype" w:hAnsi="Palatino Linotype" w:cs="Palatino Linotype"/>
          <w:color w:val="005300"/>
          <w:spacing w:val="17"/>
          <w:sz w:val="47"/>
          <w:szCs w:val="47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w w:val="101"/>
          <w:sz w:val="47"/>
          <w:szCs w:val="47"/>
        </w:rPr>
        <w:t xml:space="preserve">own </w:t>
      </w:r>
      <w:r>
        <w:rPr>
          <w:rFonts w:ascii="Palatino Linotype" w:eastAsia="Palatino Linotype" w:hAnsi="Palatino Linotype" w:cs="Palatino Linotype"/>
          <w:color w:val="005300"/>
          <w:spacing w:val="1"/>
          <w:w w:val="101"/>
          <w:sz w:val="47"/>
          <w:szCs w:val="47"/>
        </w:rPr>
        <w:t>variations.</w:t>
      </w:r>
    </w:p>
    <w:p w:rsidR="00235522" w:rsidRDefault="00162FF0">
      <w:pPr>
        <w:spacing w:line="280" w:lineRule="exact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color w:val="280048"/>
          <w:spacing w:val="-1"/>
          <w:position w:val="2"/>
          <w:sz w:val="36"/>
          <w:szCs w:val="36"/>
        </w:rPr>
        <w:t>DB</w:t>
      </w:r>
    </w:p>
    <w:p w:rsidR="00235522" w:rsidRDefault="00162FF0">
      <w:pPr>
        <w:spacing w:before="13" w:line="250" w:lineRule="auto"/>
        <w:ind w:right="399"/>
        <w:rPr>
          <w:sz w:val="36"/>
          <w:szCs w:val="36"/>
        </w:rPr>
        <w:sectPr w:rsidR="00235522">
          <w:type w:val="continuous"/>
          <w:pgSz w:w="15840" w:h="12240" w:orient="landscape"/>
          <w:pgMar w:top="1120" w:right="880" w:bottom="280" w:left="900" w:header="720" w:footer="720" w:gutter="0"/>
          <w:cols w:num="2" w:space="720" w:equalWidth="0">
            <w:col w:w="9799" w:space="1790"/>
            <w:col w:w="2471"/>
          </w:cols>
        </w:sectPr>
      </w:pPr>
      <w:r>
        <w:br w:type="column"/>
      </w:r>
      <w:r>
        <w:rPr>
          <w:color w:val="005300"/>
          <w:spacing w:val="-1"/>
          <w:sz w:val="36"/>
          <w:szCs w:val="36"/>
        </w:rPr>
        <w:t>Thes</w:t>
      </w:r>
      <w:r>
        <w:rPr>
          <w:color w:val="005300"/>
          <w:sz w:val="36"/>
          <w:szCs w:val="36"/>
        </w:rPr>
        <w:t>e</w:t>
      </w:r>
      <w:r>
        <w:rPr>
          <w:color w:val="005300"/>
          <w:spacing w:val="13"/>
          <w:sz w:val="36"/>
          <w:szCs w:val="36"/>
        </w:rPr>
        <w:t xml:space="preserve"> </w:t>
      </w:r>
      <w:r>
        <w:rPr>
          <w:color w:val="005300"/>
          <w:spacing w:val="-1"/>
          <w:sz w:val="36"/>
          <w:szCs w:val="36"/>
        </w:rPr>
        <w:t xml:space="preserve">layers </w:t>
      </w:r>
      <w:r>
        <w:rPr>
          <w:color w:val="005300"/>
          <w:sz w:val="36"/>
          <w:szCs w:val="36"/>
        </w:rPr>
        <w:t xml:space="preserve">must consider concurrency </w:t>
      </w:r>
      <w:r>
        <w:rPr>
          <w:color w:val="005300"/>
          <w:spacing w:val="1"/>
          <w:sz w:val="36"/>
          <w:szCs w:val="36"/>
        </w:rPr>
        <w:t>contro</w:t>
      </w:r>
      <w:r>
        <w:rPr>
          <w:color w:val="005300"/>
          <w:sz w:val="36"/>
          <w:szCs w:val="36"/>
        </w:rPr>
        <w:t>l</w:t>
      </w:r>
      <w:r>
        <w:rPr>
          <w:color w:val="005300"/>
          <w:spacing w:val="-8"/>
          <w:sz w:val="36"/>
          <w:szCs w:val="36"/>
        </w:rPr>
        <w:t xml:space="preserve"> </w:t>
      </w:r>
      <w:r>
        <w:rPr>
          <w:color w:val="005300"/>
          <w:spacing w:val="1"/>
          <w:sz w:val="36"/>
          <w:szCs w:val="36"/>
        </w:rPr>
        <w:t xml:space="preserve">and </w:t>
      </w:r>
      <w:r>
        <w:rPr>
          <w:color w:val="005300"/>
          <w:spacing w:val="-1"/>
          <w:sz w:val="36"/>
          <w:szCs w:val="36"/>
        </w:rPr>
        <w:t>recovery</w:t>
      </w:r>
    </w:p>
    <w:p w:rsidR="00235522" w:rsidRDefault="00E93B53">
      <w:pPr>
        <w:spacing w:line="200" w:lineRule="exact"/>
      </w:pPr>
      <w:r>
        <w:lastRenderedPageBreak/>
        <w:pict>
          <v:group id="_x0000_s1026" style="position:absolute;margin-left:35.7pt;margin-top:35pt;width:721pt;height:541pt;z-index:-1036;mso-position-horizontal-relative:page;mso-position-vertical-relative:page" coordorigin="714,700" coordsize="14420,10820">
            <v:shape id="_x0000_s1043" style="position:absolute;left:724;top:710;width:14400;height:10800" coordorigin="724,710" coordsize="14400,10800" path="m15124,710l724,710r,10800l15124,11510r,-10800xe" fillcolor="#fff6e9" stroked="f">
              <v:path arrowok="t"/>
            </v:shape>
            <v:shape id="_x0000_s1042" style="position:absolute;left:1564;top:1281;width:1939;height:1939" coordorigin="1564,1281" coordsize="1939,1939" path="m2534,1281r-970,970l2534,3220r969,-969l2534,1281xe" fillcolor="#ececec" stroked="f">
              <v:path arrowok="t"/>
            </v:shape>
            <v:shape id="_x0000_s1041" style="position:absolute;left:2524;top:1041;width:1219;height:1219" coordorigin="2524,1041" coordsize="1219,1219" path="m2524,1286r975,974l3743,2260,2524,1041r,245xe" fillcolor="#cecece" stroked="f">
              <v:path arrowok="t"/>
            </v:shape>
            <v:shape id="_x0000_s1040" style="position:absolute;left:1324;top:1041;width:1219;height:1219" coordorigin="1324,1041" coordsize="1219,1219" path="m2543,1041l1324,2260r245,l2543,1286r,-245xe" fillcolor="#dadada" stroked="f">
              <v:path arrowok="t"/>
            </v:shape>
            <v:shape id="_x0000_s1039" style="position:absolute;left:2524;top:2241;width:1219;height:1219" coordorigin="2524,2241" coordsize="1219,1219" path="m3499,2241r-975,974l2524,3460,3743,2241r-244,xe" fillcolor="#b8b8b8" stroked="f">
              <v:path arrowok="t"/>
            </v:shape>
            <v:shape id="_x0000_s1038" style="position:absolute;left:1324;top:2241;width:1219;height:1219" coordorigin="1324,2241" coordsize="1219,1219" path="m1569,2241r-245,l2543,3460r,-245l1569,2241xe" fillcolor="#919191" stroked="f">
              <v:path arrowok="t"/>
            </v:shape>
            <v:shape id="_x0000_s1037" style="position:absolute;left:11126;top:7828;width:509;height:643" coordorigin="11126,7828" coordsize="509,643" path="m11558,7843r-53,-15l11428,7843r-67,52l11294,7996r-39,130l11246,8279r-120,116l11150,8471r120,-115l11308,8395r39,9l11399,8419r68,-39l11505,8327r77,-86l11635,8097r,-125l11625,7881r-67,-38xe" fillcolor="black" stroked="f">
              <v:path arrowok="t"/>
            </v:shape>
            <v:shape id="_x0000_s1036" style="position:absolute;left:11255;top:8481;width:326;height:854" coordorigin="11255,8481" coordsize="326,854" path="m11332,8966r-38,115l11255,9211r53,115l11399,9335r106,-86l11543,9119r39,-163l11582,8735r-24,-139l11505,8505r-77,-24l11361,8505r-29,53l11332,8697r15,154l11332,8966xe" fillcolor="black" stroked="f">
              <v:path arrowok="t"/>
            </v:shape>
            <v:shape id="_x0000_s1035" style="position:absolute;left:10324;top:8495;width:1061;height:653" coordorigin="10324,8495" coordsize="1061,653" path="m10598,8875r-130,-63l10430,8827r105,76l10521,8927r-197,29l10324,8990r211,-10l10545,9019r-53,129l10535,9148r63,-129l10627,9019r52,100l10703,9119r-38,-139l10689,8956r158,-53l10982,8851r105,-63l11217,8697r130,-77l11375,8611r10,-53l11375,8505r-43,-10l11270,8519r-82,77l11020,8764r-129,63l10809,8865r-130,10l10598,8875xe" fillcolor="black" stroked="f">
              <v:path arrowok="t"/>
            </v:shape>
            <v:shape id="_x0000_s1034" style="position:absolute;left:11438;top:8241;width:1181;height:355" coordorigin="11438,8241" coordsize="1181,355" path="m11975,8366r120,l12239,8380r68,15l12292,8471r-14,63l12316,8572r67,-101l12489,8366r130,-101l12595,8241r-144,72l12359,8313r-264,-10l11807,8342r-187,62l11452,8471r-14,48l11438,8596r173,-77l11793,8419r182,-53xe" fillcolor="black" stroked="f">
              <v:path arrowok="t"/>
            </v:shape>
            <v:shape id="_x0000_s1033" style="position:absolute;left:11318;top:9105;width:355;height:1152" coordorigin="11318,9105" coordsize="355,1152" path="m11505,9628r-53,183l11371,9926r-53,77l11318,10036r96,67l11519,10219r53,38l11673,10180r-24,-53l11467,10036r-15,-62l11529,9796r53,-206l11572,9403r-29,-144l11491,9134r-68,-29l11414,9211r53,62l11505,9403r,225xe" fillcolor="black" stroked="f">
              <v:path arrowok="t"/>
            </v:shape>
            <v:shape id="_x0000_s1032" style="position:absolute;left:10900;top:9119;width:475;height:1253" coordorigin="10900,9119" coordsize="475,1253" path="m11332,9119r-129,39l11150,9273r-24,101l11111,9551r15,221l11150,10027r14,115l11111,10166r-120,38l10900,10267r39,105l10991,10372r144,-129l11227,10204r14,-53l11217,10103r-14,-129l11188,9695r29,-220l11227,9350r52,-67l11375,9182r-43,-63xe" fillcolor="black" stroked="f">
              <v:path arrowok="t"/>
            </v:shape>
            <v:shape id="_x0000_s1031" style="position:absolute;left:11980;top:7550;width:2443;height:2693" coordorigin="11980,7550" coordsize="2443,2693" path="m13084,8011r-29,-77l13070,7881r14,-62l13108,7819r29,76l13147,7943r43,15l13243,7843r24,-39l13281,7867r,105l13319,7996r68,-91l13449,7790r67,-24l13516,7780r-38,77l13439,7972r39,10l13689,7843r24,l13516,8035r-38,38l13463,8135r37,28l13531,8174r-2,1l13622,8212r197,101l13948,8419r159,153l14227,8735r76,178l14356,9143r-14,168l14327,9489r-76,192l14174,9820r-91,77l13977,10003r-197,72l13540,10142r-115,9l13199,10151r-206,-24l12743,10065r-240,-106l12321,9859r-158,-116l12100,9657r-14,-91l12062,9297r9,-178l12153,8927r101,-216l12441,8519r168,-216l12767,8188r92,-77l12835,8049r-144,125l12518,8303r-183,202l12139,8774r-106,230l11980,9182r,115l11995,9542r38,177l12139,9835r211,139l12547,10065r249,86l12940,10204r250,39l13569,10204r326,-86l14107,9988r129,-139l14318,9705r77,-178l14423,9326r,-283l14371,8865r-106,-192l14121,8495r-158,-144l13804,8241r-221,-106l13569,8073r197,-206l13780,7742r-225,125l13636,7641r-29,-14l13531,7627r-135,153l13319,7867r24,-164l13396,7574r-38,-24l13267,7627r-92,192l13137,7713r-82,-38l13003,7804r-10,77l13003,7996r28,39l13084,8011xe" fillcolor="black" stroked="f">
              <v:path arrowok="t"/>
            </v:shape>
            <v:shape id="_x0000_s1030" style="position:absolute;left:11980;top:7550;width:2443;height:2693" coordorigin="11980,7550" coordsize="2443,2693" path="m12887,7857r116,139l12993,7881r-144,-178l12662,7564r-53,24l12599,7665r63,115l12743,7919r197,245l12911,8212r-38,29l12902,8289r168,62l13343,8351r240,-24l13660,8251r-53,-24l13555,8265r-144,10l13267,8303r-159,-28l13343,8251r159,-53l13529,8175r-27,-11l13500,8163r-37,-13l13387,8188r-188,24l13070,8198r-67,-24l13031,8111r-120,-91l12796,7905r-67,-115l12705,7713r,-24l12729,7689r67,53l12887,7857xe" fillcolor="black" stroked="f">
              <v:path arrowok="t"/>
            </v:shape>
            <v:shape id="_x0000_s1029" style="position:absolute;left:12940;top:8611;width:499;height:830" coordorigin="12940,8611" coordsize="499,830" path="m13411,8841r-77,-67l13243,8764r38,-144l13199,8611r-24,139l13108,8750r-91,62l12955,8889r9,77l13003,9028r120,39l13243,9095r62,10l13334,9158r-43,14l13214,9172r-91,-14l13055,9143r-38,-48l12940,9172r53,39l13070,9249r-24,101l13055,9441r92,-14l13137,9311r24,-62l13319,9249r77,-53l13411,9119r-24,-62l13343,9019r-129,l13084,8980r-53,-53l13055,8865r106,-24l13228,8851r63,24l13343,8927r96,-24l13411,8841xe" fillcolor="black" stroked="f">
              <v:path arrowok="t"/>
            </v:shape>
            <v:shape id="_x0000_s1028" style="position:absolute;left:12479;top:8572;width:211;height:293" coordorigin="12479,8572" coordsize="211,293" path="m12479,8803r39,62l12609,8697r82,-86l12691,8572r-120,77l12479,8803xe" fillcolor="black" stroked="f">
              <v:path arrowok="t"/>
            </v:shape>
            <v:shape id="_x0000_s1027" style="position:absolute;left:13886;top:9311;width:130;height:206" coordorigin="13886,9311" coordsize="130,206" path="m14015,9311r-91,125l13886,9489r53,29l13977,9489r38,-86l14015,9311xe" fillcolor="black" stroked="f">
              <v:path arrowok="t"/>
            </v:shape>
            <w10:wrap anchorx="page" anchory="page"/>
          </v:group>
        </w:pict>
      </w:r>
    </w:p>
    <w:p w:rsidR="00235522" w:rsidRDefault="00235522">
      <w:pPr>
        <w:spacing w:line="200" w:lineRule="exact"/>
      </w:pPr>
    </w:p>
    <w:p w:rsidR="00235522" w:rsidRDefault="00235522">
      <w:pPr>
        <w:spacing w:before="17" w:line="260" w:lineRule="exact"/>
        <w:rPr>
          <w:sz w:val="26"/>
          <w:szCs w:val="26"/>
        </w:rPr>
      </w:pPr>
    </w:p>
    <w:p w:rsidR="00235522" w:rsidRDefault="00162FF0">
      <w:pPr>
        <w:spacing w:line="920" w:lineRule="exact"/>
        <w:ind w:left="1288"/>
        <w:rPr>
          <w:rFonts w:ascii="Palatino Linotype" w:eastAsia="Palatino Linotype" w:hAnsi="Palatino Linotype" w:cs="Palatino Linotype"/>
          <w:sz w:val="80"/>
          <w:szCs w:val="80"/>
        </w:rPr>
      </w:pPr>
      <w:r>
        <w:rPr>
          <w:rFonts w:ascii="Palatino Linotype" w:eastAsia="Palatino Linotype" w:hAnsi="Palatino Linotype" w:cs="Palatino Linotype"/>
          <w:i/>
          <w:spacing w:val="1"/>
          <w:position w:val="5"/>
          <w:sz w:val="80"/>
          <w:szCs w:val="80"/>
        </w:rPr>
        <w:t>S</w:t>
      </w:r>
      <w:r>
        <w:rPr>
          <w:rFonts w:ascii="Palatino Linotype" w:eastAsia="Palatino Linotype" w:hAnsi="Palatino Linotype" w:cs="Palatino Linotype"/>
          <w:i/>
          <w:spacing w:val="-5"/>
          <w:position w:val="5"/>
          <w:sz w:val="80"/>
          <w:szCs w:val="80"/>
        </w:rPr>
        <w:t>u</w:t>
      </w:r>
      <w:r>
        <w:rPr>
          <w:rFonts w:ascii="Palatino Linotype" w:eastAsia="Palatino Linotype" w:hAnsi="Palatino Linotype" w:cs="Palatino Linotype"/>
          <w:i/>
          <w:spacing w:val="1"/>
          <w:position w:val="5"/>
          <w:sz w:val="80"/>
          <w:szCs w:val="80"/>
        </w:rPr>
        <w:t>mma</w:t>
      </w:r>
      <w:r>
        <w:rPr>
          <w:rFonts w:ascii="Palatino Linotype" w:eastAsia="Palatino Linotype" w:hAnsi="Palatino Linotype" w:cs="Palatino Linotype"/>
          <w:i/>
          <w:spacing w:val="-5"/>
          <w:position w:val="5"/>
          <w:sz w:val="80"/>
          <w:szCs w:val="80"/>
        </w:rPr>
        <w:t>r</w:t>
      </w:r>
      <w:r>
        <w:rPr>
          <w:rFonts w:ascii="Palatino Linotype" w:eastAsia="Palatino Linotype" w:hAnsi="Palatino Linotype" w:cs="Palatino Linotype"/>
          <w:i/>
          <w:position w:val="5"/>
          <w:sz w:val="80"/>
          <w:szCs w:val="80"/>
        </w:rPr>
        <w:t>y</w:t>
      </w:r>
    </w:p>
    <w:p w:rsidR="00235522" w:rsidRDefault="00235522">
      <w:pPr>
        <w:spacing w:before="9" w:line="220" w:lineRule="exact"/>
        <w:rPr>
          <w:sz w:val="22"/>
          <w:szCs w:val="22"/>
        </w:rPr>
      </w:pPr>
    </w:p>
    <w:p w:rsidR="00235522" w:rsidRDefault="00162FF0">
      <w:pPr>
        <w:ind w:left="491"/>
        <w:rPr>
          <w:rFonts w:ascii="Palatino Linotype" w:eastAsia="Palatino Linotype" w:hAnsi="Palatino Linotype" w:cs="Palatino Linotype"/>
          <w:sz w:val="56"/>
          <w:szCs w:val="56"/>
        </w:rPr>
      </w:pPr>
      <w:proofErr w:type="gramStart"/>
      <w:r>
        <w:rPr>
          <w:rFonts w:ascii="MS UI Gothic" w:eastAsia="MS UI Gothic" w:hAnsi="MS UI Gothic" w:cs="MS UI Gothic"/>
          <w:color w:val="005300"/>
          <w:w w:val="78"/>
          <w:sz w:val="42"/>
          <w:szCs w:val="42"/>
        </w:rPr>
        <w:t>❖</w:t>
      </w:r>
      <w:r>
        <w:rPr>
          <w:color w:val="005300"/>
          <w:w w:val="78"/>
          <w:sz w:val="42"/>
          <w:szCs w:val="42"/>
        </w:rPr>
        <w:t xml:space="preserve"> </w:t>
      </w:r>
      <w:r>
        <w:rPr>
          <w:color w:val="005300"/>
          <w:spacing w:val="47"/>
          <w:w w:val="78"/>
          <w:sz w:val="42"/>
          <w:szCs w:val="42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DBMS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used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to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maintain,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query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large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datasets.</w:t>
      </w:r>
    </w:p>
    <w:p w:rsidR="00235522" w:rsidRDefault="00235522">
      <w:pPr>
        <w:spacing w:before="1" w:line="100" w:lineRule="exact"/>
        <w:rPr>
          <w:sz w:val="10"/>
          <w:szCs w:val="10"/>
        </w:rPr>
      </w:pPr>
    </w:p>
    <w:p w:rsidR="00235522" w:rsidRDefault="00162FF0">
      <w:pPr>
        <w:tabs>
          <w:tab w:val="left" w:pos="1020"/>
        </w:tabs>
        <w:spacing w:line="660" w:lineRule="exact"/>
        <w:ind w:left="1034" w:right="1323" w:hanging="542"/>
        <w:rPr>
          <w:rFonts w:ascii="Palatino Linotype" w:eastAsia="Palatino Linotype" w:hAnsi="Palatino Linotype" w:cs="Palatino Linotype"/>
          <w:sz w:val="56"/>
          <w:szCs w:val="56"/>
        </w:rPr>
      </w:pPr>
      <w:r>
        <w:rPr>
          <w:rFonts w:ascii="MS UI Gothic" w:eastAsia="MS UI Gothic" w:hAnsi="MS UI Gothic" w:cs="MS UI Gothic"/>
          <w:color w:val="005300"/>
          <w:w w:val="78"/>
          <w:sz w:val="42"/>
          <w:szCs w:val="42"/>
        </w:rPr>
        <w:t>❖</w:t>
      </w:r>
      <w:r>
        <w:rPr>
          <w:color w:val="005300"/>
          <w:sz w:val="42"/>
          <w:szCs w:val="42"/>
        </w:rPr>
        <w:tab/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Benefits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include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recovery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from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system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crashes, concurrent</w:t>
      </w:r>
      <w:r>
        <w:rPr>
          <w:rFonts w:ascii="Palatino Linotype" w:eastAsia="Palatino Linotype" w:hAnsi="Palatino Linotype" w:cs="Palatino Linotype"/>
          <w:color w:val="005300"/>
          <w:spacing w:val="-9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access,</w:t>
      </w:r>
      <w:r>
        <w:rPr>
          <w:rFonts w:ascii="Palatino Linotype" w:eastAsia="Palatino Linotype" w:hAnsi="Palatino Linotype" w:cs="Palatino Linotype"/>
          <w:color w:val="005300"/>
          <w:spacing w:val="-9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quick</w:t>
      </w:r>
      <w:r>
        <w:rPr>
          <w:rFonts w:ascii="Palatino Linotype" w:eastAsia="Palatino Linotype" w:hAnsi="Palatino Linotype" w:cs="Palatino Linotype"/>
          <w:color w:val="005300"/>
          <w:spacing w:val="-9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application </w:t>
      </w:r>
      <w:r>
        <w:rPr>
          <w:rFonts w:ascii="Palatino Linotype" w:eastAsia="Palatino Linotype" w:hAnsi="Palatino Linotype" w:cs="Palatino Linotype"/>
          <w:color w:val="005300"/>
          <w:spacing w:val="-1"/>
          <w:sz w:val="56"/>
          <w:szCs w:val="56"/>
        </w:rPr>
        <w:t>development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, </w:t>
      </w:r>
      <w:r>
        <w:rPr>
          <w:rFonts w:ascii="Palatino Linotype" w:eastAsia="Palatino Linotype" w:hAnsi="Palatino Linotype" w:cs="Palatino Linotype"/>
          <w:color w:val="005300"/>
          <w:spacing w:val="-1"/>
          <w:sz w:val="56"/>
          <w:szCs w:val="56"/>
        </w:rPr>
        <w:t>dat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a </w:t>
      </w:r>
      <w:r>
        <w:rPr>
          <w:rFonts w:ascii="Palatino Linotype" w:eastAsia="Palatino Linotype" w:hAnsi="Palatino Linotype" w:cs="Palatino Linotype"/>
          <w:color w:val="005300"/>
          <w:spacing w:val="-1"/>
          <w:sz w:val="56"/>
          <w:szCs w:val="56"/>
        </w:rPr>
        <w:t>integrit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y </w:t>
      </w:r>
      <w:r>
        <w:rPr>
          <w:rFonts w:ascii="Palatino Linotype" w:eastAsia="Palatino Linotype" w:hAnsi="Palatino Linotype" w:cs="Palatino Linotype"/>
          <w:color w:val="005300"/>
          <w:spacing w:val="-1"/>
          <w:sz w:val="56"/>
          <w:szCs w:val="56"/>
        </w:rPr>
        <w:t>an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d </w:t>
      </w:r>
      <w:r>
        <w:rPr>
          <w:rFonts w:ascii="Palatino Linotype" w:eastAsia="Palatino Linotype" w:hAnsi="Palatino Linotype" w:cs="Palatino Linotype"/>
          <w:color w:val="005300"/>
          <w:spacing w:val="-1"/>
          <w:sz w:val="56"/>
          <w:szCs w:val="56"/>
        </w:rPr>
        <w:t>security.</w:t>
      </w:r>
    </w:p>
    <w:p w:rsidR="00235522" w:rsidRDefault="00162FF0">
      <w:pPr>
        <w:spacing w:before="88"/>
        <w:ind w:left="491"/>
        <w:rPr>
          <w:rFonts w:ascii="Palatino Linotype" w:eastAsia="Palatino Linotype" w:hAnsi="Palatino Linotype" w:cs="Palatino Linotype"/>
          <w:sz w:val="56"/>
          <w:szCs w:val="56"/>
        </w:rPr>
      </w:pPr>
      <w:proofErr w:type="gramStart"/>
      <w:r>
        <w:rPr>
          <w:rFonts w:ascii="MS UI Gothic" w:eastAsia="MS UI Gothic" w:hAnsi="MS UI Gothic" w:cs="MS UI Gothic"/>
          <w:color w:val="005300"/>
          <w:w w:val="78"/>
          <w:sz w:val="42"/>
          <w:szCs w:val="42"/>
        </w:rPr>
        <w:t>❖</w:t>
      </w:r>
      <w:r>
        <w:rPr>
          <w:color w:val="005300"/>
          <w:w w:val="78"/>
          <w:sz w:val="42"/>
          <w:szCs w:val="42"/>
        </w:rPr>
        <w:t xml:space="preserve"> </w:t>
      </w:r>
      <w:r>
        <w:rPr>
          <w:color w:val="005300"/>
          <w:spacing w:val="47"/>
          <w:w w:val="78"/>
          <w:sz w:val="42"/>
          <w:szCs w:val="42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Levels</w:t>
      </w:r>
      <w:proofErr w:type="gramEnd"/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of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abstraction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give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data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independence.</w:t>
      </w:r>
    </w:p>
    <w:p w:rsidR="00235522" w:rsidRDefault="00162FF0">
      <w:pPr>
        <w:spacing w:before="51"/>
        <w:ind w:left="491"/>
        <w:rPr>
          <w:rFonts w:ascii="Palatino Linotype" w:eastAsia="Palatino Linotype" w:hAnsi="Palatino Linotype" w:cs="Palatino Linotype"/>
          <w:sz w:val="56"/>
          <w:szCs w:val="56"/>
        </w:rPr>
      </w:pPr>
      <w:proofErr w:type="gramStart"/>
      <w:r>
        <w:rPr>
          <w:rFonts w:ascii="MS UI Gothic" w:eastAsia="MS UI Gothic" w:hAnsi="MS UI Gothic" w:cs="MS UI Gothic"/>
          <w:color w:val="005300"/>
          <w:w w:val="78"/>
          <w:sz w:val="42"/>
          <w:szCs w:val="42"/>
        </w:rPr>
        <w:t>❖</w:t>
      </w:r>
      <w:r>
        <w:rPr>
          <w:color w:val="005300"/>
          <w:w w:val="78"/>
          <w:sz w:val="42"/>
          <w:szCs w:val="42"/>
        </w:rPr>
        <w:t xml:space="preserve"> </w:t>
      </w:r>
      <w:r>
        <w:rPr>
          <w:color w:val="005300"/>
          <w:spacing w:val="47"/>
          <w:w w:val="78"/>
          <w:sz w:val="42"/>
          <w:szCs w:val="42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A</w:t>
      </w:r>
      <w:proofErr w:type="gramEnd"/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 xml:space="preserve"> DBMS typically has a layered architecture.</w:t>
      </w:r>
    </w:p>
    <w:p w:rsidR="00235522" w:rsidRDefault="00235522">
      <w:pPr>
        <w:spacing w:before="1" w:line="100" w:lineRule="exact"/>
        <w:rPr>
          <w:sz w:val="10"/>
          <w:szCs w:val="10"/>
        </w:rPr>
      </w:pPr>
    </w:p>
    <w:p w:rsidR="00235522" w:rsidRDefault="00162FF0">
      <w:pPr>
        <w:tabs>
          <w:tab w:val="left" w:pos="1020"/>
        </w:tabs>
        <w:spacing w:line="660" w:lineRule="exact"/>
        <w:ind w:left="1034" w:right="6083" w:hanging="542"/>
        <w:rPr>
          <w:rFonts w:ascii="Palatino Linotype" w:eastAsia="Palatino Linotype" w:hAnsi="Palatino Linotype" w:cs="Palatino Linotype"/>
          <w:sz w:val="56"/>
          <w:szCs w:val="56"/>
        </w:rPr>
      </w:pPr>
      <w:r>
        <w:rPr>
          <w:rFonts w:ascii="MS UI Gothic" w:eastAsia="MS UI Gothic" w:hAnsi="MS UI Gothic" w:cs="MS UI Gothic"/>
          <w:color w:val="005300"/>
          <w:w w:val="78"/>
          <w:sz w:val="42"/>
          <w:szCs w:val="42"/>
        </w:rPr>
        <w:t>❖</w:t>
      </w:r>
      <w:r>
        <w:rPr>
          <w:color w:val="005300"/>
          <w:sz w:val="42"/>
          <w:szCs w:val="42"/>
        </w:rPr>
        <w:tab/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DBAs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hold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responsible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jobs and</w:t>
      </w:r>
      <w:r>
        <w:rPr>
          <w:rFonts w:ascii="Palatino Linotype" w:eastAsia="Palatino Linotype" w:hAnsi="Palatino Linotype" w:cs="Palatino Linotype"/>
          <w:color w:val="005300"/>
          <w:spacing w:val="-5"/>
          <w:sz w:val="56"/>
          <w:szCs w:val="56"/>
        </w:rPr>
        <w:t xml:space="preserve"> </w:t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are</w:t>
      </w:r>
      <w:r>
        <w:rPr>
          <w:rFonts w:ascii="Palatino Linotype" w:eastAsia="Palatino Linotype" w:hAnsi="Palatino Linotype" w:cs="Palatino Linotype"/>
          <w:color w:val="005300"/>
          <w:spacing w:val="-6"/>
          <w:sz w:val="56"/>
          <w:szCs w:val="56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color w:val="FB0128"/>
          <w:sz w:val="56"/>
          <w:szCs w:val="56"/>
        </w:rPr>
        <w:t>well-paid</w:t>
      </w:r>
      <w:proofErr w:type="gramEnd"/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!</w:t>
      </w:r>
    </w:p>
    <w:p w:rsidR="00235522" w:rsidRDefault="00235522">
      <w:pPr>
        <w:spacing w:before="9" w:line="120" w:lineRule="exact"/>
        <w:rPr>
          <w:sz w:val="13"/>
          <w:szCs w:val="13"/>
        </w:rPr>
      </w:pPr>
    </w:p>
    <w:p w:rsidR="00235522" w:rsidRDefault="00162FF0">
      <w:pPr>
        <w:tabs>
          <w:tab w:val="left" w:pos="1020"/>
        </w:tabs>
        <w:spacing w:line="660" w:lineRule="exact"/>
        <w:ind w:left="1034" w:right="4350" w:hanging="542"/>
        <w:rPr>
          <w:rFonts w:ascii="Palatino Linotype" w:eastAsia="Palatino Linotype" w:hAnsi="Palatino Linotype" w:cs="Palatino Linotype"/>
          <w:sz w:val="56"/>
          <w:szCs w:val="56"/>
        </w:rPr>
      </w:pPr>
      <w:r>
        <w:rPr>
          <w:rFonts w:ascii="MS UI Gothic" w:eastAsia="MS UI Gothic" w:hAnsi="MS UI Gothic" w:cs="MS UI Gothic"/>
          <w:color w:val="005300"/>
          <w:w w:val="78"/>
          <w:sz w:val="42"/>
          <w:szCs w:val="42"/>
        </w:rPr>
        <w:t>❖</w:t>
      </w:r>
      <w:r>
        <w:rPr>
          <w:color w:val="005300"/>
          <w:sz w:val="42"/>
          <w:szCs w:val="42"/>
        </w:rPr>
        <w:tab/>
      </w:r>
      <w:r>
        <w:rPr>
          <w:rFonts w:ascii="Palatino Linotype" w:eastAsia="Palatino Linotype" w:hAnsi="Palatino Linotype" w:cs="Palatino Linotype"/>
          <w:color w:val="005300"/>
          <w:sz w:val="56"/>
          <w:szCs w:val="56"/>
        </w:rPr>
        <w:t>DBMS R&amp;D is one of the broadest, most exciting areas in CS.</w:t>
      </w:r>
    </w:p>
    <w:sectPr w:rsidR="00235522">
      <w:pgSz w:w="15840" w:h="12240" w:orient="landscape"/>
      <w:pgMar w:top="1120" w:right="880" w:bottom="280" w:left="900" w:header="0" w:footer="10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B53" w:rsidRDefault="00E93B53">
      <w:r>
        <w:separator/>
      </w:r>
    </w:p>
  </w:endnote>
  <w:endnote w:type="continuationSeparator" w:id="0">
    <w:p w:rsidR="00E93B53" w:rsidRDefault="00E93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522" w:rsidRDefault="00E93B53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9.6pt;margin-top:550.5pt;width:312.25pt;height:16.15pt;z-index:-1050;mso-position-horizontal-relative:page;mso-position-vertical-relative:page" filled="f" stroked="f">
          <v:textbox inset="0,0,0,0">
            <w:txbxContent>
              <w:p w:rsidR="00235522" w:rsidRDefault="00162FF0">
                <w:pPr>
                  <w:spacing w:line="320" w:lineRule="exact"/>
                  <w:ind w:left="20" w:right="-42"/>
                  <w:rPr>
                    <w:rFonts w:ascii="Palatino Linotype" w:eastAsia="Palatino Linotype" w:hAnsi="Palatino Linotype" w:cs="Palatino Linotype"/>
                    <w:sz w:val="28"/>
                    <w:szCs w:val="28"/>
                  </w:rPr>
                </w:pPr>
                <w:r>
                  <w:rPr>
                    <w:rFonts w:ascii="Palatino Linotype" w:eastAsia="Palatino Linotype" w:hAnsi="Palatino Linotype" w:cs="Palatino Linotype"/>
                    <w:color w:val="005300"/>
                    <w:position w:val="2"/>
                    <w:sz w:val="28"/>
                    <w:szCs w:val="28"/>
                  </w:rPr>
                  <w:t>Database</w:t>
                </w:r>
                <w:r>
                  <w:rPr>
                    <w:rFonts w:ascii="Palatino Linotype" w:eastAsia="Palatino Linotype" w:hAnsi="Palatino Linotype" w:cs="Palatino Linotype"/>
                    <w:color w:val="005300"/>
                    <w:spacing w:val="-7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Palatino Linotype" w:eastAsia="Palatino Linotype" w:hAnsi="Palatino Linotype" w:cs="Palatino Linotype"/>
                    <w:color w:val="005300"/>
                    <w:position w:val="2"/>
                    <w:sz w:val="28"/>
                    <w:szCs w:val="28"/>
                  </w:rPr>
                  <w:t>Management</w:t>
                </w:r>
                <w:r>
                  <w:rPr>
                    <w:rFonts w:ascii="Palatino Linotype" w:eastAsia="Palatino Linotype" w:hAnsi="Palatino Linotype" w:cs="Palatino Linotype"/>
                    <w:color w:val="005300"/>
                    <w:spacing w:val="-2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Palatino Linotype" w:eastAsia="Palatino Linotype" w:hAnsi="Palatino Linotype" w:cs="Palatino Linotype"/>
                    <w:color w:val="005300"/>
                    <w:position w:val="2"/>
                    <w:sz w:val="28"/>
                    <w:szCs w:val="28"/>
                  </w:rPr>
                  <w:t>Systems,</w:t>
                </w:r>
                <w:r>
                  <w:rPr>
                    <w:rFonts w:ascii="Palatino Linotype" w:eastAsia="Palatino Linotype" w:hAnsi="Palatino Linotype" w:cs="Palatino Linotype"/>
                    <w:color w:val="005300"/>
                    <w:spacing w:val="-7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Palatino Linotype" w:eastAsia="Palatino Linotype" w:hAnsi="Palatino Linotype" w:cs="Palatino Linotype"/>
                    <w:color w:val="005300"/>
                    <w:position w:val="2"/>
                    <w:sz w:val="28"/>
                    <w:szCs w:val="28"/>
                  </w:rPr>
                  <w:t>R.</w:t>
                </w:r>
                <w:r>
                  <w:rPr>
                    <w:rFonts w:ascii="Palatino Linotype" w:eastAsia="Palatino Linotype" w:hAnsi="Palatino Linotype" w:cs="Palatino Linotype"/>
                    <w:color w:val="005300"/>
                    <w:spacing w:val="-15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Palatino Linotype" w:eastAsia="Palatino Linotype" w:hAnsi="Palatino Linotype" w:cs="Palatino Linotype"/>
                    <w:color w:val="005300"/>
                    <w:w w:val="101"/>
                    <w:position w:val="2"/>
                    <w:sz w:val="28"/>
                    <w:szCs w:val="28"/>
                  </w:rPr>
                  <w:t>Ramakrishnan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726.05pt;margin-top:550.5pt;width:18.05pt;height:16.15pt;z-index:-1049;mso-position-horizontal-relative:page;mso-position-vertical-relative:page" filled="f" stroked="f">
          <v:textbox inset="0,0,0,0">
            <w:txbxContent>
              <w:p w:rsidR="00235522" w:rsidRDefault="00162FF0">
                <w:pPr>
                  <w:spacing w:line="320" w:lineRule="exact"/>
                  <w:ind w:left="40" w:right="-22"/>
                  <w:rPr>
                    <w:rFonts w:ascii="Palatino Linotype" w:eastAsia="Palatino Linotype" w:hAnsi="Palatino Linotype" w:cs="Palatino Linotype"/>
                    <w:sz w:val="28"/>
                    <w:szCs w:val="28"/>
                  </w:rPr>
                </w:pPr>
                <w:r>
                  <w:fldChar w:fldCharType="begin"/>
                </w:r>
                <w:r>
                  <w:rPr>
                    <w:rFonts w:ascii="Palatino Linotype" w:eastAsia="Palatino Linotype" w:hAnsi="Palatino Linotype" w:cs="Palatino Linotype"/>
                    <w:color w:val="005300"/>
                    <w:w w:val="101"/>
                    <w:position w:val="2"/>
                    <w:sz w:val="28"/>
                    <w:szCs w:val="28"/>
                  </w:rPr>
                  <w:instrText xml:space="preserve"> PAGE </w:instrText>
                </w:r>
                <w:r>
                  <w:fldChar w:fldCharType="separate"/>
                </w:r>
                <w:r w:rsidR="00687A9C">
                  <w:rPr>
                    <w:rFonts w:ascii="Palatino Linotype" w:eastAsia="Palatino Linotype" w:hAnsi="Palatino Linotype" w:cs="Palatino Linotype"/>
                    <w:noProof/>
                    <w:color w:val="005300"/>
                    <w:w w:val="101"/>
                    <w:position w:val="2"/>
                    <w:sz w:val="28"/>
                    <w:szCs w:val="28"/>
                  </w:rPr>
                  <w:t>17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Palatino Linotype" w:eastAsia="Palatino Linotype" w:hAnsi="Palatino Linotype" w:cs="Palatino Linotype"/>
                    <w:color w:val="005300"/>
                    <w:w w:val="101"/>
                    <w:position w:val="2"/>
                    <w:sz w:val="28"/>
                    <w:szCs w:val="28"/>
                  </w:rPr>
                  <w:instrText xml:space="preserve"> PAGE </w:instrText>
                </w:r>
                <w:r>
                  <w:fldChar w:fldCharType="separate"/>
                </w:r>
                <w:r w:rsidR="00687A9C">
                  <w:rPr>
                    <w:rFonts w:ascii="Palatino Linotype" w:eastAsia="Palatino Linotype" w:hAnsi="Palatino Linotype" w:cs="Palatino Linotype"/>
                    <w:noProof/>
                    <w:color w:val="005300"/>
                    <w:w w:val="101"/>
                    <w:position w:val="2"/>
                    <w:sz w:val="28"/>
                    <w:szCs w:val="28"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B53" w:rsidRDefault="00E93B53">
      <w:r>
        <w:separator/>
      </w:r>
    </w:p>
  </w:footnote>
  <w:footnote w:type="continuationSeparator" w:id="0">
    <w:p w:rsidR="00E93B53" w:rsidRDefault="00E93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B40"/>
    <w:multiLevelType w:val="multilevel"/>
    <w:tmpl w:val="9488CA4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22"/>
    <w:rsid w:val="00162FF0"/>
    <w:rsid w:val="00235522"/>
    <w:rsid w:val="00687A9C"/>
    <w:rsid w:val="00B6760C"/>
    <w:rsid w:val="00E9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FA66129"/>
  <w15:docId w15:val="{93F68179-CECE-40E7-B97C-9868B54D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1064</Words>
  <Characters>6066</Characters>
  <Application>Microsoft Office Word</Application>
  <DocSecurity>0</DocSecurity>
  <Lines>50</Lines>
  <Paragraphs>14</Paragraphs>
  <ScaleCrop>false</ScaleCrop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 Chand</cp:lastModifiedBy>
  <cp:revision>3</cp:revision>
  <dcterms:created xsi:type="dcterms:W3CDTF">2019-06-12T00:55:00Z</dcterms:created>
  <dcterms:modified xsi:type="dcterms:W3CDTF">2019-11-11T14:56:00Z</dcterms:modified>
</cp:coreProperties>
</file>